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30"/>
      </w:tblGrid>
      <w:tr w:rsidR="009923A6" w:rsidRPr="0071397F" w14:paraId="4EC987F5" w14:textId="77777777" w:rsidTr="009923A6">
        <w:trPr>
          <w:trHeight w:val="1572"/>
          <w:tblCellSpacing w:w="0" w:type="dxa"/>
        </w:trPr>
        <w:tc>
          <w:tcPr>
            <w:tcW w:w="12230" w:type="dxa"/>
            <w:shd w:val="clear" w:color="auto" w:fill="00A4C1"/>
            <w:noWrap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0970604E" w14:textId="105C5DEB" w:rsidR="009923A6" w:rsidRPr="0020565F" w:rsidRDefault="0020565F" w:rsidP="006029BB">
            <w:pPr>
              <w:pStyle w:val="div"/>
              <w:spacing w:before="100" w:beforeAutospacing="1" w:after="120" w:line="680" w:lineRule="exact"/>
              <w:ind w:left="680" w:right="68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72"/>
                <w:szCs w:val="72"/>
                <w:shd w:val="clear" w:color="auto" w:fill="auto"/>
                <w:lang w:val="en-IN"/>
              </w:rPr>
            </w:pPr>
            <w:r w:rsidRPr="0020565F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72"/>
                <w:szCs w:val="72"/>
                <w:lang w:val="en-IN"/>
              </w:rPr>
              <w:t>S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72"/>
                <w:szCs w:val="72"/>
                <w:lang w:val="en-IN"/>
              </w:rPr>
              <w:t>hailendra kumar</w:t>
            </w:r>
          </w:p>
          <w:p w14:paraId="372B3D98" w14:textId="26A00E53" w:rsidR="009923A6" w:rsidRPr="0020565F" w:rsidRDefault="009923A6" w:rsidP="006029BB">
            <w:pPr>
              <w:pStyle w:val="documentzipsuffix"/>
              <w:spacing w:line="360" w:lineRule="auto"/>
              <w:ind w:left="68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  <w:lang w:val="en-IN"/>
              </w:rPr>
            </w:pPr>
            <w:r w:rsidRPr="0020565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Noida, U.P. India</w:t>
            </w:r>
          </w:p>
          <w:p w14:paraId="10E6BEF9" w14:textId="4D845F3D" w:rsidR="009923A6" w:rsidRPr="0071397F" w:rsidRDefault="009923A6" w:rsidP="006029BB">
            <w:pPr>
              <w:spacing w:line="360" w:lineRule="auto"/>
              <w:ind w:left="68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</w:pPr>
            <w:r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Email:</w:t>
            </w:r>
            <w:r w:rsidRPr="0071397F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hyperlink r:id="rId7" w:history="1">
              <w:r w:rsidR="0020565F" w:rsidRPr="0071397F">
                <w:rPr>
                  <w:rStyle w:val="Hyperlink"/>
                  <w:rFonts w:ascii="Arial" w:eastAsia="Arial" w:hAnsi="Arial" w:cs="Arial"/>
                  <w:color w:val="FFFFFF" w:themeColor="background1"/>
                  <w:sz w:val="20"/>
                  <w:szCs w:val="20"/>
                  <w:u w:val="none"/>
                  <w:lang w:val="en-IN"/>
                </w:rPr>
                <w:t>sp7355178231@gmail.com</w:t>
              </w:r>
            </w:hyperlink>
            <w:r w:rsidRPr="0071397F"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 xml:space="preserve">                                   Mobile: </w:t>
            </w:r>
            <w:r w:rsidR="0020565F" w:rsidRPr="0071397F"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+</w:t>
            </w:r>
            <w:r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91</w:t>
            </w:r>
            <w:r w:rsidR="0020565F"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 xml:space="preserve"> 7355178231</w:t>
            </w:r>
          </w:p>
          <w:p w14:paraId="7F390642" w14:textId="0F4BD4FA" w:rsidR="009923A6" w:rsidRPr="0071397F" w:rsidRDefault="009923A6" w:rsidP="006029BB">
            <w:pPr>
              <w:pStyle w:val="div"/>
              <w:spacing w:line="360" w:lineRule="auto"/>
              <w:ind w:left="68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  <w:lang w:val="en-IN"/>
              </w:rPr>
            </w:pPr>
            <w:r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LinkedIn</w:t>
            </w:r>
            <w:r w:rsidRPr="0071397F">
              <w:rPr>
                <w:rStyle w:val="documentbeforecolonspace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 </w:t>
            </w:r>
            <w:r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: https://www.linkedin.com/in/</w:t>
            </w:r>
            <w:r w:rsidR="0020565F"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shailendra63</w:t>
            </w:r>
            <w:r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/</w:t>
            </w:r>
            <w:r w:rsidRPr="0071397F">
              <w:rPr>
                <w:rStyle w:val="span"/>
                <w:rFonts w:ascii="Arial" w:eastAsia="Arial" w:hAnsi="Arial" w:cs="Arial"/>
                <w:sz w:val="20"/>
                <w:szCs w:val="20"/>
                <w:lang w:val="en-IN"/>
              </w:rPr>
              <w:t xml:space="preserve">    </w:t>
            </w:r>
            <w:r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 xml:space="preserve">   </w:t>
            </w:r>
            <w:r w:rsidR="0071397F" w:rsidRP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 xml:space="preserve"> DOB: 15 Ju</w:t>
            </w:r>
            <w:r w:rsidR="0071397F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ne 2000</w:t>
            </w:r>
            <w:r w:rsidRPr="0071397F">
              <w:rPr>
                <w:rStyle w:val="documentbeforecolonspace"/>
                <w:rFonts w:ascii="Arial" w:eastAsia="Arial" w:hAnsi="Arial" w:cs="Arial"/>
                <w:color w:val="FFFFFF" w:themeColor="background1"/>
                <w:sz w:val="20"/>
                <w:szCs w:val="20"/>
                <w:lang w:val="en-IN"/>
              </w:rPr>
              <w:t> </w:t>
            </w:r>
            <w:r w:rsidRPr="0071397F">
              <w:rPr>
                <w:rStyle w:val="documentsocial-linknth-last-child1sprtr"/>
                <w:rFonts w:ascii="Arial" w:eastAsia="Arial" w:hAnsi="Arial" w:cs="Arial"/>
                <w:color w:val="FFFFFF"/>
                <w:sz w:val="20"/>
                <w:szCs w:val="20"/>
                <w:lang w:val="en-IN"/>
              </w:rPr>
              <w:t>  /</w:t>
            </w:r>
          </w:p>
          <w:p w14:paraId="49B20DD5" w14:textId="68C28298" w:rsidR="009923A6" w:rsidRPr="0071397F" w:rsidRDefault="009923A6" w:rsidP="00B929E1">
            <w:pPr>
              <w:pStyle w:val="div"/>
              <w:spacing w:line="300" w:lineRule="exact"/>
              <w:ind w:left="440"/>
              <w:jc w:val="both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  <w:lang w:val="en-IN"/>
              </w:rPr>
            </w:pPr>
          </w:p>
        </w:tc>
      </w:tr>
    </w:tbl>
    <w:p w14:paraId="2471AB35" w14:textId="77777777" w:rsidR="002841C5" w:rsidRPr="00D547F6" w:rsidRDefault="002841C5" w:rsidP="00542AA8">
      <w:pPr>
        <w:jc w:val="both"/>
        <w:rPr>
          <w:rFonts w:ascii="Arial" w:hAnsi="Arial" w:cs="Arial"/>
          <w:vanish/>
          <w:sz w:val="20"/>
          <w:szCs w:val="20"/>
        </w:rPr>
        <w:sectPr w:rsidR="002841C5" w:rsidRPr="00D547F6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37C1C4A1" w14:textId="77777777" w:rsidR="002841C5" w:rsidRPr="00D547F6" w:rsidRDefault="002841C5" w:rsidP="00542AA8">
      <w:pPr>
        <w:jc w:val="both"/>
        <w:rPr>
          <w:rFonts w:ascii="Arial" w:hAnsi="Arial" w:cs="Arial"/>
          <w:vanish/>
          <w:sz w:val="20"/>
          <w:szCs w:val="20"/>
        </w:rPr>
      </w:pPr>
    </w:p>
    <w:p w14:paraId="1FA12D0E" w14:textId="77777777" w:rsidR="002841C5" w:rsidRPr="00D547F6" w:rsidRDefault="002841C5" w:rsidP="00542AA8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841C5" w:rsidRPr="00D547F6" w14:paraId="0C94E8B0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54A4064" w14:textId="1EC77EC5" w:rsidR="002841C5" w:rsidRPr="001E113E" w:rsidRDefault="00AD578B" w:rsidP="00542AA8">
            <w:pPr>
              <w:jc w:val="both"/>
              <w:rPr>
                <w:rFonts w:ascii="Arial" w:eastAsia="Arial" w:hAnsi="Arial" w:cs="Arial"/>
                <w:b/>
                <w:bCs/>
                <w:color w:val="494C4E"/>
                <w:u w:val="single"/>
              </w:rPr>
            </w:pPr>
            <w:r w:rsidRPr="002B5EDD"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00A4C1"/>
                <w:spacing w:val="10"/>
                <w:u w:val="single"/>
              </w:rPr>
              <w:t>Summary</w:t>
            </w:r>
            <w:r w:rsidR="001E113E" w:rsidRPr="002B5EDD"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00A4C1"/>
                <w:spacing w:val="10"/>
                <w:u w:val="single"/>
              </w:rPr>
              <w:t>:</w:t>
            </w:r>
          </w:p>
        </w:tc>
      </w:tr>
    </w:tbl>
    <w:p w14:paraId="47AF6FCB" w14:textId="1B152C08" w:rsidR="002841C5" w:rsidRPr="002B5EDD" w:rsidRDefault="0020565F" w:rsidP="009923A6">
      <w:pPr>
        <w:pStyle w:val="p"/>
        <w:spacing w:after="30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would like to turn out to be software professional where, I can work as a team member and to secure a position where I can efficiently contribute my skills and abilities to the growth of the organization as make my professional career.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841C5" w:rsidRPr="00D547F6" w14:paraId="05E7175D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3060A001" w14:textId="140A45CC" w:rsidR="002841C5" w:rsidRPr="001E113E" w:rsidRDefault="00AD578B" w:rsidP="00542AA8">
            <w:pPr>
              <w:jc w:val="both"/>
              <w:rPr>
                <w:rFonts w:ascii="Arial" w:eastAsia="Arial" w:hAnsi="Arial" w:cs="Arial"/>
                <w:b/>
                <w:bCs/>
                <w:color w:val="494C4E"/>
                <w:u w:val="single"/>
              </w:rPr>
            </w:pPr>
            <w:r w:rsidRPr="001E113E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u w:val="single"/>
              </w:rPr>
              <w:t>Skills</w:t>
            </w:r>
            <w:r w:rsidR="009E1D19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u w:val="single"/>
              </w:rPr>
              <w:t xml:space="preserve"> </w:t>
            </w:r>
            <w:r w:rsidR="009E1D19">
              <w:rPr>
                <w:rStyle w:val="divdocumentdivheadingdivsectiontitle"/>
                <w:rFonts w:eastAsia="Arial"/>
                <w:b/>
                <w:bCs/>
                <w:caps/>
                <w:spacing w:val="10"/>
                <w:u w:val="single"/>
              </w:rPr>
              <w:t>&amp; Strengths</w:t>
            </w:r>
            <w:r w:rsidR="001E113E" w:rsidRPr="001E113E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u w:val="single"/>
              </w:rPr>
              <w:t>:</w:t>
            </w:r>
          </w:p>
        </w:tc>
      </w:tr>
    </w:tbl>
    <w:p w14:paraId="0D780BD4" w14:textId="77777777" w:rsidR="002841C5" w:rsidRPr="00D547F6" w:rsidRDefault="002841C5" w:rsidP="00542AA8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Style w:val="tabletwocol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2841C5" w:rsidRPr="00D547F6" w14:paraId="424E58D8" w14:textId="77777777" w:rsidTr="0071397F">
        <w:trPr>
          <w:trHeight w:val="1204"/>
        </w:trPr>
        <w:tc>
          <w:tcPr>
            <w:tcW w:w="5420" w:type="dxa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3797A29" w14:textId="6666CAF2" w:rsidR="00CC05DE" w:rsidRDefault="005B180C" w:rsidP="005B180C">
            <w:pPr>
              <w:pStyle w:val="divdocumentulli"/>
              <w:numPr>
                <w:ilvl w:val="0"/>
                <w:numId w:val="1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</w:t>
            </w:r>
            <w:r w:rsidR="0071397F">
              <w:rPr>
                <w:rFonts w:ascii="Arial" w:eastAsia="Arial" w:hAnsi="Arial" w:cs="Arial"/>
                <w:sz w:val="20"/>
                <w:szCs w:val="20"/>
              </w:rPr>
              <w:t>Hibernation and Spring</w:t>
            </w:r>
          </w:p>
          <w:p w14:paraId="03BE288A" w14:textId="5523C8F2" w:rsidR="0071397F" w:rsidRDefault="0071397F" w:rsidP="005B180C">
            <w:pPr>
              <w:pStyle w:val="divdocumentulli"/>
              <w:numPr>
                <w:ilvl w:val="0"/>
                <w:numId w:val="1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Servlet and JSP</w:t>
            </w:r>
          </w:p>
          <w:p w14:paraId="63121C85" w14:textId="1693BDD5" w:rsidR="0071397F" w:rsidRPr="0071397F" w:rsidRDefault="0071397F" w:rsidP="0071397F">
            <w:pPr>
              <w:pStyle w:val="divdocumentulli"/>
              <w:numPr>
                <w:ilvl w:val="0"/>
                <w:numId w:val="1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Apache Tomcat</w:t>
            </w:r>
          </w:p>
          <w:p w14:paraId="38F69FCD" w14:textId="77777777" w:rsidR="0071397F" w:rsidRDefault="0071397F" w:rsidP="005B180C">
            <w:pPr>
              <w:pStyle w:val="divdocumentulli"/>
              <w:numPr>
                <w:ilvl w:val="0"/>
                <w:numId w:val="1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SQL, PostgreSQL</w:t>
            </w:r>
          </w:p>
          <w:p w14:paraId="7905BAF7" w14:textId="1759FA3D" w:rsidR="009E1D19" w:rsidRPr="005B180C" w:rsidRDefault="009E1D19" w:rsidP="005B180C">
            <w:pPr>
              <w:pStyle w:val="divdocumentulli"/>
              <w:numPr>
                <w:ilvl w:val="0"/>
                <w:numId w:val="1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Industrious, Ambitious and Solution Oriented</w:t>
            </w:r>
          </w:p>
        </w:tc>
        <w:tc>
          <w:tcPr>
            <w:tcW w:w="5420" w:type="dxa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63810C2" w14:textId="77777777" w:rsidR="00E974C0" w:rsidRDefault="0071397F" w:rsidP="0071397F">
            <w:pPr>
              <w:pStyle w:val="divdocumentulli"/>
              <w:numPr>
                <w:ilvl w:val="0"/>
                <w:numId w:val="2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MSVS, Eclipse, IntelliJ IDEA</w:t>
            </w:r>
          </w:p>
          <w:p w14:paraId="6AD7FD49" w14:textId="77777777" w:rsidR="0071397F" w:rsidRDefault="0071397F" w:rsidP="0071397F">
            <w:pPr>
              <w:pStyle w:val="divdocumentulli"/>
              <w:numPr>
                <w:ilvl w:val="0"/>
                <w:numId w:val="2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HTML5</w:t>
            </w:r>
          </w:p>
          <w:p w14:paraId="16EFBE54" w14:textId="77777777" w:rsidR="0071397F" w:rsidRDefault="0071397F" w:rsidP="0071397F">
            <w:pPr>
              <w:pStyle w:val="divdocumentulli"/>
              <w:numPr>
                <w:ilvl w:val="0"/>
                <w:numId w:val="2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Linux, MS Windows 10, 11</w:t>
            </w:r>
          </w:p>
          <w:p w14:paraId="3196501D" w14:textId="77777777" w:rsidR="0071397F" w:rsidRDefault="0071397F" w:rsidP="0071397F">
            <w:pPr>
              <w:pStyle w:val="divdocumentulli"/>
              <w:numPr>
                <w:ilvl w:val="0"/>
                <w:numId w:val="2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Keen Learner, Agile Methodologies</w:t>
            </w:r>
          </w:p>
          <w:p w14:paraId="49F4758C" w14:textId="3D022E2F" w:rsidR="009E1D19" w:rsidRPr="0071397F" w:rsidRDefault="009E1D19" w:rsidP="0071397F">
            <w:pPr>
              <w:pStyle w:val="divdocumentulli"/>
              <w:numPr>
                <w:ilvl w:val="0"/>
                <w:numId w:val="2"/>
              </w:numPr>
              <w:spacing w:after="60" w:line="360" w:lineRule="auto"/>
              <w:ind w:hanging="4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Expressive Communication</w:t>
            </w:r>
          </w:p>
        </w:tc>
      </w:tr>
    </w:tbl>
    <w:p w14:paraId="52B34044" w14:textId="77777777" w:rsidR="002841C5" w:rsidRPr="00D547F6" w:rsidRDefault="002841C5" w:rsidP="00542AA8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841C5" w:rsidRPr="00D547F6" w14:paraId="65B6E89C" w14:textId="77777777" w:rsidTr="0071397F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</w:tcPr>
          <w:p w14:paraId="41B55CD3" w14:textId="1E5A156D" w:rsidR="002841C5" w:rsidRPr="001E113E" w:rsidRDefault="0071397F" w:rsidP="00542AA8">
            <w:pPr>
              <w:jc w:val="both"/>
              <w:rPr>
                <w:rFonts w:ascii="Arial" w:eastAsia="Arial" w:hAnsi="Arial" w:cs="Arial"/>
                <w:b/>
                <w:bCs/>
                <w:color w:val="494C4E"/>
                <w:u w:val="singl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u w:val="single"/>
              </w:rPr>
              <w:t xml:space="preserve">Educations: </w:t>
            </w:r>
          </w:p>
        </w:tc>
      </w:tr>
    </w:tbl>
    <w:p w14:paraId="080EE849" w14:textId="7A457B1E" w:rsidR="00542AA8" w:rsidRPr="002B5EDD" w:rsidRDefault="00542AA8" w:rsidP="005B180C">
      <w:pPr>
        <w:pStyle w:val="paddedline"/>
        <w:numPr>
          <w:ilvl w:val="0"/>
          <w:numId w:val="19"/>
        </w:numPr>
        <w:pBdr>
          <w:bottom w:val="none" w:sz="0" w:space="0" w:color="auto"/>
        </w:pBdr>
        <w:tabs>
          <w:tab w:val="right" w:pos="10820"/>
        </w:tabs>
        <w:spacing w:line="360" w:lineRule="auto"/>
        <w:jc w:val="both"/>
        <w:rPr>
          <w:rStyle w:val="span"/>
          <w:rFonts w:ascii="Arial" w:eastAsia="Arial" w:hAnsi="Arial" w:cs="Arial"/>
          <w:sz w:val="20"/>
          <w:szCs w:val="20"/>
        </w:rPr>
      </w:pPr>
      <w:r w:rsidRPr="002B5EDD">
        <w:rPr>
          <w:rStyle w:val="degree"/>
          <w:rFonts w:ascii="Arial" w:eastAsia="Arial" w:hAnsi="Arial" w:cs="Arial"/>
          <w:sz w:val="20"/>
          <w:szCs w:val="20"/>
        </w:rPr>
        <w:t>B. Tech:</w:t>
      </w:r>
      <w:r w:rsidR="00AD578B" w:rsidRPr="002B5EDD">
        <w:rPr>
          <w:rStyle w:val="span"/>
          <w:rFonts w:ascii="Arial" w:eastAsia="Arial" w:hAnsi="Arial" w:cs="Arial"/>
          <w:sz w:val="20"/>
          <w:szCs w:val="20"/>
        </w:rPr>
        <w:t xml:space="preserve"> Electronics And Communications Engineering</w:t>
      </w:r>
      <w:r w:rsidR="00AD578B" w:rsidRPr="002B5EDD">
        <w:rPr>
          <w:rStyle w:val="datesWrapper"/>
          <w:rFonts w:ascii="Arial" w:eastAsia="Arial" w:hAnsi="Arial" w:cs="Arial"/>
          <w:sz w:val="20"/>
          <w:szCs w:val="20"/>
        </w:rPr>
        <w:tab/>
      </w:r>
      <w:r w:rsidR="005B180C">
        <w:rPr>
          <w:rStyle w:val="span"/>
          <w:rFonts w:ascii="Arial" w:eastAsia="Arial" w:hAnsi="Arial" w:cs="Arial"/>
          <w:i/>
          <w:iCs/>
          <w:sz w:val="20"/>
          <w:szCs w:val="20"/>
        </w:rPr>
        <w:t>8.2 CGPA</w:t>
      </w:r>
    </w:p>
    <w:p w14:paraId="796D2348" w14:textId="3662772E" w:rsidR="00542AA8" w:rsidRPr="002B5EDD" w:rsidRDefault="00542AA8" w:rsidP="001E113E">
      <w:pPr>
        <w:pStyle w:val="paddedline"/>
        <w:pBdr>
          <w:bottom w:val="none" w:sz="0" w:space="0" w:color="auto"/>
        </w:pBdr>
        <w:tabs>
          <w:tab w:val="right" w:pos="10820"/>
        </w:tabs>
        <w:spacing w:after="240" w:line="360" w:lineRule="auto"/>
        <w:ind w:left="720"/>
        <w:jc w:val="both"/>
        <w:rPr>
          <w:rFonts w:ascii="Arial" w:eastAsia="Arial" w:hAnsi="Arial" w:cs="Arial"/>
          <w:sz w:val="20"/>
          <w:szCs w:val="20"/>
          <w:lang w:val="en-IN"/>
        </w:rPr>
      </w:pPr>
      <w:r w:rsidRPr="002B5EDD">
        <w:rPr>
          <w:rStyle w:val="span"/>
          <w:rFonts w:ascii="Arial" w:eastAsia="Arial" w:hAnsi="Arial" w:cs="Arial"/>
          <w:sz w:val="20"/>
          <w:szCs w:val="20"/>
          <w:lang w:val="en-IN"/>
        </w:rPr>
        <w:t>IET, Dr. Rammanohar Lohia Avadh University</w:t>
      </w:r>
      <w:r w:rsidR="005B180C">
        <w:rPr>
          <w:rStyle w:val="span"/>
          <w:rFonts w:ascii="Arial" w:eastAsia="Arial" w:hAnsi="Arial" w:cs="Arial"/>
          <w:sz w:val="20"/>
          <w:szCs w:val="20"/>
          <w:lang w:val="en-IN"/>
        </w:rPr>
        <w:t>, 2023</w:t>
      </w:r>
    </w:p>
    <w:p w14:paraId="4DC82204" w14:textId="68CCA4E1" w:rsidR="00542AA8" w:rsidRPr="002B5EDD" w:rsidRDefault="00AD578B" w:rsidP="001E113E">
      <w:pPr>
        <w:pStyle w:val="paddedline"/>
        <w:numPr>
          <w:ilvl w:val="0"/>
          <w:numId w:val="17"/>
        </w:numPr>
        <w:pBdr>
          <w:bottom w:val="none" w:sz="0" w:space="0" w:color="auto"/>
        </w:pBdr>
        <w:tabs>
          <w:tab w:val="right" w:pos="10820"/>
        </w:tabs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2B5EDD">
        <w:rPr>
          <w:rStyle w:val="degree"/>
          <w:rFonts w:ascii="Arial" w:eastAsia="Arial" w:hAnsi="Arial" w:cs="Arial"/>
          <w:sz w:val="20"/>
          <w:szCs w:val="20"/>
        </w:rPr>
        <w:t>Intermediat</w:t>
      </w:r>
      <w:r w:rsidR="004612A9" w:rsidRPr="002B5EDD">
        <w:rPr>
          <w:rStyle w:val="degree"/>
          <w:rFonts w:ascii="Arial" w:eastAsia="Arial" w:hAnsi="Arial" w:cs="Arial"/>
          <w:sz w:val="20"/>
          <w:szCs w:val="20"/>
        </w:rPr>
        <w:t>e:</w:t>
      </w:r>
      <w:r w:rsidRPr="002B5EDD">
        <w:rPr>
          <w:rStyle w:val="span"/>
          <w:rFonts w:ascii="Arial" w:eastAsia="Arial" w:hAnsi="Arial" w:cs="Arial"/>
          <w:sz w:val="20"/>
          <w:szCs w:val="20"/>
        </w:rPr>
        <w:t xml:space="preserve"> PCM</w:t>
      </w:r>
      <w:r w:rsidRPr="002B5EDD">
        <w:rPr>
          <w:rStyle w:val="datesWrapper"/>
          <w:rFonts w:ascii="Arial" w:eastAsia="Arial" w:hAnsi="Arial" w:cs="Arial"/>
          <w:sz w:val="20"/>
          <w:szCs w:val="20"/>
        </w:rPr>
        <w:tab/>
      </w:r>
      <w:r w:rsidR="005B180C">
        <w:rPr>
          <w:rStyle w:val="span"/>
          <w:rFonts w:ascii="Arial" w:eastAsia="Arial" w:hAnsi="Arial" w:cs="Arial"/>
          <w:i/>
          <w:iCs/>
          <w:sz w:val="20"/>
          <w:szCs w:val="20"/>
        </w:rPr>
        <w:t>79.60</w:t>
      </w:r>
      <w:r w:rsidR="0071397F">
        <w:rPr>
          <w:rStyle w:val="span"/>
          <w:rFonts w:ascii="Arial" w:eastAsia="Arial" w:hAnsi="Arial" w:cs="Arial"/>
          <w:i/>
          <w:iCs/>
          <w:sz w:val="20"/>
          <w:szCs w:val="20"/>
        </w:rPr>
        <w:t xml:space="preserve"> </w:t>
      </w:r>
      <w:r w:rsidR="005B180C">
        <w:rPr>
          <w:rStyle w:val="span"/>
          <w:rFonts w:ascii="Arial" w:eastAsia="Arial" w:hAnsi="Arial" w:cs="Arial"/>
          <w:i/>
          <w:iCs/>
          <w:sz w:val="20"/>
          <w:szCs w:val="20"/>
        </w:rPr>
        <w:t>%</w:t>
      </w:r>
    </w:p>
    <w:p w14:paraId="73A6C681" w14:textId="7BFEBA2B" w:rsidR="002841C5" w:rsidRPr="002B5EDD" w:rsidRDefault="005B180C" w:rsidP="001E113E">
      <w:pPr>
        <w:pStyle w:val="paddedline"/>
        <w:pBdr>
          <w:bottom w:val="none" w:sz="0" w:space="0" w:color="auto"/>
        </w:pBdr>
        <w:tabs>
          <w:tab w:val="right" w:pos="10820"/>
        </w:tabs>
        <w:spacing w:after="240" w:line="360" w:lineRule="auto"/>
        <w:ind w:left="720"/>
        <w:jc w:val="both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UP. Board, 2018</w:t>
      </w:r>
    </w:p>
    <w:p w14:paraId="7AC7A6C2" w14:textId="0DDE4114" w:rsidR="004612A9" w:rsidRPr="002B5EDD" w:rsidRDefault="004612A9" w:rsidP="001E113E">
      <w:pPr>
        <w:pStyle w:val="paddedline"/>
        <w:numPr>
          <w:ilvl w:val="0"/>
          <w:numId w:val="17"/>
        </w:numPr>
        <w:pBdr>
          <w:bottom w:val="none" w:sz="0" w:space="0" w:color="auto"/>
        </w:pBdr>
        <w:tabs>
          <w:tab w:val="right" w:pos="10820"/>
        </w:tabs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2B5EDD">
        <w:rPr>
          <w:rFonts w:ascii="Arial" w:eastAsia="Arial" w:hAnsi="Arial" w:cs="Arial"/>
          <w:b/>
          <w:bCs/>
          <w:sz w:val="20"/>
          <w:szCs w:val="20"/>
        </w:rPr>
        <w:t>High School:</w:t>
      </w:r>
      <w:r w:rsidRPr="002B5EDD">
        <w:rPr>
          <w:rFonts w:ascii="Arial" w:eastAsia="Arial" w:hAnsi="Arial" w:cs="Arial"/>
          <w:sz w:val="20"/>
          <w:szCs w:val="20"/>
        </w:rPr>
        <w:tab/>
      </w:r>
      <w:r w:rsidR="005B180C">
        <w:rPr>
          <w:rFonts w:ascii="Arial" w:eastAsia="Arial" w:hAnsi="Arial" w:cs="Arial"/>
          <w:i/>
          <w:iCs/>
          <w:sz w:val="20"/>
          <w:szCs w:val="20"/>
        </w:rPr>
        <w:t>84.50</w:t>
      </w:r>
      <w:r w:rsidR="0071397F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5B180C">
        <w:rPr>
          <w:rFonts w:ascii="Arial" w:eastAsia="Arial" w:hAnsi="Arial" w:cs="Arial"/>
          <w:i/>
          <w:iCs/>
          <w:sz w:val="20"/>
          <w:szCs w:val="20"/>
        </w:rPr>
        <w:t>%</w:t>
      </w:r>
    </w:p>
    <w:p w14:paraId="78983FDA" w14:textId="3EF3A236" w:rsidR="004612A9" w:rsidRPr="002B5EDD" w:rsidRDefault="005B180C" w:rsidP="001E113E">
      <w:pPr>
        <w:pStyle w:val="paddedline"/>
        <w:pBdr>
          <w:bottom w:val="none" w:sz="0" w:space="0" w:color="auto"/>
        </w:pBdr>
        <w:tabs>
          <w:tab w:val="right" w:pos="10820"/>
        </w:tabs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UP. Board, 2016</w:t>
      </w:r>
    </w:p>
    <w:p w14:paraId="58B48FA5" w14:textId="77777777" w:rsidR="004612A9" w:rsidRPr="00D547F6" w:rsidRDefault="004612A9" w:rsidP="004612A9">
      <w:pPr>
        <w:pStyle w:val="paddedline"/>
        <w:pBdr>
          <w:bottom w:val="none" w:sz="0" w:space="0" w:color="auto"/>
        </w:pBdr>
        <w:tabs>
          <w:tab w:val="right" w:pos="10820"/>
        </w:tabs>
        <w:spacing w:line="360" w:lineRule="auto"/>
        <w:ind w:left="720"/>
        <w:jc w:val="both"/>
        <w:rPr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841C5" w:rsidRPr="00D547F6" w14:paraId="6866AD8C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01A34C1" w14:textId="196A7AF1" w:rsidR="002841C5" w:rsidRPr="002B5EDD" w:rsidRDefault="00AD578B" w:rsidP="00542AA8">
            <w:pPr>
              <w:jc w:val="both"/>
              <w:rPr>
                <w:rFonts w:ascii="Arial" w:eastAsia="Arial" w:hAnsi="Arial" w:cs="Arial"/>
                <w:b/>
                <w:bCs/>
                <w:color w:val="494C4E"/>
                <w:u w:val="single"/>
              </w:rPr>
            </w:pPr>
            <w:r w:rsidRPr="002B5EDD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u w:val="single"/>
              </w:rPr>
              <w:t>Hobbies and Interests</w:t>
            </w:r>
            <w:r w:rsidR="002B5EDD" w:rsidRPr="002B5EDD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u w:val="single"/>
              </w:rPr>
              <w:t>:</w:t>
            </w:r>
          </w:p>
        </w:tc>
      </w:tr>
    </w:tbl>
    <w:p w14:paraId="5828FC34" w14:textId="011BD2B5" w:rsidR="002841C5" w:rsidRPr="00B34DD6" w:rsidRDefault="00AD578B" w:rsidP="00B34DD6">
      <w:pPr>
        <w:pStyle w:val="divdocumentulli"/>
        <w:numPr>
          <w:ilvl w:val="0"/>
          <w:numId w:val="7"/>
        </w:numPr>
        <w:pBdr>
          <w:left w:val="none" w:sz="0" w:space="0" w:color="auto"/>
        </w:pBdr>
        <w:spacing w:after="60" w:line="360" w:lineRule="auto"/>
        <w:ind w:hanging="452"/>
        <w:jc w:val="both"/>
        <w:rPr>
          <w:rFonts w:ascii="Arial" w:eastAsia="Arial" w:hAnsi="Arial" w:cs="Arial"/>
          <w:sz w:val="20"/>
          <w:szCs w:val="20"/>
        </w:rPr>
      </w:pPr>
      <w:r w:rsidRPr="002B5EDD">
        <w:rPr>
          <w:rFonts w:ascii="Arial" w:eastAsia="Arial" w:hAnsi="Arial" w:cs="Arial"/>
          <w:sz w:val="20"/>
          <w:szCs w:val="20"/>
        </w:rPr>
        <w:t>Traveling</w:t>
      </w:r>
    </w:p>
    <w:p w14:paraId="37603719" w14:textId="2FB93110" w:rsidR="002841C5" w:rsidRPr="002B5EDD" w:rsidRDefault="00BD6E93" w:rsidP="001E113E">
      <w:pPr>
        <w:pStyle w:val="divdocumentulli"/>
        <w:numPr>
          <w:ilvl w:val="0"/>
          <w:numId w:val="7"/>
        </w:numPr>
        <w:spacing w:after="60" w:line="360" w:lineRule="auto"/>
        <w:ind w:hanging="452"/>
        <w:jc w:val="both"/>
        <w:rPr>
          <w:rFonts w:ascii="Arial" w:eastAsia="Arial" w:hAnsi="Arial" w:cs="Arial"/>
          <w:sz w:val="20"/>
          <w:szCs w:val="20"/>
        </w:rPr>
      </w:pPr>
      <w:r w:rsidRPr="002B5EDD">
        <w:rPr>
          <w:rFonts w:ascii="Arial" w:eastAsia="Arial" w:hAnsi="Arial" w:cs="Arial"/>
          <w:sz w:val="20"/>
          <w:szCs w:val="20"/>
        </w:rPr>
        <w:t>Coding</w:t>
      </w:r>
    </w:p>
    <w:p w14:paraId="012E9C9E" w14:textId="4426ACC4" w:rsidR="002841C5" w:rsidRPr="002B5EDD" w:rsidRDefault="001E113E" w:rsidP="001E113E">
      <w:pPr>
        <w:pStyle w:val="divdocumentulli"/>
        <w:numPr>
          <w:ilvl w:val="0"/>
          <w:numId w:val="7"/>
        </w:numPr>
        <w:spacing w:after="60" w:line="360" w:lineRule="auto"/>
        <w:ind w:hanging="452"/>
        <w:jc w:val="both"/>
        <w:rPr>
          <w:rFonts w:ascii="Arial" w:eastAsia="Arial" w:hAnsi="Arial" w:cs="Arial"/>
          <w:sz w:val="20"/>
          <w:szCs w:val="20"/>
        </w:rPr>
      </w:pPr>
      <w:r w:rsidRPr="002B5EDD">
        <w:rPr>
          <w:rFonts w:ascii="Arial" w:eastAsia="Arial" w:hAnsi="Arial" w:cs="Arial"/>
          <w:sz w:val="20"/>
          <w:szCs w:val="20"/>
        </w:rPr>
        <w:t>Watching Fiction</w:t>
      </w:r>
      <w:r w:rsidR="00F60F21">
        <w:rPr>
          <w:rFonts w:ascii="Arial" w:eastAsia="Arial" w:hAnsi="Arial" w:cs="Arial"/>
          <w:sz w:val="20"/>
          <w:szCs w:val="20"/>
        </w:rPr>
        <w:t xml:space="preserve"> Movies</w:t>
      </w:r>
    </w:p>
    <w:p w14:paraId="743B0767" w14:textId="77777777" w:rsidR="002841C5" w:rsidRPr="002B5EDD" w:rsidRDefault="00AD578B" w:rsidP="001E113E">
      <w:pPr>
        <w:pStyle w:val="divdocumentulli"/>
        <w:numPr>
          <w:ilvl w:val="0"/>
          <w:numId w:val="7"/>
        </w:numPr>
        <w:spacing w:after="300" w:line="360" w:lineRule="auto"/>
        <w:ind w:hanging="452"/>
        <w:jc w:val="both"/>
        <w:rPr>
          <w:rFonts w:ascii="Arial" w:eastAsia="Arial" w:hAnsi="Arial" w:cs="Arial"/>
          <w:sz w:val="20"/>
          <w:szCs w:val="20"/>
        </w:rPr>
      </w:pPr>
      <w:r w:rsidRPr="002B5EDD">
        <w:rPr>
          <w:rFonts w:ascii="Arial" w:eastAsia="Arial" w:hAnsi="Arial" w:cs="Arial"/>
          <w:sz w:val="20"/>
          <w:szCs w:val="20"/>
        </w:rPr>
        <w:t>User Group Participation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841C5" w:rsidRPr="00D547F6" w14:paraId="39BEE258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797E87E" w14:textId="1E684FC6" w:rsidR="002841C5" w:rsidRPr="002B5EDD" w:rsidRDefault="00AD578B" w:rsidP="00542AA8">
            <w:pPr>
              <w:jc w:val="both"/>
              <w:rPr>
                <w:rFonts w:ascii="Arial" w:eastAsia="Arial" w:hAnsi="Arial" w:cs="Arial"/>
                <w:b/>
                <w:bCs/>
                <w:color w:val="494C4E"/>
                <w:u w:val="single"/>
              </w:rPr>
            </w:pPr>
            <w:r w:rsidRPr="002B5EDD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u w:val="single"/>
              </w:rPr>
              <w:t>Languages</w:t>
            </w:r>
            <w:r w:rsidR="002B5EDD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u w:val="single"/>
              </w:rPr>
              <w:t>:</w:t>
            </w:r>
          </w:p>
        </w:tc>
      </w:tr>
    </w:tbl>
    <w:p w14:paraId="6AFE2920" w14:textId="77777777" w:rsidR="002841C5" w:rsidRPr="00D547F6" w:rsidRDefault="002841C5" w:rsidP="00542AA8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0"/>
        <w:gridCol w:w="300"/>
        <w:gridCol w:w="5270"/>
      </w:tblGrid>
      <w:tr w:rsidR="002841C5" w:rsidRPr="00D547F6" w14:paraId="4FC6DBB6" w14:textId="77777777">
        <w:trPr>
          <w:tblCellSpacing w:w="0" w:type="dxa"/>
        </w:trPr>
        <w:tc>
          <w:tcPr>
            <w:tcW w:w="10840" w:type="dxa"/>
            <w:gridSpan w:val="3"/>
            <w:noWrap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37CA4B1" w14:textId="13DD0D7C" w:rsidR="00BD6E93" w:rsidRPr="002B5EDD" w:rsidRDefault="00AD578B" w:rsidP="001E113E">
            <w:pPr>
              <w:pStyle w:val="div"/>
              <w:numPr>
                <w:ilvl w:val="0"/>
                <w:numId w:val="17"/>
              </w:numPr>
              <w:spacing w:line="360" w:lineRule="auto"/>
              <w:jc w:val="both"/>
              <w:rPr>
                <w:rStyle w:val="documentlangSecparagraph"/>
                <w:rFonts w:ascii="Arial" w:eastAsia="Arial" w:hAnsi="Arial" w:cs="Arial"/>
                <w:sz w:val="20"/>
                <w:szCs w:val="20"/>
              </w:rPr>
            </w:pPr>
            <w:r w:rsidRPr="002B5EDD">
              <w:rPr>
                <w:rStyle w:val="documentlangSecinfobarsecfieldnth-child1spannth-child1"/>
                <w:rFonts w:ascii="Arial" w:eastAsia="Arial" w:hAnsi="Arial" w:cs="Arial"/>
                <w:b w:val="0"/>
                <w:bCs w:val="0"/>
                <w:sz w:val="20"/>
                <w:szCs w:val="20"/>
              </w:rPr>
              <w:t>Hindi</w:t>
            </w:r>
            <w:r w:rsidRPr="002B5EDD">
              <w:rPr>
                <w:rStyle w:val="documentlangSecinfobarsecfieldnth-child1colon"/>
                <w:rFonts w:ascii="Arial" w:eastAsia="Arial" w:hAnsi="Arial" w:cs="Arial"/>
                <w:b w:val="0"/>
                <w:bCs w:val="0"/>
                <w:sz w:val="20"/>
                <w:szCs w:val="20"/>
              </w:rPr>
              <w:t>:</w:t>
            </w:r>
            <w:r w:rsidR="00BD6E93" w:rsidRPr="002B5EDD">
              <w:rPr>
                <w:rStyle w:val="documentlangSecinfobarsecfieldnth-child1colon"/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02B5EDD">
              <w:rPr>
                <w:rStyle w:val="span"/>
                <w:rFonts w:ascii="Arial" w:eastAsia="Arial" w:hAnsi="Arial" w:cs="Arial"/>
                <w:sz w:val="20"/>
                <w:szCs w:val="20"/>
              </w:rPr>
              <w:t>First Language</w:t>
            </w:r>
            <w:r w:rsidRPr="002B5EDD">
              <w:rPr>
                <w:rStyle w:val="documentlangSecinfobarseccolon"/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2841C5" w:rsidRPr="00D547F6" w14:paraId="2E600CF9" w14:textId="77777777">
        <w:trPr>
          <w:tblCellSpacing w:w="0" w:type="dxa"/>
        </w:trPr>
        <w:tc>
          <w:tcPr>
            <w:tcW w:w="5270" w:type="dxa"/>
            <w:noWrap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A49FE34" w14:textId="29505BB3" w:rsidR="002841C5" w:rsidRPr="002B5EDD" w:rsidRDefault="00AD578B" w:rsidP="001E113E">
            <w:pPr>
              <w:pStyle w:val="div"/>
              <w:numPr>
                <w:ilvl w:val="0"/>
                <w:numId w:val="17"/>
              </w:numPr>
              <w:tabs>
                <w:tab w:val="right" w:pos="5250"/>
              </w:tabs>
              <w:spacing w:line="360" w:lineRule="auto"/>
              <w:jc w:val="both"/>
              <w:rPr>
                <w:rStyle w:val="span"/>
                <w:rFonts w:ascii="Arial" w:eastAsia="Arial" w:hAnsi="Arial" w:cs="Arial"/>
                <w:sz w:val="20"/>
                <w:szCs w:val="20"/>
              </w:rPr>
            </w:pPr>
            <w:r w:rsidRPr="002B5EDD">
              <w:rPr>
                <w:rStyle w:val="documentlangSecinfobarsecfieldnth-child1spannth-child1"/>
                <w:rFonts w:ascii="Arial" w:eastAsia="Arial" w:hAnsi="Arial" w:cs="Arial"/>
                <w:b w:val="0"/>
                <w:bCs w:val="0"/>
                <w:sz w:val="20"/>
                <w:szCs w:val="20"/>
              </w:rPr>
              <w:t>English</w:t>
            </w:r>
            <w:r w:rsidRPr="002B5EDD">
              <w:rPr>
                <w:rStyle w:val="documentlangSecinfobarsecfieldnth-child1colon"/>
                <w:rFonts w:ascii="Arial" w:eastAsia="Arial" w:hAnsi="Arial" w:cs="Arial"/>
                <w:b w:val="0"/>
                <w:bCs w:val="0"/>
                <w:sz w:val="20"/>
                <w:szCs w:val="20"/>
              </w:rPr>
              <w:t>:</w:t>
            </w:r>
            <w:r w:rsidRPr="002B5EDD">
              <w:rPr>
                <w:rStyle w:val="documentlangSecinfobarseccolon"/>
                <w:rFonts w:ascii="Arial" w:eastAsia="Arial" w:hAnsi="Arial" w:cs="Arial"/>
                <w:sz w:val="20"/>
                <w:szCs w:val="20"/>
              </w:rPr>
              <w:t>:</w:t>
            </w:r>
            <w:r w:rsidR="00D33518" w:rsidRPr="002B5EDD">
              <w:rPr>
                <w:rStyle w:val="documentlangSecinfobarseccolon"/>
                <w:rFonts w:ascii="Arial" w:eastAsia="Arial" w:hAnsi="Arial" w:cs="Arial"/>
                <w:vanish w:val="0"/>
                <w:sz w:val="20"/>
                <w:szCs w:val="20"/>
              </w:rPr>
              <w:t xml:space="preserve"> Fluent</w:t>
            </w:r>
          </w:p>
        </w:tc>
        <w:tc>
          <w:tcPr>
            <w:tcW w:w="300" w:type="dxa"/>
            <w:noWrap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3A9D9CC" w14:textId="77777777" w:rsidR="002841C5" w:rsidRPr="00D547F6" w:rsidRDefault="002841C5" w:rsidP="00542A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0" w:type="dxa"/>
            <w:noWrap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AA31B6E" w14:textId="173A4595" w:rsidR="002841C5" w:rsidRPr="00D547F6" w:rsidRDefault="00AD578B" w:rsidP="00542AA8">
            <w:pPr>
              <w:spacing w:after="60" w:line="220" w:lineRule="exact"/>
              <w:jc w:val="both"/>
              <w:textAlignment w:val="auto"/>
              <w:rPr>
                <w:rStyle w:val="span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D547F6">
              <w:rPr>
                <w:rStyle w:val="documentlangSecinfobarseccolon"/>
                <w:rFonts w:ascii="Arial" w:eastAsia="Arial" w:hAnsi="Arial" w:cs="Arial"/>
                <w:color w:val="494C4E"/>
                <w:sz w:val="20"/>
                <w:szCs w:val="20"/>
              </w:rPr>
              <w:t>:</w:t>
            </w:r>
          </w:p>
        </w:tc>
      </w:tr>
    </w:tbl>
    <w:p w14:paraId="28AFC474" w14:textId="1F7CB791" w:rsidR="002841C5" w:rsidRPr="0071397F" w:rsidRDefault="002841C5" w:rsidP="0071397F">
      <w:pPr>
        <w:pStyle w:val="p"/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2841C5" w:rsidRPr="0071397F" w:rsidSect="002841C5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B1F7B" w14:textId="77777777" w:rsidR="00E62171" w:rsidRDefault="00E62171" w:rsidP="002841C5">
      <w:pPr>
        <w:spacing w:line="240" w:lineRule="auto"/>
      </w:pPr>
      <w:r>
        <w:separator/>
      </w:r>
    </w:p>
  </w:endnote>
  <w:endnote w:type="continuationSeparator" w:id="0">
    <w:p w14:paraId="4AA3BF97" w14:textId="77777777" w:rsidR="00E62171" w:rsidRDefault="00E62171" w:rsidP="0028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8D48" w14:textId="77777777" w:rsidR="002841C5" w:rsidRDefault="00AD578B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2064C" w14:textId="77777777" w:rsidR="002841C5" w:rsidRDefault="00AD578B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347F6" w14:textId="77777777" w:rsidR="00E62171" w:rsidRDefault="00E62171" w:rsidP="002841C5">
      <w:pPr>
        <w:spacing w:line="240" w:lineRule="auto"/>
      </w:pPr>
      <w:r>
        <w:separator/>
      </w:r>
    </w:p>
  </w:footnote>
  <w:footnote w:type="continuationSeparator" w:id="0">
    <w:p w14:paraId="221430B7" w14:textId="77777777" w:rsidR="00E62171" w:rsidRDefault="00E62171" w:rsidP="0028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C68E0" w14:textId="77777777" w:rsidR="002841C5" w:rsidRDefault="00AD578B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B6032" w14:textId="77777777" w:rsidR="002841C5" w:rsidRDefault="00AD578B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EC38E0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0CA6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7ED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DEF2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2EB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087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602C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1C29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16EA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FEA4F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9024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BCF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B21D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8497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903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C89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AE5F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2601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FE226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CC0A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E4E5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8A6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8CA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BEB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F483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D417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E2A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2C8A7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7E2B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BE6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B253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90FD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FA4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AC05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D29F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E66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86474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3435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464C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4C2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0CED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58DC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1C07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641E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4409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8011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B00C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1E91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641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7050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7A53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0A43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6636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CAEF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456B7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F83D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125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16E0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FAC1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B259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E449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E47B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5AEE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C3057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5E7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6A61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343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EC7E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EE6E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EA9B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06E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6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ADC1C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AF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F426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ECDC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6688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74BA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901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A80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10A8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1A64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821E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0A6C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2609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EAE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429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DEA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7640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06F1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F1CA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7259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C64A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9A81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F86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123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2E7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0AC2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A06C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58E26D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A89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1432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309B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02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BC59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4D1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6257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24A9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6121D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2405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5461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50B9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040A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DAED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1890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6E5B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9ECE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E7BE0C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66B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58E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F63E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BA86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42C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1C47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786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6EB6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3A2ABF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DC0E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2A66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3C1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6864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FADD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2E11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B4C3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B6ED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3AE361FF"/>
    <w:multiLevelType w:val="hybridMultilevel"/>
    <w:tmpl w:val="931A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85129"/>
    <w:multiLevelType w:val="hybridMultilevel"/>
    <w:tmpl w:val="A76A3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93894"/>
    <w:multiLevelType w:val="hybridMultilevel"/>
    <w:tmpl w:val="9AFA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C1D8F"/>
    <w:multiLevelType w:val="hybridMultilevel"/>
    <w:tmpl w:val="53E00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454054">
    <w:abstractNumId w:val="0"/>
  </w:num>
  <w:num w:numId="2" w16cid:durableId="1908221892">
    <w:abstractNumId w:val="1"/>
  </w:num>
  <w:num w:numId="3" w16cid:durableId="1959338128">
    <w:abstractNumId w:val="2"/>
  </w:num>
  <w:num w:numId="4" w16cid:durableId="902830305">
    <w:abstractNumId w:val="3"/>
  </w:num>
  <w:num w:numId="5" w16cid:durableId="1420324571">
    <w:abstractNumId w:val="4"/>
  </w:num>
  <w:num w:numId="6" w16cid:durableId="1610163462">
    <w:abstractNumId w:val="5"/>
  </w:num>
  <w:num w:numId="7" w16cid:durableId="2068189254">
    <w:abstractNumId w:val="6"/>
  </w:num>
  <w:num w:numId="8" w16cid:durableId="1033190643">
    <w:abstractNumId w:val="7"/>
  </w:num>
  <w:num w:numId="9" w16cid:durableId="1711763917">
    <w:abstractNumId w:val="8"/>
  </w:num>
  <w:num w:numId="10" w16cid:durableId="1484733190">
    <w:abstractNumId w:val="9"/>
  </w:num>
  <w:num w:numId="11" w16cid:durableId="684021782">
    <w:abstractNumId w:val="10"/>
  </w:num>
  <w:num w:numId="12" w16cid:durableId="2104375679">
    <w:abstractNumId w:val="11"/>
  </w:num>
  <w:num w:numId="13" w16cid:durableId="1660965872">
    <w:abstractNumId w:val="12"/>
  </w:num>
  <w:num w:numId="14" w16cid:durableId="195236262">
    <w:abstractNumId w:val="13"/>
  </w:num>
  <w:num w:numId="15" w16cid:durableId="837425437">
    <w:abstractNumId w:val="14"/>
  </w:num>
  <w:num w:numId="16" w16cid:durableId="805198019">
    <w:abstractNumId w:val="17"/>
  </w:num>
  <w:num w:numId="17" w16cid:durableId="1591546362">
    <w:abstractNumId w:val="16"/>
  </w:num>
  <w:num w:numId="18" w16cid:durableId="697390822">
    <w:abstractNumId w:val="18"/>
  </w:num>
  <w:num w:numId="19" w16cid:durableId="8379586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C5"/>
    <w:rsid w:val="00035B59"/>
    <w:rsid w:val="00063266"/>
    <w:rsid w:val="000A60C6"/>
    <w:rsid w:val="00151377"/>
    <w:rsid w:val="00186B16"/>
    <w:rsid w:val="00196911"/>
    <w:rsid w:val="001B2689"/>
    <w:rsid w:val="001E113E"/>
    <w:rsid w:val="0020565F"/>
    <w:rsid w:val="002468B1"/>
    <w:rsid w:val="002841C5"/>
    <w:rsid w:val="002B5EDD"/>
    <w:rsid w:val="0031645C"/>
    <w:rsid w:val="00383FDC"/>
    <w:rsid w:val="00393407"/>
    <w:rsid w:val="003A67DC"/>
    <w:rsid w:val="00456F8E"/>
    <w:rsid w:val="004612A9"/>
    <w:rsid w:val="00462F77"/>
    <w:rsid w:val="004C71A0"/>
    <w:rsid w:val="00501788"/>
    <w:rsid w:val="005111FC"/>
    <w:rsid w:val="00542AA8"/>
    <w:rsid w:val="005A1E3C"/>
    <w:rsid w:val="005B180C"/>
    <w:rsid w:val="005C558E"/>
    <w:rsid w:val="005E0EE8"/>
    <w:rsid w:val="006029BB"/>
    <w:rsid w:val="00616AA8"/>
    <w:rsid w:val="00685507"/>
    <w:rsid w:val="00702A37"/>
    <w:rsid w:val="0071397F"/>
    <w:rsid w:val="00731ED2"/>
    <w:rsid w:val="00756754"/>
    <w:rsid w:val="00792D81"/>
    <w:rsid w:val="00822A22"/>
    <w:rsid w:val="00844D9F"/>
    <w:rsid w:val="008C1814"/>
    <w:rsid w:val="00947DCC"/>
    <w:rsid w:val="009502E7"/>
    <w:rsid w:val="009923A6"/>
    <w:rsid w:val="009D3E01"/>
    <w:rsid w:val="009D784A"/>
    <w:rsid w:val="009E1D19"/>
    <w:rsid w:val="00A74201"/>
    <w:rsid w:val="00AD578B"/>
    <w:rsid w:val="00AE58A2"/>
    <w:rsid w:val="00B2163C"/>
    <w:rsid w:val="00B34DD6"/>
    <w:rsid w:val="00B441B1"/>
    <w:rsid w:val="00B929E1"/>
    <w:rsid w:val="00BD6E93"/>
    <w:rsid w:val="00CC05DE"/>
    <w:rsid w:val="00D33518"/>
    <w:rsid w:val="00D547F6"/>
    <w:rsid w:val="00D637D4"/>
    <w:rsid w:val="00D86613"/>
    <w:rsid w:val="00D95A41"/>
    <w:rsid w:val="00DB159F"/>
    <w:rsid w:val="00DF418F"/>
    <w:rsid w:val="00E14452"/>
    <w:rsid w:val="00E52091"/>
    <w:rsid w:val="00E62171"/>
    <w:rsid w:val="00E974C0"/>
    <w:rsid w:val="00F15139"/>
    <w:rsid w:val="00F60F21"/>
    <w:rsid w:val="00F74A32"/>
    <w:rsid w:val="00F74DC8"/>
    <w:rsid w:val="00F82D40"/>
    <w:rsid w:val="00FB2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3757"/>
  <w15:docId w15:val="{3451F9C0-41BA-48BA-9630-B35E462F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rsid w:val="002841C5"/>
    <w:rPr>
      <w:color w:val="494C4E"/>
    </w:rPr>
  </w:style>
  <w:style w:type="paragraph" w:customStyle="1" w:styleId="divdocumentdivnameSec">
    <w:name w:val="div_document_div_nameSec"/>
    <w:basedOn w:val="Normal"/>
    <w:rsid w:val="002841C5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sid w:val="002841C5"/>
    <w:rPr>
      <w:shd w:val="clear" w:color="auto" w:fill="00A4C1"/>
    </w:rPr>
  </w:style>
  <w:style w:type="paragraph" w:customStyle="1" w:styleId="div">
    <w:name w:val="div"/>
    <w:basedOn w:val="Normal"/>
    <w:rsid w:val="002841C5"/>
  </w:style>
  <w:style w:type="character" w:customStyle="1" w:styleId="divCharacter">
    <w:name w:val="div Character"/>
    <w:basedOn w:val="DefaultParagraphFont"/>
    <w:rsid w:val="002841C5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sid w:val="002841C5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rsid w:val="002841C5"/>
    <w:tblPr/>
  </w:style>
  <w:style w:type="paragraph" w:customStyle="1" w:styleId="divdocumentdivSECTIONCNTC">
    <w:name w:val="div_document_div_SECTION_CNTC"/>
    <w:basedOn w:val="Normal"/>
    <w:rsid w:val="002841C5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sid w:val="002841C5"/>
    <w:rPr>
      <w:shd w:val="clear" w:color="auto" w:fill="00A4C1"/>
    </w:rPr>
  </w:style>
  <w:style w:type="paragraph" w:customStyle="1" w:styleId="documentzipsuffix">
    <w:name w:val="document_zipsuffix"/>
    <w:basedOn w:val="Normal"/>
    <w:rsid w:val="002841C5"/>
  </w:style>
  <w:style w:type="character" w:customStyle="1" w:styleId="sprtr">
    <w:name w:val="sprtr"/>
    <w:basedOn w:val="DefaultParagraphFont"/>
    <w:rsid w:val="002841C5"/>
  </w:style>
  <w:style w:type="character" w:customStyle="1" w:styleId="documenttxt-bold">
    <w:name w:val="document_txt-bold"/>
    <w:basedOn w:val="DefaultParagraphFont"/>
    <w:rsid w:val="002841C5"/>
    <w:rPr>
      <w:b/>
      <w:bCs/>
    </w:rPr>
  </w:style>
  <w:style w:type="character" w:customStyle="1" w:styleId="documentbeforecolonspace">
    <w:name w:val="document_beforecolonspace"/>
    <w:basedOn w:val="DefaultParagraphFont"/>
    <w:rsid w:val="002841C5"/>
    <w:rPr>
      <w:vanish/>
    </w:rPr>
  </w:style>
  <w:style w:type="character" w:customStyle="1" w:styleId="documentsocial-linknth-last-child1sprtr">
    <w:name w:val="document_social-link_nth-last-child(1)_sprtr"/>
    <w:basedOn w:val="DefaultParagraphFont"/>
    <w:rsid w:val="002841C5"/>
    <w:rPr>
      <w:vanish/>
    </w:rPr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  <w:rsid w:val="002841C5"/>
  </w:style>
  <w:style w:type="table" w:customStyle="1" w:styleId="divdocumentdivsectionbgsectiondivsectiondivheading">
    <w:name w:val="div_document_div_section_bgsection + div_section_div_heading"/>
    <w:basedOn w:val="TableNormal"/>
    <w:rsid w:val="002841C5"/>
    <w:tblPr/>
  </w:style>
  <w:style w:type="paragraph" w:customStyle="1" w:styleId="divdocumentdivparagraphnth-last-child1Paragraph">
    <w:name w:val="div_document_div_paragraph_nth-last-child(1) Paragraph"/>
    <w:basedOn w:val="Normal"/>
    <w:rsid w:val="002841C5"/>
  </w:style>
  <w:style w:type="paragraph" w:customStyle="1" w:styleId="divdocumentsinglecolumn">
    <w:name w:val="div_document_singlecolumn"/>
    <w:basedOn w:val="Normal"/>
    <w:rsid w:val="002841C5"/>
  </w:style>
  <w:style w:type="paragraph" w:customStyle="1" w:styleId="p">
    <w:name w:val="p"/>
    <w:basedOn w:val="Normal"/>
    <w:rsid w:val="002841C5"/>
  </w:style>
  <w:style w:type="character" w:customStyle="1" w:styleId="divdocumentdivheadingdivsectiontitle">
    <w:name w:val="div_document_div_heading_div_sectiontitle"/>
    <w:basedOn w:val="DefaultParagraphFont"/>
    <w:rsid w:val="002841C5"/>
    <w:rPr>
      <w:color w:val="00A4C1"/>
    </w:rPr>
  </w:style>
  <w:style w:type="table" w:customStyle="1" w:styleId="divdocumentdivheading">
    <w:name w:val="div_document_div_heading"/>
    <w:basedOn w:val="TableNormal"/>
    <w:rsid w:val="002841C5"/>
    <w:tblPr/>
  </w:style>
  <w:style w:type="paragraph" w:customStyle="1" w:styleId="divdocumentulli">
    <w:name w:val="div_document_ul_li"/>
    <w:basedOn w:val="Normal"/>
    <w:rsid w:val="002841C5"/>
    <w:pPr>
      <w:pBdr>
        <w:left w:val="none" w:sz="0" w:space="13" w:color="auto"/>
      </w:pBdr>
    </w:pPr>
  </w:style>
  <w:style w:type="table" w:customStyle="1" w:styleId="tabletwocol">
    <w:name w:val="table_twocol"/>
    <w:basedOn w:val="TableNormal"/>
    <w:rsid w:val="002841C5"/>
    <w:tblPr/>
  </w:style>
  <w:style w:type="paragraph" w:customStyle="1" w:styleId="divdocumentdivparagraph">
    <w:name w:val="div_document_div_paragraph"/>
    <w:basedOn w:val="Normal"/>
    <w:rsid w:val="002841C5"/>
  </w:style>
  <w:style w:type="paragraph" w:customStyle="1" w:styleId="paddedline">
    <w:name w:val="paddedline"/>
    <w:basedOn w:val="Normal"/>
    <w:rsid w:val="002841C5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  <w:rsid w:val="002841C5"/>
  </w:style>
  <w:style w:type="character" w:customStyle="1" w:styleId="singlecolumnspanpaddedlinenth-child1">
    <w:name w:val="singlecolumn_span_paddedline_nth-child(1)"/>
    <w:basedOn w:val="DefaultParagraphFont"/>
    <w:rsid w:val="002841C5"/>
  </w:style>
  <w:style w:type="character" w:customStyle="1" w:styleId="jobtitle">
    <w:name w:val="jobtitle"/>
    <w:basedOn w:val="DefaultParagraphFont"/>
    <w:rsid w:val="002841C5"/>
    <w:rPr>
      <w:b/>
      <w:bCs/>
    </w:rPr>
  </w:style>
  <w:style w:type="character" w:customStyle="1" w:styleId="datesWrapper">
    <w:name w:val="datesWrapper"/>
    <w:basedOn w:val="DefaultParagraphFont"/>
    <w:rsid w:val="002841C5"/>
  </w:style>
  <w:style w:type="paragraph" w:customStyle="1" w:styleId="divdocumentdivparagraphpadb5cell">
    <w:name w:val="div_document_div_paragraph_padb5cell"/>
    <w:basedOn w:val="Normal"/>
    <w:rsid w:val="002841C5"/>
    <w:pPr>
      <w:pBdr>
        <w:top w:val="none" w:sz="0" w:space="10" w:color="auto"/>
      </w:pBdr>
    </w:pPr>
  </w:style>
  <w:style w:type="character" w:customStyle="1" w:styleId="degree">
    <w:name w:val="degree"/>
    <w:basedOn w:val="DefaultParagraphFont"/>
    <w:rsid w:val="002841C5"/>
    <w:rPr>
      <w:b/>
      <w:bCs/>
    </w:rPr>
  </w:style>
  <w:style w:type="character" w:customStyle="1" w:styleId="paddedlineCharacter">
    <w:name w:val="paddedline Character"/>
    <w:basedOn w:val="DefaultParagraphFont"/>
    <w:rsid w:val="002841C5"/>
  </w:style>
  <w:style w:type="character" w:customStyle="1" w:styleId="documentlangSecparagraph">
    <w:name w:val="document_langSec_paragraph"/>
    <w:basedOn w:val="DefaultParagraphFont"/>
    <w:rsid w:val="002841C5"/>
  </w:style>
  <w:style w:type="paragraph" w:customStyle="1" w:styleId="divdocumentdivlnggparatablesinglecolumn">
    <w:name w:val="div_document_div_lnggparatable_singlecolumn"/>
    <w:basedOn w:val="Normal"/>
    <w:rsid w:val="002841C5"/>
  </w:style>
  <w:style w:type="character" w:customStyle="1" w:styleId="documentlangSecparagraphnativeLangParafield">
    <w:name w:val="document_langSec_paragraph_nativeLangPara_field"/>
    <w:basedOn w:val="DefaultParagraphFont"/>
    <w:rsid w:val="002841C5"/>
  </w:style>
  <w:style w:type="character" w:customStyle="1" w:styleId="documentlangSecinfobarsecfieldnth-child1spannth-child1">
    <w:name w:val="document_langSec_infobarsec_field_nth-child(1) &gt; span_nth-child(1)"/>
    <w:basedOn w:val="DefaultParagraphFont"/>
    <w:rsid w:val="002841C5"/>
    <w:rPr>
      <w:b/>
      <w:bCs/>
    </w:rPr>
  </w:style>
  <w:style w:type="character" w:customStyle="1" w:styleId="documentlangSecinfobarsecfieldnth-child1colon">
    <w:name w:val="document_langSec_infobarsec_field_nth-child(1)_colon"/>
    <w:basedOn w:val="DefaultParagraphFont"/>
    <w:rsid w:val="002841C5"/>
    <w:rPr>
      <w:b/>
      <w:bCs/>
    </w:rPr>
  </w:style>
  <w:style w:type="character" w:customStyle="1" w:styleId="documentlangSecinfobarseccolon">
    <w:name w:val="document_langSec_infobarsec_colon"/>
    <w:basedOn w:val="DefaultParagraphFont"/>
    <w:rsid w:val="002841C5"/>
    <w:rPr>
      <w:vanish/>
    </w:rPr>
  </w:style>
  <w:style w:type="paragraph" w:customStyle="1" w:styleId="documentratingBar">
    <w:name w:val="document_ratingBar"/>
    <w:basedOn w:val="Normal"/>
    <w:rsid w:val="002841C5"/>
    <w:pPr>
      <w:spacing w:line="200" w:lineRule="atLeast"/>
    </w:pPr>
  </w:style>
  <w:style w:type="character" w:customStyle="1" w:styleId="documentratingBarCharacter">
    <w:name w:val="document_ratingBar Character"/>
    <w:basedOn w:val="DefaultParagraphFont"/>
    <w:rsid w:val="002841C5"/>
  </w:style>
  <w:style w:type="character" w:customStyle="1" w:styleId="divdocumentdivparagraphnth-last-child1Character">
    <w:name w:val="div_document_div_paragraph_nth-last-child(1) Character"/>
    <w:basedOn w:val="DefaultParagraphFont"/>
    <w:rsid w:val="002841C5"/>
  </w:style>
  <w:style w:type="table" w:customStyle="1" w:styleId="documentlangSeclnggparatable">
    <w:name w:val="document_langSec_lnggparatable"/>
    <w:basedOn w:val="TableNormal"/>
    <w:rsid w:val="002841C5"/>
    <w:tblPr/>
  </w:style>
  <w:style w:type="paragraph" w:customStyle="1" w:styleId="infoSpaceDIV">
    <w:name w:val="infoSpaceDIV"/>
    <w:basedOn w:val="Normal"/>
    <w:rsid w:val="002841C5"/>
    <w:pPr>
      <w:spacing w:line="300" w:lineRule="atLeast"/>
    </w:pPr>
  </w:style>
  <w:style w:type="paragraph" w:customStyle="1" w:styleId="divdocumentsectionnth-last-child1">
    <w:name w:val="div_document_section_nth-last-child(1)"/>
    <w:basedOn w:val="Normal"/>
    <w:rsid w:val="002841C5"/>
  </w:style>
  <w:style w:type="character" w:customStyle="1" w:styleId="Strong1">
    <w:name w:val="Strong1"/>
    <w:basedOn w:val="DefaultParagraphFont"/>
    <w:rsid w:val="002841C5"/>
    <w:rPr>
      <w:sz w:val="24"/>
      <w:szCs w:val="24"/>
      <w:bdr w:val="none" w:sz="0" w:space="0" w:color="auto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50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5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p735517823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Mohit Singh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Mohit Singh</dc:title>
  <dc:creator>Vikas Prajapati</dc:creator>
  <cp:lastModifiedBy>Vikas Prajapati</cp:lastModifiedBy>
  <cp:revision>5</cp:revision>
  <cp:lastPrinted>2024-07-03T03:19:00Z</cp:lastPrinted>
  <dcterms:created xsi:type="dcterms:W3CDTF">2024-07-24T05:45:00Z</dcterms:created>
  <dcterms:modified xsi:type="dcterms:W3CDTF">2024-07-24T06:00:00Z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c1eb7e19-db04-4c32-a4d9-afd9dc165585</vt:lpwstr>
  </property>
  <property fmtid="{D5CDD505-2E9C-101B-9397-08002B2CF9AE}" pid="3" name="x1ye=0">
    <vt:lpwstr>OIoAAB+LCAAAAAAABAAUm8XOq2AURR+IAW5D3N2Z4e72w9Pf3nTWNO1XOGfvtdJU4EUOQjkWQxFY5AUKhWEMJjmYZSiEZxGW2SR9rY2qaMtQc/dknMvgNoucf5ROBlJ2YHXF8n3jTykCsgJwbZOMAx7hCOR7HK+h0cPVoOtwYQU/NETSk48tInK8aJ7QtAgbnwjUoF2hJtX6idYYtDrtivs7S0YCZoRqci/Ey/jEN68XjGJ6d7AixaaLyY3/848</vt:lpwstr>
  </property>
  <property fmtid="{D5CDD505-2E9C-101B-9397-08002B2CF9AE}" pid="4" name="x1ye=1">
    <vt:lpwstr>zZNOuRFHGa8X8ti/b4vFSf6o8OCNzdSYWcZCJZQMYCm4kba8hYeoVQzTyU4C8n1xLKec2yASrrRN5CiDo03EbbGYYddY94s+j4C8S871uRTAOn99krKviJkZqrGUGb43G73PMKBFAO8pSDtwX5qSVQ0D3QkLBtYfjwCWswme+pywTHWmkj5SmmjNrzKUXEMrKgoMsFitZifiiPcnS/1IzJCzCyHQEqisWnOqijVy8qrBs8XrH+q7ScSodn0SVUa</vt:lpwstr>
  </property>
  <property fmtid="{D5CDD505-2E9C-101B-9397-08002B2CF9AE}" pid="5" name="x1ye=10">
    <vt:lpwstr>gHft9J6BOZ0bbGfQfVXH473I5eZwVRHOugxE3mx4T2FyK9UPcr5DZlgo4h5GhNm5xHrfNREjolnr77QfmjxqaryWFaDRbWI19DhkajKZ3uqYWlHL8EMBVFIx3r3i3BabAyXeBHh7+R5YKw9utzI1N79VvuyDWcTwWiGzTZduG0tCAxz041nfi6RYTeoEBFKi7o2STNe8CbcFjBMpsVc0LgGVotKEug3Mkiqg0n6yTCrqOMtSfveUlZGooKRxoBZ</vt:lpwstr>
  </property>
  <property fmtid="{D5CDD505-2E9C-101B-9397-08002B2CF9AE}" pid="6" name="x1ye=100">
    <vt:lpwstr>z35ExHmYX77qNePhPg3X1GCJF7P/w/Li7r8E8sbdd+VXmF1uB//KydJ5fCIwDcF+DKMEyQ/jna7hUUKg1KipzglMfnfztH4VVCB4or3MHQcEIqe1/hhMZcaRfEmOjnKKG30LfmRYejcuH6BP0lZS5whMiCq1JQ4CT5fM8M2OjJHApmMNFTqsYZaN6/cVdaxqziPQRYJ4W/jEW5E8Ha4STwFs4A97KOeeaFCRXEW9V/eh7Rn3c02VlkwViOd4c6P</vt:lpwstr>
  </property>
  <property fmtid="{D5CDD505-2E9C-101B-9397-08002B2CF9AE}" pid="7" name="x1ye=101">
    <vt:lpwstr>OcSJi/RrOFylJGb8OH79pFEfCuYAMi0/34vsEJ+tmSorXk/JrCheIFUBiOKO9oh8Vbpno1CRcWhE+L/sdyDcrAgQ8zKAjU0Z+kFS8ax4xEg4SHDSpfbE984RanMGS1ng+6hdgyrX0uUcU5YjeUyHfLz9aLcz0SnVkDlhSI+70G7mrz77JRCm70G2bAohsQsXDDSfbgf0K8zdRU3mLmnelohJAPAXTNkvK6IrjfYdxNstwNr8xNjGupA6+IYjElC</vt:lpwstr>
  </property>
  <property fmtid="{D5CDD505-2E9C-101B-9397-08002B2CF9AE}" pid="8" name="x1ye=102">
    <vt:lpwstr>uSjvQToeBeiMkIC/lQyzHGbl6IYiWL3oXpf1v+GO1adjRmLepUj2acr4/z//xlyYgVJLBu/rBV3jJB6QCrSICok4S0PuHMMLa1DexwxpWUrIQwnEgQ8zVrx652FZlLCWcUzFg/MFjrJSiO79CFkc8P3sLOaGLLSgm7ptstHlzZBHYmilV8NEFipIInQAlApKmf3AdviASmg+ZuQ4V8+/y2iZfRq2CU0hHYVCnin/3utFSIoAz1C0cmUDGwqkG0d</vt:lpwstr>
  </property>
  <property fmtid="{D5CDD505-2E9C-101B-9397-08002B2CF9AE}" pid="9" name="x1ye=103">
    <vt:lpwstr>3V/mqpVn0LXGBvFjVgUz9wE85nx8N1wXiOpahNbrt91NZzqz5UFCZQue959lpOfGP8vKSTmp1rJ/Mu13z3wtmx7kh6yLL3xIurde819WOYjbxU4T/93GMmAwJpA6t1KjWevDjqjeGTn1qvtlYwxwk1n+9ysG8sIuZrgCv1+7oVsXtibVj3y5sKW6gHwDe8RLLhpxg7XU6SU8mHfKuwejE6bol91J1C0NkZO3fjoYxKOcc8YtvSYx+qu4FhHW2YH</vt:lpwstr>
  </property>
  <property fmtid="{D5CDD505-2E9C-101B-9397-08002B2CF9AE}" pid="10" name="x1ye=104">
    <vt:lpwstr>7YKraWLza3Ut34xyIeewvah5x3lhlKMu9rOzVukrp4LR4DwlcVekzqUACIn40IaUpvJmFjDKfxgBW93yK9tkML+4/FJ5DHAAFLYSFJ1s8AF34hdvx345n8+YjWbO9V74qfkED7uIYIe1kM+f+qstJUEtPImULVbQGHr9sHHQde5sa2jWImSC2HDkbyn6AnF8gUWKc/uDtJ3pKbF6K9AqZ06/BnB0eDDKbQF/3n2tOna/SudYbe2Khqh1RxrYLSi</vt:lpwstr>
  </property>
  <property fmtid="{D5CDD505-2E9C-101B-9397-08002B2CF9AE}" pid="11" name="x1ye=105">
    <vt:lpwstr>St227dMwBBfAhYlFdPzwbycqjhqncmt/z261eD2n7ivol3qg/6ugyOtnSHGVxDPRwV15zAcZjkEjzR2qU5SDbj3Bz70xhY9fHmRYEPzaK3u7tR6MbulwT7zNOfIjBCKmyWtmwLoVkGaycgiSIUr8DWeXB2GvxNo6alCo19rmu2SwElD8BxmRaaM+fRbVdzQcR0jOQR9MonqaiCx+bh0rOrE8L8wzsvCWJhQ6LsS1fNlSzaCv/28OaxuSBPypy2o</vt:lpwstr>
  </property>
  <property fmtid="{D5CDD505-2E9C-101B-9397-08002B2CF9AE}" pid="12" name="x1ye=106">
    <vt:lpwstr>uhnLjdwD3e+czP/b5ORrXCA2zy7vM6a1pWv6STnEA9m8Hn+dv45WyXAq20eB4LI3Hqqx/wntTe0EdDHeCmJJGxU8s2gCAD7pJ5umkzICGT6lCrJKblrHm7ZFibIrh9YobsCLVBQ+5xJzHU9EDIE1DxPiONrfmYDpZ/BKZnolPdWRqZYaCBp0+Ng/cBp5sPWIM41PdogRIW4FchdyZN1BHI1tXpfQfTiEHcDTGBXvAkGZ484U1E5zPgLG9WbS0kU</vt:lpwstr>
  </property>
  <property fmtid="{D5CDD505-2E9C-101B-9397-08002B2CF9AE}" pid="13" name="x1ye=107">
    <vt:lpwstr>CDyS09SjL0XT2VEFDROiXJ1qy7errzTA2MpHvh56313OYuG/TrF/NJnxEMrRMwfecsqe8b2xISN9LANddmATHlCU6RTJn9j4Fx5jbPz/YMF+wfklr0R5dLAtYeFnripUMUmP0HxCq8WFS5PAr9XUzfCLMDAcgV/bnnDf67T13ApGwts+hpYmpHuLmhhrrkcMjp1xNpQGSHR63VfzzBc2p1gOO0C3hPLbDCCzz5b82DNvFtvXmA7Gb7fiAzjmTrw</vt:lpwstr>
  </property>
  <property fmtid="{D5CDD505-2E9C-101B-9397-08002B2CF9AE}" pid="14" name="x1ye=108">
    <vt:lpwstr>wfiLJ9Mrt1HoRA0xDxU+yF0UVtGE+FB0QzFVIFfYRmyx7JL82hqcNJum118lfE0okKdmvY1MvIJ7P8oOIRabG6TYHLqqB0LY9+RLdd7xcb7FRrmUm8ClP8YNLn/c6HMDGxfOitDyWLFW0FiDA3Iw39+QLk20kyw2sWhKLFEahNYZDsYu3XVOoVBGC5acaTYUfOb+IQRwjKuEmpc4Leab1jqujyDgI8nRJoHvEmlYrd12qHrVtCZdpKItlX1ZimD</vt:lpwstr>
  </property>
  <property fmtid="{D5CDD505-2E9C-101B-9397-08002B2CF9AE}" pid="15" name="x1ye=109">
    <vt:lpwstr>5Y+8lu0/bs2EBXYRYq89Kt6prcXGh4UtfouZmsXB29MXAYyNNvbqDWEiSNBTkv4BIN71+lQBK4B4ZpaA2cNnEI2tlvra95CK6TK8O/Xq+o0CIiRxqcQyGwHrdmlrSqPPCwm2I7wTOIILWwO9gEbG6zxSTGhAmF8ri7MY1ABP3AlVmi6qvsbFG8ODfCENopeIhYbV/vjfH1O5aSXagFDV94Nv46PNnd5UJmJOkqeDfpqCN7MLTo/HGlGeIJpaACe</vt:lpwstr>
  </property>
  <property fmtid="{D5CDD505-2E9C-101B-9397-08002B2CF9AE}" pid="16" name="x1ye=11">
    <vt:lpwstr>WtAFRhAHdULfn0X6D1ls2A0+eO1wQg+T4Qh/VOb5bf3I8qdggKfC4EOpTYVaX8ieig/ycAobsMaobh7ybNUFRK4vZPRO/jjwLUEA5AO67/rrnqkerH4XXhj5oXoWcEpzqWjVk3UL6FdHI+NAfwJmwvV91irm0dU9K2rRHkwbShy1WbobA4QYi+StCUb/4Nz64CpKJhObDRfduiRC7tBJZ6AWsS/os5XrPrSwHzmedqf7E++DEdeY4NAVmzy/Lwb</vt:lpwstr>
  </property>
  <property fmtid="{D5CDD505-2E9C-101B-9397-08002B2CF9AE}" pid="17" name="x1ye=110">
    <vt:lpwstr>MfLqAzNWYMc5Lh8eyLfPUwKEi9KnWJqp0rHsTvC4rjZc+dhjA+wTNOpKY0ZDEb8OeKL/1N/U32NH74sYqFV4eW9wBQE0mNudeiIMcdNGNZHaIkFm0+1svD25G44w5QnQxC8WWwfpFshJPXb7s+v+yFtDw/bqFypDMYi3hhIcCm8KXvxovup7Zchc2oaPCIJ1W164cgM6qM9qFOEls9wEsC/Icwh4eBnblhvWuZrnZjokdYXizs0Jplgl4Cy31JN</vt:lpwstr>
  </property>
  <property fmtid="{D5CDD505-2E9C-101B-9397-08002B2CF9AE}" pid="18" name="x1ye=111">
    <vt:lpwstr>+wAd4a9EZoZh6NKTbWjzxUOiBXCWqyq/ek1vA5McmrWSTW+4bfRTYVvpAQMU9LHYUUSHeh7mhKS+yIRRVFMJ7NRVf4EDwzqsOUeHVPaUk9j7hSg7W02JWNWTrnxOc7hw+UrgtHQvUSLc7R+vlmrx5fqMgm1m3iWzKks0PqKR4TIXrq/55rGI8rRY9vFHRUM7GYqntbtmL+8y3KhK9PdQv5/+s3U2hMqFT6DNAprOLNqdxvbNwswyM+gbQAyTlfO</vt:lpwstr>
  </property>
  <property fmtid="{D5CDD505-2E9C-101B-9397-08002B2CF9AE}" pid="19" name="x1ye=112">
    <vt:lpwstr>9GpwfmcCP17SatFQ2301Ol3TX7xPCjHUSYaSZTr0/5uj95G67oKGf7JP/jjQKRnV2EEia24xuDv0WWhER2rb2yz7u68iKM7apY1z4BfiJw14/7p8ryzDacHRUbFHs4q5kA4j5tVdClcJCTMvkXCDPGjKRi6y6AP1tPHb0JOMWE99y/tTZMKjg330xUEAFDdeGQt0KLjHjvyQNdkMZz2Sm23bDhHhhn4CuiMp0jURh3RDKl+OZaKkxNE2h7eA/Jm</vt:lpwstr>
  </property>
  <property fmtid="{D5CDD505-2E9C-101B-9397-08002B2CF9AE}" pid="20" name="x1ye=113">
    <vt:lpwstr>UZIrFdVGN0h1+Cjp40YkXTxbZQQDkBgQrCqOD2hK1A/lZPxwheD7/KG4ofZHpfj6/fXaOD2pEq3UT/EdYYBgP2UXIMBvPUOQ+w0LHs6BVPansE6OIuz5Krn1PYdPdElYYX/Vp2Mz47VC2SodzrRWaSG5Eecci75/BzE5g/41QiBivXQmrtbGIUuniEh0RDLeTdJ1BtaxFpOy0eDNmrgZj24e2n7Ebdnt7m36RSE+NL8YBQsAexbZhdlfT7x6baA</vt:lpwstr>
  </property>
  <property fmtid="{D5CDD505-2E9C-101B-9397-08002B2CF9AE}" pid="21" name="x1ye=114">
    <vt:lpwstr>Np0iDLiFzXvtyVQvFhMP1HVQRG5JlwqqLFF4z4vGrTT0LkI7AbkpBE+8Antuk00aJflUIVaHKD9z1lfswWAxyF5nen3ifYjhVHLeDoOsgoUg+qSK1hElSWTDTjXdjYBF3AEmTnC+WsMS+VbXFIW1AbfipEiQEF4lQPDf2PIp+4453P93gtb3HFSTGV24fkYzYmEI5qVlL8owwJfLYPkX9sKD4bB3uSsrKixy62vu8aEnQZ0PKZ53axFOSUDgg+S</vt:lpwstr>
  </property>
  <property fmtid="{D5CDD505-2E9C-101B-9397-08002B2CF9AE}" pid="22" name="x1ye=115">
    <vt:lpwstr>XBe4GE0lkBI9/cqxmSVEZ4DeR8gxHZhEVqNVRvWmg2foGZ0PM3pnR92yWWk2alOy/382whZ9hNm2O3s+oZAp9MjVKDXQP3f155SkGw7VhvM8gF9W37lBbQs0IzFcddogmmPWbkM0im6UV2tdRQMNqdFYmUDTSv9hUcPcV/IAQp+kgl1IrIxqmV9U74KcGE8XTa0+eO3GLUNXWN9zrjNhZfSSr17GoegTDRg2S3EyqfDkiAqKXgtk1XYPWnkoV++</vt:lpwstr>
  </property>
  <property fmtid="{D5CDD505-2E9C-101B-9397-08002B2CF9AE}" pid="23" name="x1ye=116">
    <vt:lpwstr>hTgIV5qG7qucA9rQBSbPr98rO/k7qGcWrioX+ODlPI5uDAYSSWLWTOWQdw7vT/KGqXpaTTbymOlDtApGehC6b6nWu37GzTGAIZaPtD0J79d62CgT91rvsHfbEyjnaYsyWG3KQSRIzmQIZpw4z9tHK2H4fDidukhEClUAjT4sLu/t3EUWvxP3NG557M06KtwfIZ66DY/L6GhT1bqRS8x/ncVGmd5JzRC5c0HzkRAwN64xgd4sYoilcSKNzucBZZk</vt:lpwstr>
  </property>
  <property fmtid="{D5CDD505-2E9C-101B-9397-08002B2CF9AE}" pid="24" name="x1ye=117">
    <vt:lpwstr>sEbi2k4WuOOYnFECicacZs+TF/vDUK1YJASA4dGni64vMObTl5XlZQlgF+8vfXdHIWEaPu0e3unozrRjAIbnj1rWgCg++xQ4UBU3t6Mx940AQ8NKo/2945/a1N7qBT6toIQfBLMVqz/py3SBGU06Qjw0XdUCyY9kyzcHPUAqunrQYyLQap8UwPrlPg79hQBlV+anraK9Rrvqs8Z4GvugjfTb+KoUxXFVxXlkurwo9B52cZR+MITWxCyiAqKg5vU</vt:lpwstr>
  </property>
  <property fmtid="{D5CDD505-2E9C-101B-9397-08002B2CF9AE}" pid="25" name="x1ye=118">
    <vt:lpwstr>alO8dFOOBsO8JekA3B9lDmBe6Ze2Uic4P0rPqLsCXjzQed4sFqGK/fcNaXF5VwyArA0Td3vO6uJ/RQESEGJ3tYZkRaCF3YjEn1w+OJTSg7bxHkL2dqxcMcnYKXCA82+LvAu05Qo9uUxJH5nknRL0u+8ZqDzgfn4bUUM/fnBiUf/I6N7Ywrnx6/mCqj36ttvYxO737V1nRnVeH+wZrok6IfE7kVh2lHL+7IKCqvEWEp2ki0eke7ckAp9ieKPWik9</vt:lpwstr>
  </property>
  <property fmtid="{D5CDD505-2E9C-101B-9397-08002B2CF9AE}" pid="26" name="x1ye=119">
    <vt:lpwstr>TBO2yl87IRKqQ8NAsxHogAGeyM9qzyLOECHbBjE3JCDK9eYeCfM4mm3hDp8jpyGEnjPpFImHO3+/VUnZLWZxEk+rhvcYTyNE+ay7gCi5TOExSMjTiha5kd2YyZJX7Z0aPkLNML2DvUssAG2d+JQnwz9/VR3vhkZsw95i8X2wz2gR5VI3Banqv12oZKxB/tKnFiVnDp7EaLKxu9+wE4xXXPp1Sc+KW4hd1rQ6FHtP+qpkkOBgTxeo0tkQg2gRWBj</vt:lpwstr>
  </property>
  <property fmtid="{D5CDD505-2E9C-101B-9397-08002B2CF9AE}" pid="27" name="x1ye=12">
    <vt:lpwstr>NpTh0CMRO3e0IL/5Xa9VZN9JuQMoYLQYA5/N+ruZYlG/DSJTDu7O90/HIS5zYMM+eVbwzTapbSNkPIGJ2DE1ZDYVjleEvT1CFzfR6hEpPHOtFz5vhTZagC3I/8rgrSRs6i0DaPrDl6nRha/qAvY+Roph1wjAa/Rpsn85vlxLtROH6O8wm2B+aJHYMovbX4ru5rVk1vCX5K9hoiuM/9gg/PubbslfKnnaTnJ0kTwdZFQbebltLsAJOZ77Q+7JWv2</vt:lpwstr>
  </property>
  <property fmtid="{D5CDD505-2E9C-101B-9397-08002B2CF9AE}" pid="28" name="x1ye=120">
    <vt:lpwstr>cEeNWyZQepBfli/hemCHnFykDz9GJwjhaediBmaXLl8VTWzqaxRde5nNokSjZiYJt3yAOr21e/QjpS5XE++sE/Pc6ei3tHrUzk7qgVX48YBxK+3F4qxuRr+WogeuYsgUId/fak0aY+o+WxrK/kz9BH163R8vvGXsOUopsE0YpuFrwpkkl4TLxk3ruxV7FR+edENPDrvizXfQsXMgbsa0p58UPg8G4b5ZKn9+iSQVUA+9OYHrSaa5Jk/5qxS6sQR</vt:lpwstr>
  </property>
  <property fmtid="{D5CDD505-2E9C-101B-9397-08002B2CF9AE}" pid="29" name="x1ye=121">
    <vt:lpwstr>Lo9fyNbqD1gAiwuvUVbjzD2Z1NcJ5Z0sHfXf7tvZddiX7cmMHx5pftdA1QvuVW9VeL9q9C/Bzk5uwdBANIs/2Lfx4vSimfBDGwDx7W/CcDWNhKJqSta72ClTuF1SnePcgKNf4yKfugxo2eZnZ8fBooqZ197NTCI8F0XNMjPPv1L948uvS1KVCcKsAZ5xbMmYuEP27KU/nlOsl0eKqq9ffe41srg1z4+sluLJXrrRe/ReLMr97jbbKMmUa7h1+Hq</vt:lpwstr>
  </property>
  <property fmtid="{D5CDD505-2E9C-101B-9397-08002B2CF9AE}" pid="30" name="x1ye=122">
    <vt:lpwstr>RSV1JgIAu0aPYpYQnyfGuDN9x2tZPKtY/KH1tBolHUbZbknWUU4USgsNquZ5QrAOqIw0v306y+cllB+HZottSFxqtnC8vvSa9pMXy2dXdJHkkkLTCR2b5kJgIMfTT1PDtXcdlVorYG6tl9jung8aORN/kk28dtdbYY8HXkNkYaQiDMxOgn8qsU2E2tc0ZIoS6FIzlLlw5RCe+S1pusAhd7SER7kJ2taqVsdAvHKtfzO0d0gb+0B67M/cDf7J4k6</vt:lpwstr>
  </property>
  <property fmtid="{D5CDD505-2E9C-101B-9397-08002B2CF9AE}" pid="31" name="x1ye=123">
    <vt:lpwstr>hcAD7p/ZwfB11zt/IqEqTMuuQoy/eHslWUZyUgKIr+LpaLW38lXZ7UmXXb4cGdvjRxqOhipzq4mper2CXU5Kx2BbNd4cmoyZa6fkzs8FDSRRCijLv2U+f+PvEjsVbgLu/uepxK/qt9iI0EwsF8vVIZdV/cozP3OLnwwZ3XzNRovJcqWQL/bZbLisProB/cJ57sFWGS5IO5kwn2iz6CmFVK6zzmZ9tJTgB/sK8l9iXIupnm5EyJuMTixHCuT36L/</vt:lpwstr>
  </property>
  <property fmtid="{D5CDD505-2E9C-101B-9397-08002B2CF9AE}" pid="32" name="x1ye=124">
    <vt:lpwstr>8IJNRV/TLYfrE540HmNKekfi1lE1kGahgBj2WVtHI7J5IimLS3Bua1HW9fQnQHw4cQw6iR65eCdJh7rPBE2fYaDVgEwN7verkck1SlHYZ17+3pU6kb7NHmWxPeqDNiUDs3n4dn7ii9eod+skc3MLOPQctx4Af7t1BA30AJ7LuaL48gEgynj8HX6cD8w0+snNtVlxY/oawMIC1mAcU3FF0udwTD0y+Jxq3ZUmk0o8QJYlOt+KkaF9jtIU1EGtXwe</vt:lpwstr>
  </property>
  <property fmtid="{D5CDD505-2E9C-101B-9397-08002B2CF9AE}" pid="33" name="x1ye=125">
    <vt:lpwstr>ZZDTbuSOGme9i4YLlis4JEoayBK00pB8s9wtbO6IxbsK3UAA7J5ycOUm1D545q/hjDlW+kpEGq3VxuO8wJCRDzk2XBhwsrxiYBzkkMdfC8YKLNqlwh/u349u7ea2Vqmq7XpNKmVtVoLOXN0xfjmJHc63y9DcdoznH/IRFZDZiJwXy3ayCidD7bOmjwDWhB+o8egiIev3/R6u1MyPPZXCMbvaocwUUZ9Pzhf5D/TUbN+91n4Akx0s7YFMvu8DOz+</vt:lpwstr>
  </property>
  <property fmtid="{D5CDD505-2E9C-101B-9397-08002B2CF9AE}" pid="34" name="x1ye=126">
    <vt:lpwstr>yqpMV5Cjmb2asDAoANgGrBTkRArV4WR3D3hgLbtj30YGKSZQanwHrrtqpj7RZWB9fNOouWH42AspB9ui9+L01AsT0u5l+eajGBBm3i8x4PXg4gu18T2ZcUbMYWbTgmjCbxrQpX+xA9ILVQm+LorQBmptymqdGX5w/YrE+2coVrPYDXOt3EIyNq9/PJPmevMYyvBXF5woI8UWeSexXY9FS0zUC8nB/+J51Mz7lvEn0/bg3yQRl3d/f9OMq61G+U/</vt:lpwstr>
  </property>
  <property fmtid="{D5CDD505-2E9C-101B-9397-08002B2CF9AE}" pid="35" name="x1ye=127">
    <vt:lpwstr>SAo/QUBQhqR+4vnYkczmZvQ6XeMSD9JT2t2DKkKp84w+v+zGQKKWKpL38fzPHrdppAaEeIdiu0I3dbhjnGPHdKQL6M2kCPN8w/DNdzm3EksQG2gTWDq2+2hcayEB0VPmIBD/pATA0lZ2buRQvvek15Pn7mUdT/gEoL5DsDLMlEgNsozopieeVQAcdriOi/yJ+jmJgzU1g1iYcSyD1jw+MfxSiY0+qCVd7z2+UPAaa/uY6MdsRPdhe0rqOcDutw0</vt:lpwstr>
  </property>
  <property fmtid="{D5CDD505-2E9C-101B-9397-08002B2CF9AE}" pid="36" name="x1ye=128">
    <vt:lpwstr>fnMOHTvKYIsvePIReyrsd07NYn4ltOFUeoeR6ime7WMG4ZzvjRsJqRKgU21MPWHZBL7Wv3KXwU+MoaApjce6G5Ginj12Q9rEevIwheDuC+bXysF7np7ZtbXhmXB2cYrPbj2y008v7yl+vz/Zw/sMSGnas37h/Ytm6VPzWjX3NetrkpS8lc6P1o4yq17x3g8MoiFWVcj6ErOrRN+l8D4CVGoeo6LfwWYoxAFkCftagXuqoY19uOrBMMFM9N3W5G6</vt:lpwstr>
  </property>
  <property fmtid="{D5CDD505-2E9C-101B-9397-08002B2CF9AE}" pid="37" name="x1ye=129">
    <vt:lpwstr>igTErWpdbi/JcpTnRhw8wQPX6/Q4j0sq/NCKwRuJUwCpB89dw3c6WuJpEbHN/P6Y8H6lDWCoX4h+Izyz0Mb8MHPBLppqnOMDQ9ZzB+SXphnDnNSBNwTjnhZ3Z0A++iogwpafFa7eeTckbTn7hvTooYXyj1Zc+UVS5aaJfJS/jS4MPSdrMkcZg31kt2fDrYXabPorSNjBnBag4I95NZKpkgMLJoL2TyWu2huA8rvNP40+7DnIS+GzLvW17Gde3IB</vt:lpwstr>
  </property>
  <property fmtid="{D5CDD505-2E9C-101B-9397-08002B2CF9AE}" pid="38" name="x1ye=13">
    <vt:lpwstr>AniF4KnF9xiDUt4/l9VNtYV3rnWYAhILMK32Neo4oZW2xQQlXi+BryqjQ23r8g6NzLQTTUx3bgSjOhGZSXM+QQLG//gLI8Lc2stad0RnYacnCqPr82DK7OiUlJXQ0WesxkZ5JwAoTbDJxQccUk7pNSJrcQX7mE8iPk7vEliRjh12Qachn58O1n19t0SdIZG89tXVFq9rFaWcUvy2WFK9u1MSv1ugciklxoHaZ+WGYTFyOhVAUncoKxzUDXL6xn8</vt:lpwstr>
  </property>
  <property fmtid="{D5CDD505-2E9C-101B-9397-08002B2CF9AE}" pid="39" name="x1ye=130">
    <vt:lpwstr>ZBREXzD8M1bZ9CxlnFnt1uAyP1zt+eE7e4XTgKbZjyjAcjeRMLqsmCnEabUVJuL5gKCR3SCOYvXsipO2una9pUnGK/L0KMg+jfXJfAkQmTNpnDoKHJ+1VbE5ZHxnIq9IQ4FUigQBM3pZohfbpGVrK48NkfW5O3uQpD/af6VZLpM3aH/ZBjku3fPI6noYK+eaKAQReGKadoGbXBTZrtLTNMkM90Xd1Fh1cLWYQ/l5Jec6Kd9VJYeN8xXQzxncAXG</vt:lpwstr>
  </property>
  <property fmtid="{D5CDD505-2E9C-101B-9397-08002B2CF9AE}" pid="40" name="x1ye=131">
    <vt:lpwstr>iYpgkEMHgMvkT6mWzk+U9esM943XSMGFlnRnAjn0soNLS07HlZL82jS0yE9XZR448MbymrABahcbDKXi36CieHFh47rX9jFvG2asCr9/86GYYv6e6XGNHW6PTvF6sJZrCmU6tnupx5WZhPBiag+Zbm5rTm2Lo7OtiVtRoKqnVMkUgZgc+b3kqUnGsWpD17tzt1br0ibPX+RhYUZLZi1MAv010hssdbmHkAPYJqkQAJAZpB/XYGUXM/e86FF9eFY</vt:lpwstr>
  </property>
  <property fmtid="{D5CDD505-2E9C-101B-9397-08002B2CF9AE}" pid="41" name="x1ye=132">
    <vt:lpwstr>ykgOzE5i4lMX8A0UIWqn4qtQjbI0Mt8Qzq/IEju+G5DzEHYQ3VcL1PtO7jKgADmBrgk08T8+94UnMP0M9avFBT9VKPXowhNd/joSs0ssJXCliRn4EMxTGSr9ug6KErGY0An6z5Cq6Kgwk/0g8aTRfbVlZtDBjYHsovFCdC8N0c9tsvv32wl+1kku9wRGFDxRKhLVRQTFIzDg3KR4viNyBrPsapTWh6k0U+CiJnpSdeUdo+oytyXAkFagvZducg8</vt:lpwstr>
  </property>
  <property fmtid="{D5CDD505-2E9C-101B-9397-08002B2CF9AE}" pid="42" name="x1ye=133">
    <vt:lpwstr>oxAqL2DlRdvYElvjJzZohTmhZqYeJYHGH4Ov2qwHfaFAvCjkCuTsoXHU2TNOYoIXBsQ7OfSDTpCScaUHQH/81kLOo9I8VIgmCqGhF0/sz8SO/5g2VlL+1Xwn4PdxmTvq4HqoAKWXPCPqN7PfILUfU0FeHxZIQ+KvgLBIdhYIouiAGuA168IIECxYszJA8JLjD6pu/hrpV95xJGSXMIK2jCEY5zPCis3hh9F0jDQSnLlopHTZsgjc5Dd2hS/lB1D</vt:lpwstr>
  </property>
  <property fmtid="{D5CDD505-2E9C-101B-9397-08002B2CF9AE}" pid="43" name="x1ye=134">
    <vt:lpwstr>kJKYPb6rM9G+OjmpPo0DZOMYEbBR5ENaavzOKaXx2HLz1oXHfPJVTjR/rmVumGzeF13nBwUJ+z8ckXkpz0vE8LITofNhuIm3R3FcMnbUHO2kUvnu9tMzwS36Aze99DQANrunhHu1xzXCqXbZxo9gLH467b3mYQaIC5xHreWB8NkZIb1fSr3JAH1Z8FgnB5fZ7tehVTTC3k4GmpCxm8FZrQ6KOMjrGHFO63l9YPUSJ0BDu30ug/4QLpQTWDkCbJy</vt:lpwstr>
  </property>
  <property fmtid="{D5CDD505-2E9C-101B-9397-08002B2CF9AE}" pid="44" name="x1ye=135">
    <vt:lpwstr>wPAbPOarotIMLBWYFM7/EoDtnhQSWGwRSHHLJXReStVkMJdEOOhCh7ryBhSYNEPbYhKkTEBXHoyV/VPQhqEroOZ4uXzozcsky1AqSB7veegTmyGi9khGs2Wn/OPlh2rfdhM1zKupx0/NpOXYEpYUhMfzMRVhQxbg+vT+r2ibyCPA+T6uxscnXCOmYKw0MrXSPBRm/bVMu37B3//FoHKPEttpdDwD+OL7sxj/t4JnJ0iXcxE67U55xkXMAYjpdHP</vt:lpwstr>
  </property>
  <property fmtid="{D5CDD505-2E9C-101B-9397-08002B2CF9AE}" pid="45" name="x1ye=136">
    <vt:lpwstr>92nuHfj30FFzNfSUcstW+bGc8IUC6EW74B0Qf53EXKHhOII0pGIU9HasJBSqwuWbha+o2OL1IxXTIjyLyX9wovJLuS3y+Gk2Grt444+jiEvj8F3t2Fx4u/IasgU9LoENbNEyHaxBhKd4dM/+Tzm9gIkzHnlrvYFQUP0K601A4hmce9jsfefw2CxORY4s9Kuc+gIZhhI8rBVrYMdMjWLC6XAO8u3xgpXLevi6nP2mBwzhJzPl1GyoJlFhuqQqeJm</vt:lpwstr>
  </property>
  <property fmtid="{D5CDD505-2E9C-101B-9397-08002B2CF9AE}" pid="46" name="x1ye=137">
    <vt:lpwstr>sj2Z4upGaxOG1lBRZWckUBYTkH2k64KXihXXhnycKWOtAIOqqiLGSOHihLCk9Cflew3jG8/1OeLbvwngREovZ+Vf/+1aZ7BpncUGZd3FOcEc3EVNltP1YYCc46Uv3j/AjzBRJa3TnZFdhzZpa9xuN3SqEMBFIVJFcIKangFmyrdoSLgR8JIej3w9JgBClJZdblA6KrYkm5c/yLRV4P5duAqwdzfvHD0TlO7y1y6apkKICX5hwq1TWqMV6vZUfbq</vt:lpwstr>
  </property>
  <property fmtid="{D5CDD505-2E9C-101B-9397-08002B2CF9AE}" pid="47" name="x1ye=138">
    <vt:lpwstr>tZG9KB5oSP7y7v+mlnTHCFryf84F+/ik2HeeGUjQxa97NIY/7xXqM3j9R5PRhidl2XQQgtxyz78Mv2iOPtoLHnupE+bHvjV4KT1TxgnL66BdM5k7BbnjU5bzqLBifMTjoN+i1ylFidLouhyDFLBoPLBFw3ZwzDFTaIjPK0MqWZq03LJF0eTpYpwSXrPOnopFLIXjzTnV4UrzEgXsjnECiHKg/G0JpWeHfXIvhC2QMtqZHGH1N+NRv6OfFJz41GZ</vt:lpwstr>
  </property>
  <property fmtid="{D5CDD505-2E9C-101B-9397-08002B2CF9AE}" pid="48" name="x1ye=139">
    <vt:lpwstr>tGbiu7z5zl/pd7HIGHOm/zbB98J8/hx4+1vgqJf6WL+zCYCrBRGEg6Rbel6XZZv6XTzoO6rpr6ZeDHVy0VhEY+OntAyuyVxKs62bT6x1aoUFINAkRvJlj/Bh/g0vZGL6IiP2irU4kC/SytFedYZNgfcNWyQpBni5lJm9/oY6BZtiKrDUch9ZSFStdPROGZM4nG4N4akmb7A3MCbG22DCDujpLl93xoTLTXoddBEeM4+DQng9/J67kiDK6UrW5pP</vt:lpwstr>
  </property>
  <property fmtid="{D5CDD505-2E9C-101B-9397-08002B2CF9AE}" pid="49" name="x1ye=14">
    <vt:lpwstr>0WNnjd/PRkBARhtWq3HRwmYvGGnl/5Hwt6KI64NUu5YUS7YmvKfh9ZtxYY3eGHBcG4PAkKI0BtEJzPqWsjE5WlCvwXSfozVaD/dy5TtnKxkH2h0Z7A1DsXKTgDlBXjoqRPM+S6poW2Mu0x/3NEGUyJNU/hW5EHQyQNsWS2H3xqKJaR9k6lMJv+ZG3vBzmscakAZ9qKYQ5Ux7nBgMb2ko6702pfwzsWh7/XUXwlCWoShtcDnppK8Ln4PjgR7Rb8q</vt:lpwstr>
  </property>
  <property fmtid="{D5CDD505-2E9C-101B-9397-08002B2CF9AE}" pid="50" name="x1ye=140">
    <vt:lpwstr>nKrQgSxPl+GZSwTdREH9wkZUMDwyvEImdxJlNek3ub1Y96jYQ1x0GTajqMVQ4MgMfE/n37//iPV+KTiKAAA=</vt:lpwstr>
  </property>
  <property fmtid="{D5CDD505-2E9C-101B-9397-08002B2CF9AE}" pid="51" name="x1ye=15">
    <vt:lpwstr>OnWSqn9on1trn4gu/4qm8SQH8x+kbXo6ZjYpFkncRZoBO/5IO/TYk9tcbvN1nLSe0k3LapK8ZSkhMQ2ST7SH3hK3XNhrAaX8A30KywSHXtzLLholSoS1djWNC1drhpAZOimm68ep6vkAiFdTyov/FCEEYrzerPQ2fQ3nzhAJ6bnXAq4A2HBdbR/mZGK1j6XmBvzWL2evhhN/skfHB4lbYVcz4qAPjUoXgKcYf05L+uzOmF673EYe1P/cThid7/h</vt:lpwstr>
  </property>
  <property fmtid="{D5CDD505-2E9C-101B-9397-08002B2CF9AE}" pid="52" name="x1ye=16">
    <vt:lpwstr>4Ck2iNjl4skcNZuGt5aR6cM0zG8ASB3P1ZYmZf6G77kV0tGTR5nDXyHcErOtdqSqh+GQaMz4ASvek8v+5BLtmsdKtkFp6+fYzm/gJx+gLLUKDVSjVxpfJ5SdJDFO5KEw5/p0Rj6nsXv2WtXdPYfRaevk4kH1P8mRVYeGOXrDfDBNjy+OJymYb84+R+0J75Lps/Mne/TXHYRcf76afa3n/orF2SDsumY3v/kJy4CjuTe34AicqqbdgZYy7XYwAaP</vt:lpwstr>
  </property>
  <property fmtid="{D5CDD505-2E9C-101B-9397-08002B2CF9AE}" pid="53" name="x1ye=17">
    <vt:lpwstr>wCCCzvFV1pX9ApsZu0KQ622stST/iJGwRw66TZPZBfuYkn0Xr+KJrkf/hQQUDuLAmH2YhD0W2aldGSdFEdzlTN/lD2wpt35eqZRMVLziJ2Ci9yF/Q/7GX6sSu/p1UJD+t//cDuGAhmpy9aOSTAbbNHN5Bbfra/L/CInrmT6L+pLHEC5FNota8BZBxsoEhkyn1A9tIGFgd0b5AewW98b9CT5xDKfIOp0ChAM1EtGX20KKGHbFuvz9bN+3T8aRI7I</vt:lpwstr>
  </property>
  <property fmtid="{D5CDD505-2E9C-101B-9397-08002B2CF9AE}" pid="54" name="x1ye=18">
    <vt:lpwstr>qVbdzVUzQJOGZDORKu6a9fq1wd8vfzYlDz4LYOqS9KQ5FvEuAo+uU+fJXSBvs9xzFvHFCQ/o6/d3MrR2epOzoJ+rzZOyN/s0GxBrxn/GegXaXlX3vI21cHWeOV5pnECVmXUDU2qkN+STPlIcVzhqScgdBPP0Rszw9GsiiQkVHVnmvY7DOGE1VMT8El4GMQGrW9OxsH5DzrT9HSm1I4hKmIqJda1gjNaMMbCBUFGv49BcP3BQwe8nc7xfOlVJWde</vt:lpwstr>
  </property>
  <property fmtid="{D5CDD505-2E9C-101B-9397-08002B2CF9AE}" pid="55" name="x1ye=19">
    <vt:lpwstr>D9fr7NskJIbz74LJxapMRRDt/6+7w20TaU/fg51LPCpF7vOftueiNOaMgptYuLKvNUlYc+abYtJa6gTbEnYKYwA+jWoQfwjDoYKBenVTeojEXDaqJAjoq92dWPMRJP5Y+Vq6QO5Mh2N+x73Uf4+0xG/JJuRKgZV+Tc42O0/jNIQmDbh/B933jlICYyvQ27O8VNnBELxrdJI5HXK6GHZs64/HlRSTUqgh8fFebX4CJqC5i8UdgGZqYxX4G/H+8vD</vt:lpwstr>
  </property>
  <property fmtid="{D5CDD505-2E9C-101B-9397-08002B2CF9AE}" pid="56" name="x1ye=2">
    <vt:lpwstr>ACJc6V75jAG9tDTxgrcYsY+LvXSTtn+09n8d4Q7r1mENmDyov16z/RXGEiVlwrNDJMvcZcHIyxUk4FdlK2yYMMUcXTkoZ8NnG5SI757y9qwFTmPB8//7zMslTYA9wajSRTAY62Xgb8kCwNcxIYzHDUEqyslxo1j8znWCbRldTlPCza5iih70ps9aiA8EwututlOuNvhu9gTc8jORyd6Yzm5NgCn7p1SzqvHIG053lhpV3lTISvhCAFopib0uQmp</vt:lpwstr>
  </property>
  <property fmtid="{D5CDD505-2E9C-101B-9397-08002B2CF9AE}" pid="57" name="x1ye=20">
    <vt:lpwstr>UZJxQukTp0Ow9tRYF6MFrETyaIwrxI5H/IEvJb6HDknA4J4TcJS+oJdltGS4/TcUg2dVNgrzVt4Q8V4mq0KEVt4GapqHaSad4lXDfUJ/nqZVnb5wwIThDmry8fWT5f1i/sb4RvC0LixLhJblz9sAQxXZuE02M7l+98yYpNXXw9HaK/8txSedT7T8yRKWL+J2nbbBJ6OuQ0rFxT/ipP8sydLuhtbFWwYTS0sb4Qe9doeyEG59qjlEMLJV8fbOW6/</vt:lpwstr>
  </property>
  <property fmtid="{D5CDD505-2E9C-101B-9397-08002B2CF9AE}" pid="58" name="x1ye=21">
    <vt:lpwstr>PpKCUjpzixqqoBYR5m9ns4K5bVQ2Rs5b61AqwXIeOChfpsJDe1183JrlhRIhfZOIl/y2rjZDHOVBsvOzFGR/Xq8pWUNwluohBYqyJrLbOUR6BmGaalCqnvCc2sTBRwXJ96KtWffLZQi4+noHfjVuVCO48WxexyCud++PNiU3HJp2eKfSqv7UiBPupgGZr4YFaLXxz6TUCX/uinUnUEkL53cYS/wadSe2DthvVxo0Dg4StVAKHewhzfEWHnodV8v</vt:lpwstr>
  </property>
  <property fmtid="{D5CDD505-2E9C-101B-9397-08002B2CF9AE}" pid="59" name="x1ye=22">
    <vt:lpwstr>XtT5eqNaHjc/Rj9gOG6uL2CZEGcuAXRsQ7LKcWPhFdedE9dTEuUaWQBgbD8FucAdWFcrr/fsU+rznwLavprgyhpnsX4NAU26nv5KJCoWs+/XQsTrZv2nLYXJrg73AAt+dJmDOi+ofmPsCzq3zIB417sg/xKOOb64i+u7Pznf7gWewOfxf4xwF3mk51ZEB/hjUywQsR25PXEydBLL1k0jdyVV+LwOWIB2wAK7XS1ncyNwDz5dNQ1oISC1WvapUHM</vt:lpwstr>
  </property>
  <property fmtid="{D5CDD505-2E9C-101B-9397-08002B2CF9AE}" pid="60" name="x1ye=23">
    <vt:lpwstr>2ruIXSh05tfr2xR7nzc4W5DTkjEmOZLsYEGkqoNXgjSsUMx7kbbtfOpeCPO6k72ctmP9g7OkPmjocoy49MabDvg/7IFTwPkzISRvDkpM6zNaGc1wf42PJ0UIm7Xdx5C0pM0tJ90t9fsr3pCLydR9UXoTGzR+Im0wWVBS76v9btQ/U/4ExF2F/h8ws4a/Sm758Yl2hCXQpfcOSNxUQt7uVNhr7IM7f5CGPyQOvCy2iKOaQSMCfrl/KWxfDmih7e6</vt:lpwstr>
  </property>
  <property fmtid="{D5CDD505-2E9C-101B-9397-08002B2CF9AE}" pid="61" name="x1ye=24">
    <vt:lpwstr>Pl1Nn7+gdYHaTwqmrxSYl/naC50SPtBT8BWR2+vBqNsiNsLxzNID0RxgDrMmvERdF+S/zDy94nmQgqDBsYdxpxHU3Og1MT1dWTKredV6VG3+IR1Z2ImHmlC8d5dpxBrQyyFW+JPzPExeRPb1Lg6Vf0F/Bbm569WswR+0px5CYem8JHVMTPS0JNSjTEETCCfz5xzTCi1v0D6TPdJX+sOR5rv/nESkUPx8QJzn5Ao/p/auhTRk2+Xhh9FXhcWDtko</vt:lpwstr>
  </property>
  <property fmtid="{D5CDD505-2E9C-101B-9397-08002B2CF9AE}" pid="62" name="x1ye=25">
    <vt:lpwstr>lm0bDnq0XT2y5oB9+wKZLX/yRItW6qzsHZZVxc4l1+MGea/7qqNOunmVMqnT06XnpCi0j1vCP3riIfpY6Djf4ckNslXALPV8najan3F8JjT4MeyM02aqQmA+BMptU6ZM3PABLPu89kMSXlflZXBjA2NC/16t8FE98aRFGyXmiswc/eX7HZtWpkmM4iCdHbgMIo+VBTuQxk3JJxuR46T1EGCsk90CLhUsSjN660XeiEckZahsFKGFYK8OBcYWsR6</vt:lpwstr>
  </property>
  <property fmtid="{D5CDD505-2E9C-101B-9397-08002B2CF9AE}" pid="63" name="x1ye=26">
    <vt:lpwstr>OSPAIqitt+JlXPwunCh0up9yySb35IAEmpbypgh0Rx3zGHWFTad31CqPuDnH35qtm5JRavwED8iVXxRqMfHU3/hFEDUHBLV43xueBEHIiBons+KoSXW+PQLJHSnCA4HLDURVFs1utdyQExowOStR78VznPca/JLwyspA3ttPW6gzMwRWq2zlKfM6+cHyDBluy+lZ4lbMlit0ouODbNf7M7CiFW7aE1iOSl2ldzer7Uc2jdswjVkeHPRbg0wYhmr</vt:lpwstr>
  </property>
  <property fmtid="{D5CDD505-2E9C-101B-9397-08002B2CF9AE}" pid="64" name="x1ye=27">
    <vt:lpwstr>5iV3nU6EPVnR+Ru5okTzkoHTrbzcK/QR0vGVUI0tp/dYCbRQIGevq+ZkF3ibtHy+NGIA6+N5RgCakMd+vdLUx899lbQWRkFIE5WBb7Jjtmcm0T+KnKZCfe+LhL3N1L1xVJb0npECzw4b8Fyfsn/+g4bIdofosyRlJaunkf7tvJGb7WUyt4JCfB7GdHFqoHSlJkab0Hp7YHvgLlB9aE3W2Z6DVeTdqyDp1W2kGM+nUgvxxPeeVa1vKTPGncGgHq3</vt:lpwstr>
  </property>
  <property fmtid="{D5CDD505-2E9C-101B-9397-08002B2CF9AE}" pid="65" name="x1ye=28">
    <vt:lpwstr>76QsojLxetGERAzcSqHcNMZaJTvAiGcR0vRCr9NC6/+05Cy5tJPHxwBgbCwJ+6D2yrH/2geQ8niefUUj55JG7RecQuRlduAXdwqwHwhWtPsv78WGx1Iv5dvlpReDA/NipgwmMv+6Ut10/54Oq5/zL8f3DVX6vqp3kWQjFiIfFOG7D7pqr31HrqwdzFdGt8ok3sMkqzZlQs0wrFJmrA49zg9T74/2GEjr2M8Rve2KnFDTmKeSFyE49e3YgLgx/cI</vt:lpwstr>
  </property>
  <property fmtid="{D5CDD505-2E9C-101B-9397-08002B2CF9AE}" pid="66" name="x1ye=29">
    <vt:lpwstr>liKcwFH8wN6KYsA07b7E713RmaNGTyWYwrbjQr5lhp4gy8/hDvaZSCBZh7gbu+hhz9BT7+MFGgnXt94gOIwJbsuMT9h5JZ/3JM5HmoAbvT2PLcv27snRVZsOiYuS6bgLADIoRMRLG/WuYDK2VHuz13QjMJmTs6jccooJP1bt09HEHkZL6Ke8mdK+MbbJ45SZwUZNPus/vYG5UyKScS04/tUplgkf9C+Rkg++qadJii+v4gKuRwbYVNKMY8D4FpX</vt:lpwstr>
  </property>
  <property fmtid="{D5CDD505-2E9C-101B-9397-08002B2CF9AE}" pid="67" name="x1ye=3">
    <vt:lpwstr>tc0Hce0N4cqEjr9YxU15hjGFEHCDquGkFNaw/4w3XcyTz3w1zX4dSvDFJjw3Df7v4iord6RPqohw6A9N04IET+DHWPda+93luKQBWJ+7Lgs3JMpz7KQcNNV7KA5E2wLda5QbkOavU1aTqAOasfDUBBpIjytbFdJWhTOUGRPPxFc7d84iFCJ6TKKuhDbUKLnlLdusjj4EJis769YIheYlNH8gLnZxaxLp8x+ec7cZxRnYfuIbA+A6kOENkwJhYNp</vt:lpwstr>
  </property>
  <property fmtid="{D5CDD505-2E9C-101B-9397-08002B2CF9AE}" pid="68" name="x1ye=30">
    <vt:lpwstr>rH6LAStuhZ8aHk/tOCF4/KI6kVQu3OBYfKcugjgKCbK+0AVmz0D0FB7fqKSiVoAr2fNvEmJOE4R6P8ZeRG6ZgRvdS6NMt3GNC8ZFMvf8VR9yDFEENTdJDY75xnu8+vDT/a9xh6YwvxzXqaeW3MeNNx3X2o468PBaKeIwdVY92y6lbooKzMloCLjKhQlVS2ooySUW71Bp37PmxCu3Uy7heBe19PCtoxF1VinCAqbOn3zOdr/W8eauICStSXa5aSs</vt:lpwstr>
  </property>
  <property fmtid="{D5CDD505-2E9C-101B-9397-08002B2CF9AE}" pid="69" name="x1ye=31">
    <vt:lpwstr>fH3lc+U1S3yZcphAFCn1hLNQjF8KObnrdMN9pNQA3Lj5BRbPv4st7OD7LujInfd2IIZbgC3brajyNnj023q9Q/Gf9tExz+yHk1Cjx+rZZrtD5xFNoOIDqp1qDkV3v1ECtP02OnpJpuF8v5OjUfVDAUrTeF6iANVyo7qPKrw5zaw2/b22Sd+kkJuTByPwpmX32f9ZQcBlMGfvSjYUGwuU7fzJf5d/r6iYULYo1dHEvzALYGwFu1FIl8JYVeW06Wk</vt:lpwstr>
  </property>
  <property fmtid="{D5CDD505-2E9C-101B-9397-08002B2CF9AE}" pid="70" name="x1ye=32">
    <vt:lpwstr>I1nI/oDuD+r/vXtmv1pWR4vwGnvf+LlGLA4rE2Ym5L/h2hQNGey9zpr2BYC/oTO2KAo4un6NdS6yeVo65gfzwjD+ykenbUd9Rq1UDRkLf+7TwTc7iEvePp/yBsawfmNA2E+Y9xI7k7S8NiMFkE46rAdGM9M3+ZDWww/o8x3j0kr3W+a9ZJK66RkbNuSKpfUofwtdCqmrTV3I12lIP7GWVYdgDobGWrlPioBs0H2KECiqzDQyvgp1X7Y/W4HAPsb</vt:lpwstr>
  </property>
  <property fmtid="{D5CDD505-2E9C-101B-9397-08002B2CF9AE}" pid="71" name="x1ye=33">
    <vt:lpwstr>ZiO8rqxiGKVKEKO8+c4X+mI2OXyxjFaAxcyJYThYObLSIGZ7xeEVIMEgS10apOqw4CckGfxum4ys7XJd9wl3K+ociR/CzxaHiXoogUpZ/DyJTzvOTwlkLupGYFx1/Amp77cwuVJPveNoiA/U4RdoBALeSn/PvtMUIpQlZsE/1C76JCIC/3YiTJoIo6706w1+8/mE5HZRdRq2/xq+CmmzBGCajyCNJu/guEwa2QEvLimSBa2pubmX5YOLsNO7+Ci</vt:lpwstr>
  </property>
  <property fmtid="{D5CDD505-2E9C-101B-9397-08002B2CF9AE}" pid="72" name="x1ye=34">
    <vt:lpwstr>ERsRVaIQEImjkegC5tEQenT7fAWknDdPuxlBZvuQvJ7JodfP/pWpb688xhwTMuQ4+FRXsyh21/ken3+rHeBYp6YvZBj54qmrJDqvvJyJaAX2UHKDeyhcIx0agSr9mvT8DCXyBBWa+Haylt+uZ4BaoKGNZRsWWW8YkoeRALITEC5VTrBYa8qPJn8N68k/Aa+ICpUQzqxz8VQ3/nPxf0wAiz78NOPzoYiAXKXdN2h24cdCKIsflQD9UOQ83XfYNe7</vt:lpwstr>
  </property>
  <property fmtid="{D5CDD505-2E9C-101B-9397-08002B2CF9AE}" pid="73" name="x1ye=35">
    <vt:lpwstr>DhjHQfRrZu2LXcLN/9ucpN3SaV3I9xSS8Q+X/Am7idng19fdvj+0Sgk36ix3YGIcQEIN7SWtPRUU1TEG8Ysxs88V76fBeyyauqfUmbV+hNePYrCTw3MSFUdePv7XKhD7MRlJVKT9iWd8pj7La/TeoNL6NookSpvRiGibwlsZeNgJlsziwyAXBSSa5Bqs4/JBt9xeKCqYNCHCgRjKFHfOXOIK0tvdtw9bb+GHCT0nU/DW4LZi7nal/eQMmLZrU6d</vt:lpwstr>
  </property>
  <property fmtid="{D5CDD505-2E9C-101B-9397-08002B2CF9AE}" pid="74" name="x1ye=36">
    <vt:lpwstr>OPO5DxBQWkXK5TOUy7/izJN6iEWqkypw2MbgL6LVycvZG/7rAVI3vNo6f9wAttfb/jw4hSDX3whFd7dRrRp3IOrlJy7NDglf4cIf+sQCH//hql+fEhCW/qqAQ7HP2x/rk6G3Svv9Zqf9+6QPvGSyjX985lTFokzM3BZlHnnPt1LJ1rfoWEmSiPbyYmx009LJzDGmCp9xt0E6drrpX07PWJKsz8I3s1PxC9UHmFmfJGV5QLqAGVG8svDzByEQ8Mc</vt:lpwstr>
  </property>
  <property fmtid="{D5CDD505-2E9C-101B-9397-08002B2CF9AE}" pid="75" name="x1ye=37">
    <vt:lpwstr>9KxuAN1mZ1++4+x3+rJ6EDG7tM58JLEukMm7U0sHEWFH6c9kngEwC4qOu2rWjGHaSXaM0wHCc0Ml52WAoyk9z7pANOHKRp76q648Vp9wnM7h+NaX+BsuYnsMsE/UWRq5DEtMOhbB2u+AG5+37nIXI50m9eP66po6GmGxPninzB3q+VMbPTQF4gOwQRgtoit2YJbThKy/Byi9WtS1z8eTFM5sTD2pQtAFOuZgYBHjoX4LD54yzf4eVpLpw+vHg8a</vt:lpwstr>
  </property>
  <property fmtid="{D5CDD505-2E9C-101B-9397-08002B2CF9AE}" pid="76" name="x1ye=38">
    <vt:lpwstr>BhV/eCdcWb2MWJ5FaqZD5m/PA6I9nrbEJXwh216eyVygpMSzjrZNE5iyG7b38cHZT432hhVampqh2H3KwEPiRf1XPCuENy+tZg3bvTt4u2l2YcPB1OSVTzYa3X/EG91Q9gJhDFRP44EN35A3qxncJaY8IqhoUYFaYnAnFRo6Gkxf/4Z1poERvXohRMcPl0gNFivZBIy4Ph1Ia4oW0/WL7p29FJryJe3SsbGWGC4ibsmhJlxPEXCEVevhpxd8uuK</vt:lpwstr>
  </property>
  <property fmtid="{D5CDD505-2E9C-101B-9397-08002B2CF9AE}" pid="77" name="x1ye=39">
    <vt:lpwstr>b2fkt6GKavcZaFZcnmKWnNMWSd/SKQuF8za0p07hTlUcayhziN4AiIOuNBuoOuQuoVJEhpOfsxOZ6fELKQXTNQxzfEkgKzH5AX0znL/NQ3vN+uyHjEIOFZGASkpvkv9YfNfDqYSGKao4yVNV8eocg9ZUcon1iHjt2yGTuU4vmc9E8s0tu2rdfKsPx4SVHkbADZ3MJYbanuCo88ApTCJgElb82bmV/yUfWrDXf6Bm4E6CCW/y2Hmi7CoSPOWF+6c</vt:lpwstr>
  </property>
  <property fmtid="{D5CDD505-2E9C-101B-9397-08002B2CF9AE}" pid="78" name="x1ye=4">
    <vt:lpwstr>w9hXURSB9RWW3jJG10eCd3/0QW45mxMPZAX5Q2y8mtnMfpxeptlQWE6fOZoJBXj0maO5EFhc8Bc0DotiLLbeg+RbYjJ/mT4x3YegpMQkWtM8NPFNOC5Kh0RA4h8Uo2FN8k6kLHwYmbwdg5ES/wFAYgMckX940SnUE9bePouNVB4MP2sk+SdIwgq54zRwkHn2LSGHPklLWmG18umrXXx9MkEchuJE3t6ZsuXcPGV2tx3mf1xXMzNOcL/sqCqQt94</vt:lpwstr>
  </property>
  <property fmtid="{D5CDD505-2E9C-101B-9397-08002B2CF9AE}" pid="79" name="x1ye=40">
    <vt:lpwstr>7nlZg5JJ1mxUlVj1NDrZKXAR8SEzy6418I4ht+Qx+hQsIwFzugionm/ULDG5NkonkJ3ZkLVIqTiR7bDWoFZj0UFq8uP5fcIyka5hyxktNLhhOMTBL3CX7pZ7FCwrvarWrROtsTPV93Pkwfs8AD4xoIdtwAiMmPgBxt+mukpD2KTek3Hggy1gO0D8Ep9s8YP1l/iChbR+1crHGKL3NKShbc8cFXclRXfe9vk2Pq+WT0a3JdGwXfl5mmz7+5v7Cr+</vt:lpwstr>
  </property>
  <property fmtid="{D5CDD505-2E9C-101B-9397-08002B2CF9AE}" pid="80" name="x1ye=41">
    <vt:lpwstr>Rup/0zNZt6dRUjnNjhaGaEFbFNAXGu5SeJfkz275ShjcILnW7leFSQqHr1Jv5P8ub2N+i8keOzAUg8AXzCIS5rhjOR9ikuKmB3M/IwvktmKYbM061jHD5qZj2hLDPVQEuFIJwRP8B/Y6SzA4XTHlRZF2Cfc9c1DkUKB+WpeQ93GRlqwr5xcUL+dykpo0dh00k1SrQ2VdT/rdMMYZ8P6DEZSyAXArlZ3WesNFGuFuCT0bBBEg0AqwpzcC9liKdTb</vt:lpwstr>
  </property>
  <property fmtid="{D5CDD505-2E9C-101B-9397-08002B2CF9AE}" pid="81" name="x1ye=42">
    <vt:lpwstr>s+Dsgi7ObNZ++XFXm7X6oumM9ZzA39Wj9f6vDdlvw+nvHsXngbpLzzCXzfVOk2z9nVLhHdJvgY+FSyFlR+MYXbkOtctqY3/2sDSuSgPRGfvLvXQmXCkP4tLogoGl5aVUyT2WdcmRFDas/4tEMOg40tv1X//1PJ353jmvjJin8u1dm6WPZ2f7aRwzkwFAeMJfPnnJ1QG5yRX8DHZybYIJczKDOscPdZJY/69VlObUkbm5VawuRUqeKB+u9s7IRsX</vt:lpwstr>
  </property>
  <property fmtid="{D5CDD505-2E9C-101B-9397-08002B2CF9AE}" pid="82" name="x1ye=43">
    <vt:lpwstr>p6Pc7Gy91wiLrsPVX9saZz3HauNoXrGD4jKsRY1JpqgfrcUFdvLxT2g/MPWIaiFecOXhgsR5fsxFGI9a4W6ggzzQfMHpplrIVCTSR/d6FDf0NMnZuo4ejfaKN+BQHLzeciQgT7F9dineapxYbxK83wujpvt6g3wRis8qTSdaXf654teB0jnOfoQWXtxyp/FuGAmsGz3exjbEJ8QcHu4A0bMoqIwowLtiyxZ/aBzkTjHo/2V2fN3XFhwTTIUm9YV</vt:lpwstr>
  </property>
  <property fmtid="{D5CDD505-2E9C-101B-9397-08002B2CF9AE}" pid="83" name="x1ye=44">
    <vt:lpwstr>WvvO7tVINFS3ufpvzcfHHWfWw/ZnqKH8MgbztcwxtzytggCsgOVKrbUYx4BBxHuuUBY4/RWHR7e/MbbV8S+z/Y+cP2pPrvPI/247ZFN/MqafVJS8Ed9oSFYhC9FyPp8NBYzLegL4FiZcGP/J62YCugOKcRdGlQl1uh7nlasURk2Mp+QV5VqnWjPkPxLn/njpvtrKue9u3gJzOnEQa1dVH8XjM94CDYvj5Jy/G0kxkzUICBpxCvW+ApFk9AgVrl5</vt:lpwstr>
  </property>
  <property fmtid="{D5CDD505-2E9C-101B-9397-08002B2CF9AE}" pid="84" name="x1ye=45">
    <vt:lpwstr>Bu6XQJXSjFMhHxqD/TLv6lrMbhOFyh7W7Af5Z1untksQRteLYj2L/0HZPHMhgIexP7RZd+dUUA0C/ocou4OjtRNEW/UOP1gG/SUOObakiesqlv1/PFV3wd4OU3gtlx19CebjuH6t5rflnYbD09oyzTwlPo69QcJ4St5bNLgv+hyC3pe86PJ+sz479UN/wjNk+HHlBFvDIz2/qzarY9bF/quBlyRpgb/Rbgygq5dI6BFrcoUkLY6rtBt4jvYYpLf</vt:lpwstr>
  </property>
  <property fmtid="{D5CDD505-2E9C-101B-9397-08002B2CF9AE}" pid="85" name="x1ye=46">
    <vt:lpwstr>dLLOBd4IECp8ZncZSynhsiI3EeIVX/qArH230ELvrpoNSI3SkXX2E/9rfJR/MCMEz1d25jNX2MJALmB8BFOMFgYHAfVuru6w6ga/5SUbq5jGzCKLqZIXE7hasw5qtBKrtaNU82yqYu//ZhyA41kWZf4pVK/oyKkqH8JqA/6B23GDTx9vwhYZZwm6L4yhPqnT5OmNK+n5xr9LUh9I0hNkPsty8DWDqQOv5dGCN4y9ppSKj1C5deiDEHxQ9HZ3+pQ</vt:lpwstr>
  </property>
  <property fmtid="{D5CDD505-2E9C-101B-9397-08002B2CF9AE}" pid="86" name="x1ye=47">
    <vt:lpwstr>IgCFuGXQvzpIGM+ZApJ3e5s4h+P5H+Os5k7A6YwKz/NCA6ANM6wFqVIEBNdn7HHbAQcPpzE64d/jWTzzp/5WxcqoJ9vI1t6/n6kLREdDA/9lV6dfwENWF5I4aAhyDSFu1oeWjL+m+QX0sjxXGhK8FR/r4QU4dDieeDGyQNeJmdvybSNrlH0rFcaJR6kl+wpFT00q0juQ0FfTy2cnmvit6FRHYk08MaPP9SHEC9wCkrEKwhz9lgWPkdfTDFtOC8I</vt:lpwstr>
  </property>
  <property fmtid="{D5CDD505-2E9C-101B-9397-08002B2CF9AE}" pid="87" name="x1ye=48">
    <vt:lpwstr>fyT520Xp+MFjCVBAxj2oKfiWKn5/VYdGvwrDR8C5r79f9UG026n6HUL5LvvZVpU65VwmsVJARWuCibV3OvXPd2ngg1Rr7ZMpKS0m6Al/CVLkug3yNyOUP6eXgaD7Ch2m4w9BUbcEC1UVQSCbvbIExOxnFihg74VjaGkbASuO4DjckLHfTo1+XGYkO2iCshMX91URhDDZUgZw6U9kyyiNY1HTDEH/DVOPcdCZUsarzYtJ/hSDsXzctWOgwOP6CF1</vt:lpwstr>
  </property>
  <property fmtid="{D5CDD505-2E9C-101B-9397-08002B2CF9AE}" pid="88" name="x1ye=49">
    <vt:lpwstr>P3lyOITxoYsq/e13O8ARKgZsTyoyaDdNQc5VGnkrxdi54DKFG5CjuYyjbDJqZgY5sWL8nHaWminNN4CcmEIFEKnWaiuNEaN0KbBNseCYqFTKScvMDKo9fEEp8FVb5QV3eSVKRQlj6M0WxCRSccgKao+UR+82g3PhhfmbAMIHZSBj3M5koAbyg4WiAglJcpU4ETkWJQQXaZmzz2KKHu67OdHwqCqxhrwTTFj2n6EqjshQwyFQ/5OQGd+UdZsGo6D</vt:lpwstr>
  </property>
  <property fmtid="{D5CDD505-2E9C-101B-9397-08002B2CF9AE}" pid="89" name="x1ye=5">
    <vt:lpwstr>PqfjB1TNc7vs1G2RSRPbNb7cBq46ys1x1ffzu1ngZYzidAnMsP0jabzCclBvXgQjQQXFod27xsWF7Nv6YJjpmzN4yhzrC0Q+yi3dL74M4P1S4b0HUY2O9m/Y9cm+5xF36FIgpdAAjlkwpzSVF159ItvsrYqe08ofcJS8vT67+QIEqDj9qZAqUhUy/mimrEuYjRDz0v80GwyOLtGhqMSxyODevsJZbUwJ+fLApISz/627RUyDv91bn1fbh0fIKBL</vt:lpwstr>
  </property>
  <property fmtid="{D5CDD505-2E9C-101B-9397-08002B2CF9AE}" pid="90" name="x1ye=50">
    <vt:lpwstr>dE7C2+4riQhF0GW2e/1XKmhksWhbxckSnkaerOCwFdDfSD7o1WAb+oEXJ46nQnzg7Qp6E1nbgA9EOdfgIm+7oj1yjWV/az/moYZWPU5P8KEPtdhM6YW3pvf+VamMv0K9En2FFMrRITl9MstyMUIvXr+QE9ccL0ho3RPWvWqenU2MME6m239yXvNR/39uEHglbylRwCD2+u8v3lVtfzbhDcC4B4WyjYHE1yYvJj5xAoo1+OIef7tJyiv8Vli513J</vt:lpwstr>
  </property>
  <property fmtid="{D5CDD505-2E9C-101B-9397-08002B2CF9AE}" pid="91" name="x1ye=51">
    <vt:lpwstr>vLVTssbgy2ZO6ibGkEC3ZcytCIeTOucdNwoSgGhcIaU/i3MzY2RzfgkUyBK++SBqf1MLCsaSu6iETT2j5Af8FdjVm1ZF4+7Eekah9WvutEUcPJ7XDREsH/qH42OBm3y7NWrSy+pYMX/XvpCeoQ/A9jvy0l2NhYX8A4Csc2mmez5wGVoFq1VXYPlxGCW0IypIPyAZnE5lj4ExthPxy4fDNFGkDIfZlzr2PO96ts3jg2hcpsCWanakt2ekVmUyNMU</vt:lpwstr>
  </property>
  <property fmtid="{D5CDD505-2E9C-101B-9397-08002B2CF9AE}" pid="92" name="x1ye=52">
    <vt:lpwstr>f6DT1E1tvmUDrzYd1/IfKmFdaXgE1DPDfliktTBCwCWK1PB1zteC81c8AcYpcgTaABfPzhkJv21JeyMViuWGQGa4Kxc59fDA3osSkOcgQBJo5kkH+EsBo9wn/248MFFL56O8J5y/P8toGW52rOkPhonr7nH/ZP+Y6Ud4VmCSW/CbnWZakeS3YVqexnzCfBWt/EBlTttfQKeCWzVKwkYsoC3JNlkBU87XMyQ8C6qOtXgEhQkAVZqCCVjZqkJVvfr</vt:lpwstr>
  </property>
  <property fmtid="{D5CDD505-2E9C-101B-9397-08002B2CF9AE}" pid="93" name="x1ye=53">
    <vt:lpwstr>8O/fd6DD2JqDanKKQoUa9oj5TCBSdl4MT7VnXwFp1POJmW1EcI/75WF78IbvsrvalYHa2fhTne2tRRea05idtWC9eRRWQUFVUDxQn05D2CSTXGQhWDrJU6feFF9gt6dHkfLl9e9TbcMllq6fgpzAzs3nMSAAB8LTu9KlD315Tga51RESYWrQBl1DRXeU4COtJYYuQmJFdcc8g6aHG2yNlgafgOsiJ0dpGvfZwTyeS0T7SZTbM8Sqsy2MrVtFCJH</vt:lpwstr>
  </property>
  <property fmtid="{D5CDD505-2E9C-101B-9397-08002B2CF9AE}" pid="94" name="x1ye=54">
    <vt:lpwstr>xyXAgvUOt0/VBYUujsWNl0skdvWAMPgLXka1TCVxZZLp429tYcZ0ajHr1wdGTjEpAOB74KyDpFg15jSSDSKL8wfvUu7X73Sa3GemuBIjiOjHPD9IQbtAN8sSX81N03yrvqybIkURG0yAoVod9zyTHBEqSL725dbXoOp4PeAx/T0hVMlGyerRG0P3oVS4R5U+UDgOv7C2wFHlbzB39A9cCz/XeBZr91sFQQFBqfO3XYa4/PQheLQpX1Fe+8i6QY6</vt:lpwstr>
  </property>
  <property fmtid="{D5CDD505-2E9C-101B-9397-08002B2CF9AE}" pid="95" name="x1ye=55">
    <vt:lpwstr>7xET4b8CS0gzwkiNupkGBn4YvXlPpmFxi4HpcqMI5kb+pVF6jsu3UxtPkq80qBMPXInZoLUHrafeitk9gBS7bPioEZK/GXzD7kEdVFhhOy8gSVxoj5+Wm4+wVZJpQlwPrt1XbQvrovTOrZRGgdpD+Sp3JJdU2tkLwRa3v+/1PxtBIjW1KtJcLJKr+mG+RX8crsek/eU9srxg7jhOMkRoID4w2njsVtvj9QYtjxmg+Wnfz2nbk0YLT4PLCNoxTbF</vt:lpwstr>
  </property>
  <property fmtid="{D5CDD505-2E9C-101B-9397-08002B2CF9AE}" pid="96" name="x1ye=56">
    <vt:lpwstr>adGCw26P5bjOe7ES4Dwe6F9mi1iBlSgnx3K23T96ksLx0Xcegb3S9Iu7FqHTNn4V8sep8geE7bfh/GS/RH61eZiIZuT0fy47d0ixvT9Y3KU4PoblQIKGlFzpncS9+52eI/GBd0+Z0adPFeKDUiKAqeIaENzntdTCMk7yJNninDa6jLYNXPVkKp0cNyPmx/1/YejWn8YvugFa1Muzf4uPXfQEXlEdLflv5P1I/uU1kJCLEa3vz7i09NtbDCvmsQC</vt:lpwstr>
  </property>
  <property fmtid="{D5CDD505-2E9C-101B-9397-08002B2CF9AE}" pid="97" name="x1ye=57">
    <vt:lpwstr>XyCI2WRn7P9WTU9KXJrQr0nH04cAlPOfZIKLfDL8DwgxDUmDXaDpF+epHMRUZLPCCXhs1GrLeVASGopy6jR+bYnNZp9BICT/afh8dA3/4BYLknUhBWoQ/On/6Asw9Tv4RdXVHtRh4x5/kEsuhS42ggJs044EWPTnnqbVr5AF8yLXTIhVBtFLNO0UZOgEVGlTGzAYo9lg1lZlDAVo4IqFStqV8/wKHKlLytQDtPKOtcqcZlP8I6T2fvahdi5NsV/</vt:lpwstr>
  </property>
  <property fmtid="{D5CDD505-2E9C-101B-9397-08002B2CF9AE}" pid="98" name="x1ye=58">
    <vt:lpwstr>GDJR6XFDHHIINt4XcRYBU/sS8ONl9dwILmQBMjR3Lc56F7f4Jtz3Jc5O0100/4oqw4W6At09vYdOxteNgqtYrfqPCZkkwGL+PK7IKzvKXfrwIJnd+KyBkVQOEdL2fiCYHXFpeeLNHPOEPaQjSUwHTlUrTJHQoDLdKXwy/u72276TtR6QhvwXlCmbH92SNhrr8oXologjJt5c6Fkl1yfQyZ/eaw2ZUQfA3tgYwDu3BmAOiGawtkHV6Xgjx8C/0jA</vt:lpwstr>
  </property>
  <property fmtid="{D5CDD505-2E9C-101B-9397-08002B2CF9AE}" pid="99" name="x1ye=59">
    <vt:lpwstr>m12yOT76TXjH58YFm2Lr6U/KvpVF4str9aoGFZDv4cUrCl8XhXKZvcwAdBpUkLEVWkVlAPGRAhJDSnwa0ls0OKapWkGAP+b9pPDow2DYnXtb9eC1+EPtORnTlw5fLxz7FFpcMbYodpVn0vgaaV+dXyHuBFE7nDlTU8SGlG/AbXEAVryeeftoEJND08X0ikIB66Xe2PXSgCc6zXp1wA8kbQmYw+NnnqBMXv2bqgEIJbBGo0ZwId3cMFQCLR0eDfz</vt:lpwstr>
  </property>
  <property fmtid="{D5CDD505-2E9C-101B-9397-08002B2CF9AE}" pid="100" name="x1ye=6">
    <vt:lpwstr>ak2+mozq4XbBrSeCsDpJXJg9BR1DsE6v1RWSk2fiFiE1TVDudnjY8YC6MLWquZ3zWRgepFawDM/pUXfZ09VtAMhq/izFbyJCBadvH4cH1b9mCapJ2O05cqttOhzvv3eE3JiKBmNESqphvNN2zR9oh8i6JXeBrdTU2vBC3HKXxMj1L0hdnXhGzdG1z5AZ3lXSURfNPA3/De7rSNcwGm7CqTogoBoEHgeQT9m4ypCzYsADRh+chrmFzKmRddtf9uO</vt:lpwstr>
  </property>
  <property fmtid="{D5CDD505-2E9C-101B-9397-08002B2CF9AE}" pid="101" name="x1ye=60">
    <vt:lpwstr>Kj5eKJh3ULi6jUvdinsGCMLm4Re0EnfQoTKIMrPJTzVSMcuWmoSytf8gpbDSXdPaeRRtONugDLVSr7UCkb0rSAQftWFtd31+bvctEjzUmcmhCF9UhX2uUu1ehwgkOivVVhXWzPwj38ImYF0FkftbqwJShSuMMfwR6wiP5RYRd+LgbVa5sjueU+4v+hMVXmYNkaqsnwXJqN0IxGwX4Lg9H2+KrHG6+PCBOQ/ZF0K7svmFTFuA79t8LkQopyrATwX</vt:lpwstr>
  </property>
  <property fmtid="{D5CDD505-2E9C-101B-9397-08002B2CF9AE}" pid="102" name="x1ye=61">
    <vt:lpwstr>Wg15As3I7c0GNwvVeL6spJP0KoR9I48miMkW+oX3lvsiBEMOFlRh9YdS4Qgaz6jlfYr7+jZwyA8EjUFMER0TJVcbDMZp8wNxG47hP/dUewVxKPXTsRmCFROsMQHMdumWUDsK/zov9xwfanQiL5BhqGtMnipSg3VXh6AFD/si9Kv+1/DE8giqOX/lnj3MgrPwhpFlpd+FljD7j9QF/hVdOhYElGL9OelIc5SCRRpcsdMoyoQRDmGKv1p2TH2CeN7</vt:lpwstr>
  </property>
  <property fmtid="{D5CDD505-2E9C-101B-9397-08002B2CF9AE}" pid="103" name="x1ye=62">
    <vt:lpwstr>KtlpK/5GSl3C1XYW09gn5sMDPz8yV4fkVwwzOfURcfJEm+eR9tubMDd3fne3ntMMUHoINIWYtQ10dheSfQh0h9BstP8HL3k59jp9Iy1suKXptLIfurMswf/2AJIbfHzNoWmEIx51pGige3HEf2rtXs5d5mOIvIYoPwY4lhd4UrTtSSP5ypeEgLHAt9btCQHu1qoX6Nk2r7dKhdUxX10f6IdWuAdwi07mSV3ImSWBVCLGEQmbeGu9R0gfECdgnDZ</vt:lpwstr>
  </property>
  <property fmtid="{D5CDD505-2E9C-101B-9397-08002B2CF9AE}" pid="104" name="x1ye=63">
    <vt:lpwstr>RW2Tsl1ysU9KgLp2II87A0lledUfLgXn+AwT9bmgfedCBYgRnRudyGBXnw8Q0xLOcC3WvNRzTeHY0H0WuNOLvgzK6g4lD+F/wSgJa83mAIMMlbkakqolZAacPjmJLl1Vr/ybP1AAa9a6P8ewPavUUtN57Wp+BQOZf/gziabqrIKWnscPYtSoCp2/0dItYLMBkD/Co46OJODMlsBeSW71KpU8Yaqmjj5UnzHgrP5rqTD/a5uw8pqPIDKWj4Y89q+</vt:lpwstr>
  </property>
  <property fmtid="{D5CDD505-2E9C-101B-9397-08002B2CF9AE}" pid="105" name="x1ye=64">
    <vt:lpwstr>4nUYdRtHSrm/Fmin67QD8nFSUP6SlMiUXsL1cDk2PDl8R0S7frwbSejdiHcyyKjep31xaVj/8oYvtPBIk2juuJxVP+VgrhVSRbjZGdAmUQM8AThkfhNw02gm79UB+/hYZU5ySm1KnMNKwtr3FOCct3c3sgP/Z5oZkn12gK3I5+M4r75Wkh9c+3TCG6pWe+YgT/WMvpXxw1lX9nOrPhcrsZDkIJo/hQltb+oC22S0vrBt7U9RwyovgrCp3u/nQHL</vt:lpwstr>
  </property>
  <property fmtid="{D5CDD505-2E9C-101B-9397-08002B2CF9AE}" pid="106" name="x1ye=65">
    <vt:lpwstr>hZzSWNU6EF3b3gc/P4JyXO0ybM0DOH4Rc+uA1AjBagvynnvGHWtuaYQJauSHW0brYF0MXvL/xzvwXc3FJWUhBSzZrJZeDIPOqhWP941B4auN+c3VAQaYDephsYIF4c4963CIDLAevny2WCriG4XdEwRFkUSr/xaE7UhgPPiXoR63VnyH/eS9DRhFFYUi1zSqM8+tds86fdheu23S+IVsHxFm9OjBjByjnEw/X3wgMHn/Pq26nLQmaV7X+eC1mBH</vt:lpwstr>
  </property>
  <property fmtid="{D5CDD505-2E9C-101B-9397-08002B2CF9AE}" pid="107" name="x1ye=66">
    <vt:lpwstr>v1lkESUXHcgse5FlDyrUYovi88rO1Qe0mvvEd/w+249ok/XpGwwjaLg/1rDfWWIKwbeVRInan86PyxipqmTFTYY3DtVmC8Akxk9ZWkuVQuKb2SWS0oiWsGDZTtftd9junqN730T3m9I1RUjMODbi/zx75hWI2zCOwfEHOGJlD+UXTeiA0CQRQ9EAU5leQkcqZD5IzIcHrjDrsR7M78ec8CvAhBY+5uZQuis1EEut0Tv4Mn3HXzW1M2k2fSj4TxP</vt:lpwstr>
  </property>
  <property fmtid="{D5CDD505-2E9C-101B-9397-08002B2CF9AE}" pid="108" name="x1ye=67">
    <vt:lpwstr>UC+APvrPr4mGSjcvBShpL4BssvF1M/xGnoPmdW+n/qFMqjxlsKGgDRfmNes/98YbAat4YbqELYqZnsDxAxD7hqVpQbEF9CbcAhvBzOqnXZc0sptnSEG97rlyzCNqeQNAeUAgow+zb77lHdTh4fuJcC9uUK/hhA6W2eGgRYGbcgSyxoRwmSVF1jkOipxoQNwkIe5D09fwi2wGSaKDVnCuBDWYqfpynmSi8K/hfTLUYrW9bBufjgkWOkPTymmhp+B</vt:lpwstr>
  </property>
  <property fmtid="{D5CDD505-2E9C-101B-9397-08002B2CF9AE}" pid="109" name="x1ye=68">
    <vt:lpwstr>cDDuUYQX54xVF3N0oqO3Wl7Xk9xU7bur+xbdfq/0yUKr/ApVDUJQvbpgsmlq7tWulCdqm2Nc2CC8F3FXErFxFMSZTo0XNCWxVuybXh6cfIclkH9OyJTQZdJbpUJKPNxgrHkt/HiCzUyfr5+vpuJ8Is9MBF5/MYK3C16MUHs22ay8sogkpgcskEonaAv/4q4DnaGI4H5bYd3nid2zfGjiTBX8Wa4ffgGW9VMoLO6gfU/wtv3kK04p/ZItDV4wXiV</vt:lpwstr>
  </property>
  <property fmtid="{D5CDD505-2E9C-101B-9397-08002B2CF9AE}" pid="110" name="x1ye=69">
    <vt:lpwstr>KDPhrcmDhmNj/rJy6T/EE//Q4p3vtEeMaoZxGwNvjpx70JX/5xZQfJhqIk2/JOC/phT2f9Li+QAro4S/5pXD86PyHNWEZR32MfcHVV0E9YYQ5Vn9chzfbDCi+Wc0PZBbXco/xmektdXfViZEMjia1g352Dvv4wEHiy/SSrSulmjq2zdKYP5KCJ95shV8cnFraNLXvGHSkAVBOPcV1mI03PDCLNWEY/3bpJ4KvetFonzkXQVcbwMWNeT8s26ekd8</vt:lpwstr>
  </property>
  <property fmtid="{D5CDD505-2E9C-101B-9397-08002B2CF9AE}" pid="111" name="x1ye=7">
    <vt:lpwstr>JwIN1o9zKloPR4GPOLdzfXxCA1e5UzdNUgKuJHcwjbgrQr6to40jbyli7Siz+F6M/U4jS3vDOqXko6q0Mwk6uACb9LZ/ZSPfArxuOREJyTn1Djhlnbb3+3bZzxokbUQcenPyYo+chd9hSrzlAHP1zr9pXe3O+2ZLkOgb5EvzNMxDuxalJdSs7k849k2QQXHBEM2n3OLKwray3zlikaegN3aVmcuxM7kz0mV5JpbXq/GhC+5BmzOC2cMhcvVidd4</vt:lpwstr>
  </property>
  <property fmtid="{D5CDD505-2E9C-101B-9397-08002B2CF9AE}" pid="112" name="x1ye=70">
    <vt:lpwstr>HVlvP9erX9Ydittm+vDhR6ZPxcxwnJIzs7xABsVkTt07/9/y8PJ4KIpVIGKzuZD2NrWR8yz0gmqYCIyY7KhHoRq+/LEk5Y+NKVFY1CZzJ28cKvypxA03IL8JinJBKuhthN+IwUjMkzsqGojUuODxR1c2frQvY6NlVqHfWGF0/mB6wIWo3ouaGdKwrcMF3Cayvd17W5JTsYxuN3QMoxdAKmHlYbUtUK8fZ4oIe+V4HAXpoQbi6MUKHzW2uB4i7rv</vt:lpwstr>
  </property>
  <property fmtid="{D5CDD505-2E9C-101B-9397-08002B2CF9AE}" pid="113" name="x1ye=71">
    <vt:lpwstr>TzTX93yoFvQAJS3o0aQp9/vkhtqnT/CTuFSTRcXxxBzqjO/qzuBxqFphwBuPDTqEQ+E4TBBNNGN2zE+MIToOCW7QSZnGxZHjbXkzSJupqxtwBham3EZ8v4Zv/K+7T4ZZTnu4kOPxqj1bXd3cJZqHCxHLViE4VzXDQcWISsk/ibo5rDffq/vOWI+ydt6Wfilw2QKUe0IATXSBCzV6Sg2THHMUKrqxezSYGXLWYnk7UkBIf8NckfuI8cRaV54JByW</vt:lpwstr>
  </property>
  <property fmtid="{D5CDD505-2E9C-101B-9397-08002B2CF9AE}" pid="114" name="x1ye=72">
    <vt:lpwstr>aEc4iVJn2cVA71vJO78PFx51yMeyv5SYOwhE2Dl9dItHLwWtJDLPEB8j5BN53s2j+KzQBInaarpGhtqjkhpLR73G/l46AmAsm1a/yGmQmohlAofRecMmc5hN4ECMFhurXpOpnaapd8qU7LexVIfnYdt0xwyWBOgu7Hyw2PCcpnfxnO7tjlvkbO4mvpFY5ScqEYWbqCGXJ7vJCCIx6HIO3tU4f5/xp+lhrEHK2AKZTGuODWgVM1HErP1AJwQSnRu</vt:lpwstr>
  </property>
  <property fmtid="{D5CDD505-2E9C-101B-9397-08002B2CF9AE}" pid="115" name="x1ye=73">
    <vt:lpwstr>WgOfWcGN0Ufa/BxcaXyujl2Zi+hKHndCKm0nMg1kv1Gnj2YV6E02EdPqwMecMQt4qsEURUTeKawzSCpmcvrq7RihOGEMr5EcO7kXx6ggX6WvQVrDjmS98UZfsB6nMb544l42h7MnPHUoWV1LTnnzAkvHHB4eALptPm1PZO0bl2qNtAJvtyLpJ7XjxpkehhK6Hk76OrLt/2NP6aFEc8s/wv0v+Ks3R8SE4Z/ip0Y0X3mIMdXOaS5cf4oLKtFh2jk</vt:lpwstr>
  </property>
  <property fmtid="{D5CDD505-2E9C-101B-9397-08002B2CF9AE}" pid="116" name="x1ye=74">
    <vt:lpwstr>axfOBycCOWnKe8h3CPTBsEVjvf2w4s5zzAw12tNmmDPYxmGwhO02h+iepo3DR++xIs2nY7a2N0CjS1atuHvue2eJxFkFOy0vpPmArE9Cm6ijslEmnieObUlUO81Q/gLygflLYh4xRJGlHfJTxS04OiBnE3pFI8EL4fTB/Txnv6SQoSgDaXSTQsA168DURtd2uqoq1OmlPRlKbw2u5C+o6i86Erq4rzHF5AS4YBj7vhYyJTuimDAqFVKpVk+6cU+</vt:lpwstr>
  </property>
  <property fmtid="{D5CDD505-2E9C-101B-9397-08002B2CF9AE}" pid="117" name="x1ye=75">
    <vt:lpwstr>5ahv4zcyuepUCePZFjkSgVQb3pGHrjxSfit+eYhOolcYvZmARbX+dpJMMopWLxlXg/v+Gm7wiwrZsnUiagdC/PyGaxza7uEaNtG6/Y+QIBpSMGAHoVvOhPBbGEH9O3X7njkqzYFvhXBDnwmlthr6nb7GmdJIVmY505HKmVX/dzrYPW7hrOhqDWvtVHvUtvL1s10VyUO7y7otjZoPMbpMlX4tKTazLo5dpTHDL1F7urh69TQGPZ85D+kn3fxZJa9</vt:lpwstr>
  </property>
  <property fmtid="{D5CDD505-2E9C-101B-9397-08002B2CF9AE}" pid="118" name="x1ye=76">
    <vt:lpwstr>TeMGKmMisrKNZmcqAeSqd7JtsLwj2a0kJ8qg7gTMrjSBVReCfpGZb5Q8qi/VqG5sCF3jIqky3Jc0iyFiQd0vwoef4ac5/tArHCaTnQAdZNNSnMIPAqSWlPebp7GaJh1TDAkmViDKX+KNpii1EOhR3k7m6pztm2qO2lcyorONE4cwR6q8mozwRtj8zIGyO8n3iaXAYYi2H6AqeOETTi/59mFeXiZFP52KDWePmzooPZOD9+h09KWjQXbajZ4UOFu</vt:lpwstr>
  </property>
  <property fmtid="{D5CDD505-2E9C-101B-9397-08002B2CF9AE}" pid="119" name="x1ye=77">
    <vt:lpwstr>Zwie4oJA58+/IQPpRd1L8Cc6p/7paS3ZMBl/2uRSYIhkDbR2ByLjxmbIKpYKcTwj3VwR+6OYtdb5P3PdbQmm7mG52lYSYdGrkbOFHLYVl68ggzccwoOxAsnd6HTCyaRyq2PsyPm0hT7jvcI0Ko1zQOHmhlE285spEjWLSGsIF85FK8zxHEvdM4XuR6LpFzrWHqvdeVmCTNBpp1qd6h7UnSnrnfZaHHbevbYyYqaep+KbYT+9QC19ICSlMraFAg/</vt:lpwstr>
  </property>
  <property fmtid="{D5CDD505-2E9C-101B-9397-08002B2CF9AE}" pid="120" name="x1ye=78">
    <vt:lpwstr>zNLYFifpeay5YL1I/1FD6OJiPri+5NKHXZWk28ALm9Ip/g/Ns5DXfRtm/7hVIRSo5E+erc21vygEooyNXB7r87kME/mpCbKNC1BYps0FliceYlHvVUl4u0WpzDVrPL73Y2dBehikzAJgNimEDLpaH1RyeqvbWp0YmS8/BA82Ga95YYkpMFk3WhiE14MSiPvDVhULnidsOV6C8b8YSmx8Ulyg0GlVIAzJpEFtwezg6aL8FrYDDRXhZHkd5FAz+jj</vt:lpwstr>
  </property>
  <property fmtid="{D5CDD505-2E9C-101B-9397-08002B2CF9AE}" pid="121" name="x1ye=79">
    <vt:lpwstr>dOS+yMfn+G8js3/fyA8MV33y4lyF2OhXshOqLDyh68aAUb666klfPpKoSOIGQL2q1iCoaBpKyWAo7RLVVeHL3lDu/XOQHEfmZBpPVJvifT7MDBDu8lBOr9w8gR3hCo/CL9qhhizM8GUcBTvDGNPBM9XHRC7pV9Q0yn9yi/85N24CK1SB1EWi3W/glqri2sMDHgepRIkJIv9UihY6QyGGCOb48zVhRZ3Bqmn9WfbFmSI1lGBjGH7NUEcfdN+mzMR</vt:lpwstr>
  </property>
  <property fmtid="{D5CDD505-2E9C-101B-9397-08002B2CF9AE}" pid="122" name="x1ye=8">
    <vt:lpwstr>Z/nVXJEYMTDC65ljGwwwvvvXTI3e60SwZ50mAxNaI8l+Hh3KpX5hM4x1ATGzs4rgI2LIUcTq8421xzMaiT3jycYvRR6r9Cbulj+P0FuFuivFOLGv1upWxwmZCT4/qKJgLPlmfPpfbHsPDtwFwNAKU5BsjoC08PdHQ4frKbI/JQezHCySu5+MeQJf6PlL+AvkpVEOYfeFyfnsxjp0pPHQV8QF/93BjEvaIpEghK9NIYCKThl0ve9dDoBk9riezYA</vt:lpwstr>
  </property>
  <property fmtid="{D5CDD505-2E9C-101B-9397-08002B2CF9AE}" pid="123" name="x1ye=80">
    <vt:lpwstr>+AT02i2AVj9YAWOlH+yH+yM6LQltg+pb8BdRBwAJjnpG5DGvpMfQsCyVv9/vbYUWGY52gfSItvFRFr0IN7+2NsSnOVdnZ2YhdB3a/jltFP4IaEFGXwdZpDEdbMlE32zrG/zc9CQkI9CQqk19M7kMH+Y0PsLnblSLXVem5mi0S1ZuUDGTIbPNrmolJY+uv0CM7bsZmbys8HXzC9wmpHKKJUSQQ/+UEw3MPFtxDzLfH3K60irKBOcQlFqH5ccs3BZ</vt:lpwstr>
  </property>
  <property fmtid="{D5CDD505-2E9C-101B-9397-08002B2CF9AE}" pid="124" name="x1ye=81">
    <vt:lpwstr>mSKhE7KDm24FnzQObtP/WW16X9nF1KMbhRzOsDflk+PdnRtcILxWoIJH309Sw0vMa84p6PkS0O8ZVO3/aAiyYObc0Dh6pnrwH+/q4UCImvn92RK2bp44Ij6CdVcvzbBW8oqHc6+3Vc2WC1HKeyw2cPl3ypObzevyJJFaEg8/x/XxY401n4dsKl49ecbyG0J4eR+es3uok9+8DgyBvK2rAaNiReBhvBz21gM/iwaVpsjUGAIfNP8D3CL1LfaMvJz</vt:lpwstr>
  </property>
  <property fmtid="{D5CDD505-2E9C-101B-9397-08002B2CF9AE}" pid="125" name="x1ye=82">
    <vt:lpwstr>r8t5dpIn6kpU5xJ2hJ4FO2Qw21EfSDCjjEc6zVaDBhQbAvgShK9izK45YtV5O8zRxEDcZOAbK25NxdzMVwywDzYYZrU8HgX+V9YO7jw4QUNIeHc70Mmuxt/rhjD8aYCcA+VgJUMGtoJXofwmUUmtbbXqP12dJPBGfRCa27K67ydS9U+4grQn8qRu5k8XMyDnfD6mFthb7R8i9AZrvflM+RMWuGBz6bH8qayjg13b0xg1/eir3zIcDwE35yc09Oo</vt:lpwstr>
  </property>
  <property fmtid="{D5CDD505-2E9C-101B-9397-08002B2CF9AE}" pid="126" name="x1ye=83">
    <vt:lpwstr>2zWydSq36dHd4vtQdxXnMojh0Dg8+Q8v2ku57pMkRkt2l2J3aY7ULo0SHxRfuwiS7FScdvN4uqETbyihW/RoH82jXDl+Sl6mMRskwt9YDY/iFUelDX4+uY/y07CHZPTmaVVNsrvv6XPKUdrXipgaufrS2VxDW7qxnXZ92dpcj3YJG9OnLre6HV/455WLq21Qy4QRIJZ0cw4um3srlLmRByYmHWC28Ue3UicC8qCShQp4ro3NMEDGfyhIbp2ghaJ</vt:lpwstr>
  </property>
  <property fmtid="{D5CDD505-2E9C-101B-9397-08002B2CF9AE}" pid="127" name="x1ye=84">
    <vt:lpwstr>pGCvuTp26YxLbXjQlz+uBUwW1Pj6XsNfnpn1uzyRLr+9idtRcV3gr17gg3dHwIIyz8/Z/zGm8lGeHdz3JOpqKNDvFsuG9nbWywgRV9LoQx3YgZmoGfOczdfesZpl9tl/h3l2/RpkTUG9HJdYn/KistFaTHLHBsVwchTNRzijI9zQzlecF7eHJzlGFle4yhePugw091/8kg7rgQfXWA8yFU/XRFDb4hUsqeSp/ebq2wnVmdKsqhTlTWCixCmlZcq</vt:lpwstr>
  </property>
  <property fmtid="{D5CDD505-2E9C-101B-9397-08002B2CF9AE}" pid="128" name="x1ye=85">
    <vt:lpwstr>uAYdwpCUbNTCe4/Pnhqlc9XDeV5VSQEz7NvsYJ105bkga3aPcm+uLHwf2CJmwuC/LxEWIE3oavCMYIyK4G6wCYC7Rqr3eAy1MHbsZcBwABH9W+I6LxjMdTCo+zG9yNf7r9JH3WK+Vb2+O0Xb3/CjHauVrI9YzLa6ASuDimsGW7lT97bvxI15T5qY/pJ2E54vNJeVcvEWhH//+zeRqOkgaQLfi7RfCFKeuUK37xM4AfBhupW62KC3k+BaOLyMqdc</vt:lpwstr>
  </property>
  <property fmtid="{D5CDD505-2E9C-101B-9397-08002B2CF9AE}" pid="129" name="x1ye=86">
    <vt:lpwstr>75o8Yh3/iLyvTOvNTsF4sNX234hvAcKqyqMcD1vBXnPej687Em8uffGHlEdOKa65mTGzcktaMQEHyDxguoTiXyNIhKwyyho8bNp0iO9zf8An7XaORpTSBMyC4cziG8Nmc0KpZPOi4ILhgG2bxY3zFx8keTuS00vhN2Cn/ZN0g/jmNcsq1jKE+zP+M9o+7nMkCXj34hoOsv9YP2PEz4CMsPosnr0zT76cXPAvN96qJM6uKtvyd+lAQkjGs/PmKh/</vt:lpwstr>
  </property>
  <property fmtid="{D5CDD505-2E9C-101B-9397-08002B2CF9AE}" pid="130" name="x1ye=87">
    <vt:lpwstr>pYVPsDpAi+XBoMfRxd+jsK+0ptFUimgpzrzpAPGNCwsGiw7wTe/Qiw7Bijcasc9g0tso3KSZKxbqh5A2SP+JLEzfpcnKYgUDWbzyt8U6HSEdXaHF/CGDg1YqeZlwX61WWxO8H4qqr8Zodgsxden4GlKqEddrkOmgZfWqPndEuwW1qRUu5+XkHBUPSV42saKx4StGw9MDogvS/J0sEjn14DC3rMc5dTRoTo6Iuvh1yId99uZkzUtdg5820NFkYgP</vt:lpwstr>
  </property>
  <property fmtid="{D5CDD505-2E9C-101B-9397-08002B2CF9AE}" pid="131" name="x1ye=88">
    <vt:lpwstr>08Z0tUDxMtzi+cH5SGxtjsm64lDz9HR3fGZDcJKM8kUjS5X2Ao1xHzpXi10l3mGwQNQJcvFZoyi2MhAtqrxynzQod0rVpiuzkgrqpzyELutpGPB1vFMAEE+AZXMJeQz41QJqnv8/7+h0qdqEX5LioFlZ7gl6wsxhmJrRO+iFVZVI+dRneJqoxYkw+wcSOPgsmG45clcvkFMzietGiWoFUWXiMt4GDqTTiU/KvgOaMxsmkNl13+4UupOcDZSeqe4</vt:lpwstr>
  </property>
  <property fmtid="{D5CDD505-2E9C-101B-9397-08002B2CF9AE}" pid="132" name="x1ye=89">
    <vt:lpwstr>Tu/rNLnry4YGGzx1/RLDA2UPr3QN0RiMMr39pIgMASimFLY/2HpmMsXLA15sCEZGtr0eXsbbHjq/KevL7FodIlmHkhHZJmfnxYuNmVSrghNJJkwspps6v1o+xkkiJUyfVMjy9iinl+HyNRtE/AXgA2sUvH7xg6pTvygp98nWu8Lk6GswqwTr2nOENsWa2uLITJHT9wgMo3lY0MIBMWz/CrUzMLTtUYqmYyEVv2lSoOIc7Lbotm2q3hrZGb0FN6k</vt:lpwstr>
  </property>
  <property fmtid="{D5CDD505-2E9C-101B-9397-08002B2CF9AE}" pid="133" name="x1ye=9">
    <vt:lpwstr>9IIlvyMuLgfM71F5C7siButVGWleKNCUJtKgFnLL+VLXMeCjrGjgt3/PoBNB8tGCV7THkS7TqlCiOB3SH9fQ85FXZrQ8MYP4Spv2rN6jzZYyjsZc7aALUPhHabwV484wp+sPEDuUvd01C3edu2Y1JpypR8IXYbqx5Rw5DvxCB9EkzFT5zMYDyiGfJ65rkVhj3EZxVKaWM4ykq2FNlix+v/rWT/97GBN4Z8esW4Z61K/FJn4CMtf8+C1cuA8PIXh</vt:lpwstr>
  </property>
  <property fmtid="{D5CDD505-2E9C-101B-9397-08002B2CF9AE}" pid="134" name="x1ye=90">
    <vt:lpwstr>/SKHJeEiO5kPKiYLa6Qdo2l4bkZFDSNHKXR6b1qgBx7d85+ttz/eOcK5olMAfVNIN94Fg1zNL7rUCNgvvY3ekdgMME7EGdBPyvYuoR9K7JjLNFJEQ+oh/6FADitsHsJd0jJpAu/PqeElS2cpxkeTjn1gC5zdEjzaB1TFrn3vrxlzyhMW+8nZ/nG4PBkiDKfhQz1S+fMT1zNBguz+ms4sfHsMh6i/iTast822bLcWQJ3iuV8Kb3er3nM+qTwS2zZ</vt:lpwstr>
  </property>
  <property fmtid="{D5CDD505-2E9C-101B-9397-08002B2CF9AE}" pid="135" name="x1ye=91">
    <vt:lpwstr>bTzUkJCZHzu0T8k/tLVNlly+Si7PmzEF5NnvtfEuYrwZb18RKjCTj6bcUPRsG4UZT4JoAvi8/CoRAudkK6aEGNuDv7JmyzmnTKpqUvBkk42X3wIFv9QMDFX9P+3XGqKUHc/KLyvHnuLMFJ3SdoLcimBauQ59sp2vcxBApaBvCidkttpenlP0wIYza2Z5ecpoqwhVNWxXQCSxqj/xCCbPnGV8AAE9bubwPd3QhoPsfKvRF8wx28oYfk4Yas4gYVO</vt:lpwstr>
  </property>
  <property fmtid="{D5CDD505-2E9C-101B-9397-08002B2CF9AE}" pid="136" name="x1ye=92">
    <vt:lpwstr>IALotuwQI1XMUcQ8hdfU/71LyD5HFUeAvg4MbZjIZONUlrbOfGXpu9YL8ufJvkof4GNFegDysfHptMmKLBYqASkeh6Bjg6R81GM8WUei/Jhfvr5qRYEdBsEeb0/pUV1VpiCMIlaPmR8HRrZhGDLQJi3YOzSPcIAwyJ+oXBBaMYNHT36GdGxwC6+8FCYd2u9XS9aE6ta7D9M39DpNEZthZJCvON901TtZawb0j0YYvCKpfpg4BdI6JCQIH41fsWm</vt:lpwstr>
  </property>
  <property fmtid="{D5CDD505-2E9C-101B-9397-08002B2CF9AE}" pid="137" name="x1ye=93">
    <vt:lpwstr>H01/RIOKfEgfsk78XKBjX/foqPwLV8o4BF/PnB6ZiCC+u0iX7cOS9kUb0bgQFwgrFkKXmLlTk6rONU7TpYGVnLvSxN2Cs3MMhGHkRMf6z6V0jHa2onsF9dYfIhW7p/IzymC60gxwXX+5CV6Oa5thGo9quPtA0q05MCTdJVjXPH61p59a8kk4Ui0PXg275Xb/i91bClqF8HJLPFzz2ScCUYZiMXuyTmFdJOtw+CV4vjDj7XJayAqrflzik7EMGA4</vt:lpwstr>
  </property>
  <property fmtid="{D5CDD505-2E9C-101B-9397-08002B2CF9AE}" pid="138" name="x1ye=94">
    <vt:lpwstr>7oAcPDOZ6rlPqpiNoe4qjvP5p1IUcWEuDEDScW9MUof3DlENSnrybDJPokbGuKyKdHhWTgJ4EidhFbEerTpcMZQmbifWxLMwDw5MBY3qqjdXW/4TaiDqhZcAwQF2E+/LHOkASU3dpxtsRIeuuF5RH3NsT8YgPO7smR08ipXeLc9aB9AYlOvsOMzF8MMxFL0QC8swMIAlG55dJ7luzsEjSgVIYAa0E7T50SZ9uwFaRjRbJ7E8LMVHVIEu8fzTkNJ</vt:lpwstr>
  </property>
  <property fmtid="{D5CDD505-2E9C-101B-9397-08002B2CF9AE}" pid="139" name="x1ye=95">
    <vt:lpwstr>NK3HZFbajken6/1F2hHrazoxlckHlTBELGB50tQDYTkIfG5cBjiyJ5namHx1S9VWT9Oer4tTKm5ZVGbLPlZMbKr4z02Z3HI0s4E0F5UWFdokDchl5R3t4yaETG7LU1vYr8Qvvw4f7oOTi9A+/OcNpzN6xyzRIAXIP98fh4DSFIAjAOK75Vtc+NCBB1MOQszR6APd50069Ik3+7oIYWP9LkG2oehaAKvfPm+LUlMBhhC8hN2yEBEZHYd+6ocl3rc</vt:lpwstr>
  </property>
  <property fmtid="{D5CDD505-2E9C-101B-9397-08002B2CF9AE}" pid="140" name="x1ye=96">
    <vt:lpwstr>+D04nExUX3rOY+iJ/1dMFG/tPSUTD3rCAapEqVvD91Ku20SJ/Y675c8QTJY0QJXAhX3xrhqj2plZol2s2bMYNy9X8pEHuIxVDqQTDGklVSctoV3uo86dxAzvb3H5zoIbx1GH/M4rPh0PZA1w/xmHIqKjvvsxe5UX4datb7bbYjGotpXVPI6iDB6i9agKgvQyWHYWubcl51A760LPW2uM8ZfdEyQ+9CfVngkOho0hzsPxEGK30qcuVVPKcIDiit4</vt:lpwstr>
  </property>
  <property fmtid="{D5CDD505-2E9C-101B-9397-08002B2CF9AE}" pid="141" name="x1ye=97">
    <vt:lpwstr>YsogtL4Wagl/bglcBN2Tlv1U1P19IMZumlRF2bCBKMKmGGGZhsM2j0WVG6WUXh2snkeDkaUORR4VTm9LMZwAYIknoXDu67tXs96Ok8of0Any/+1Td6+Y6YtcytWVEltqocso27g3vptEGnwlHQBpemOIHP5gsSFWsdMIUJ9O9phZ7hXY4oPmyT3Sqw6rXSKvyklQK0vPb4G41flI/uiZxUeeP9tkb5s0yKXrrfq1YSSkP0UNIzEweATOiMZlKbC</vt:lpwstr>
  </property>
  <property fmtid="{D5CDD505-2E9C-101B-9397-08002B2CF9AE}" pid="142" name="x1ye=98">
    <vt:lpwstr>grgyX1B0Eoyae/yDNXef4DBG58LPSmZYbGw8bXNQPuj+9Cl0ZM8Ks/OKoo0tolsVDz/TJkpqiKhgCD5vPD5R8b50f4lrl3Ua+zhB2MoYkaT9W/rgDk6binPW39cUx8+o1i01QuvifdotU3AFM3oxp3BIIR+cPi38lU8UR3HbwRbckDp8ZkzSIVLBiCzj5fUfpevxg9iiozmsT0mGFgBELurUKmYtqiNjW+PIxRBs0WQJVFnc4NSEKOvHzpCR/cN</vt:lpwstr>
  </property>
  <property fmtid="{D5CDD505-2E9C-101B-9397-08002B2CF9AE}" pid="143" name="x1ye=99">
    <vt:lpwstr>a0F76vkQJQfF4L+yOFroudVRH7H5mvz0wkMmV3nvP+Qr0reu67r5fejxluK0/bnQz2I60J7r21a5E7Zp78h+RZfzgHZ6TQ1I3nni9bpaW+339IKzvo3orbRbNStZo/J5wO78xcmvC2qrjQ5Dqp2OoWxwerc7i5X6x1pRQfzaVGNEfT5l2/TY4c9xYftZwjp045a+Fkr2Odswf6eIcUg3cUbsF1Ge/hc0dqE5XodIDnkUJ805ZkGlW4K7vEBtJoU</vt:lpwstr>
  </property>
</Properties>
</file>