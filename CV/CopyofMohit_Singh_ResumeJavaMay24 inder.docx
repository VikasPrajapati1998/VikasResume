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ivdocumentdivparagraphnth-last-child1"/>
        <w:tblW w:w="0" w:type="auto"/>
        <w:tblCellSpacing w:w="0" w:type="dxa"/>
        <w:shd w:val="clear" w:color="auto" w:fill="434D54"/>
        <w:tblLayout w:type="fixed"/>
        <w:tblCellMar>
          <w:left w:w="0" w:type="dxa"/>
          <w:right w:w="0" w:type="dxa"/>
        </w:tblCellMar>
        <w:tblLook w:val="05E0"/>
      </w:tblPr>
      <w:tblGrid>
        <w:gridCol w:w="2040"/>
        <w:gridCol w:w="10200"/>
      </w:tblGrid>
      <w:tr w:rsidR="002841C5">
        <w:trPr>
          <w:trHeight w:val="1580"/>
          <w:tblCellSpacing w:w="0" w:type="dxa"/>
        </w:trPr>
        <w:tc>
          <w:tcPr>
            <w:tcW w:w="2040" w:type="dxa"/>
            <w:shd w:val="clear" w:color="auto" w:fill="00A4C1"/>
            <w:noWrap/>
            <w:tcMar>
              <w:top w:w="640" w:type="dxa"/>
              <w:left w:w="0" w:type="dxa"/>
              <w:bottom w:w="0" w:type="dxa"/>
              <w:right w:w="0" w:type="dxa"/>
            </w:tcMar>
            <w:hideMark/>
          </w:tcPr>
          <w:p w:rsidR="002841C5" w:rsidRDefault="00A74201">
            <w:pPr>
              <w:rPr>
                <w:rFonts w:ascii="Arial" w:eastAsia="Arial" w:hAnsi="Arial" w:cs="Arial"/>
                <w:color w:val="FFFFFF"/>
                <w:sz w:val="20"/>
                <w:szCs w:val="20"/>
              </w:rPr>
            </w:pPr>
            <w:r>
              <w:rPr>
                <w:rFonts w:ascii="Arial" w:eastAsia="Arial" w:hAnsi="Arial" w:cs="Arial"/>
                <w:noProof/>
                <w:color w:val="FFFFFF"/>
                <w:sz w:val="20"/>
                <w:szCs w:val="20"/>
              </w:rPr>
              <w:drawing>
                <wp:anchor distT="0" distB="0" distL="114300" distR="114300" simplePos="0" relativeHeight="251658240" behindDoc="0" locked="0" layoutInCell="1" allowOverlap="1">
                  <wp:simplePos x="0" y="0"/>
                  <wp:positionH relativeFrom="column">
                    <wp:posOffset>552450</wp:posOffset>
                  </wp:positionH>
                  <wp:positionV relativeFrom="paragraph">
                    <wp:posOffset>-1270</wp:posOffset>
                  </wp:positionV>
                  <wp:extent cx="772259" cy="952500"/>
                  <wp:effectExtent l="19050" t="0" r="8791" b="0"/>
                  <wp:wrapNone/>
                  <wp:docPr id="100001" name="Picture 100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1" name=""/>
                          <pic:cNvPicPr>
                            <a:picLocks/>
                          </pic:cNvPicPr>
                        </pic:nvPicPr>
                        <pic:blipFill>
                          <a:blip r:embed="rId7" cstate="print"/>
                          <a:stretch>
                            <a:fillRect/>
                          </a:stretch>
                        </pic:blipFill>
                        <pic:spPr>
                          <a:xfrm>
                            <a:off x="0" y="0"/>
                            <a:ext cx="772259" cy="952500"/>
                          </a:xfrm>
                          <a:prstGeom prst="rect">
                            <a:avLst/>
                          </a:prstGeom>
                        </pic:spPr>
                      </pic:pic>
                    </a:graphicData>
                  </a:graphic>
                </wp:anchor>
              </w:drawing>
            </w:r>
          </w:p>
        </w:tc>
        <w:tc>
          <w:tcPr>
            <w:tcW w:w="10200" w:type="dxa"/>
            <w:shd w:val="clear" w:color="auto" w:fill="00A4C1"/>
            <w:noWrap/>
            <w:tcMar>
              <w:top w:w="640" w:type="dxa"/>
              <w:left w:w="0" w:type="dxa"/>
              <w:bottom w:w="0" w:type="dxa"/>
              <w:right w:w="700" w:type="dxa"/>
            </w:tcMar>
            <w:hideMark/>
          </w:tcPr>
          <w:p w:rsidR="002841C5" w:rsidRDefault="00AD578B">
            <w:pPr>
              <w:pStyle w:val="div"/>
              <w:spacing w:line="680" w:lineRule="exact"/>
              <w:ind w:left="440" w:right="700"/>
              <w:rPr>
                <w:rStyle w:val="divPARAGRAPHNAMEdiv"/>
                <w:rFonts w:ascii="Arial" w:eastAsia="Arial" w:hAnsi="Arial" w:cs="Arial"/>
                <w:b/>
                <w:bCs/>
                <w:caps/>
                <w:color w:val="FFFFFF"/>
                <w:spacing w:val="10"/>
                <w:sz w:val="68"/>
                <w:szCs w:val="68"/>
                <w:shd w:val="clear" w:color="auto" w:fill="auto"/>
              </w:rPr>
            </w:pPr>
            <w:r>
              <w:rPr>
                <w:rStyle w:val="span"/>
                <w:rFonts w:ascii="Arial" w:eastAsia="Arial" w:hAnsi="Arial" w:cs="Arial"/>
                <w:b/>
                <w:bCs/>
                <w:caps/>
                <w:color w:val="FFFFFF"/>
                <w:spacing w:val="10"/>
                <w:sz w:val="68"/>
                <w:szCs w:val="68"/>
              </w:rPr>
              <w:t>Mohit</w:t>
            </w:r>
            <w:r w:rsidR="00E14452">
              <w:rPr>
                <w:rStyle w:val="span"/>
                <w:rFonts w:ascii="Arial" w:eastAsia="Arial" w:hAnsi="Arial" w:cs="Arial"/>
                <w:b/>
                <w:bCs/>
                <w:caps/>
                <w:color w:val="FFFFFF"/>
                <w:spacing w:val="10"/>
                <w:sz w:val="68"/>
                <w:szCs w:val="68"/>
              </w:rPr>
              <w:t xml:space="preserve"> </w:t>
            </w:r>
            <w:r>
              <w:rPr>
                <w:rStyle w:val="span"/>
                <w:rFonts w:ascii="Arial" w:eastAsia="Arial" w:hAnsi="Arial" w:cs="Arial"/>
                <w:b/>
                <w:bCs/>
                <w:caps/>
                <w:color w:val="FFFFFF"/>
                <w:spacing w:val="10"/>
                <w:sz w:val="68"/>
                <w:szCs w:val="68"/>
              </w:rPr>
              <w:t>Singh</w:t>
            </w:r>
          </w:p>
          <w:p w:rsidR="002841C5" w:rsidRDefault="00AD578B">
            <w:pPr>
              <w:pStyle w:val="documentzipsuffix"/>
              <w:spacing w:line="260" w:lineRule="atLeast"/>
              <w:ind w:left="440"/>
              <w:rPr>
                <w:rStyle w:val="divPARAGRAPHCNTCdiv"/>
                <w:rFonts w:ascii="Arial" w:eastAsia="Arial" w:hAnsi="Arial" w:cs="Arial"/>
                <w:color w:val="FFFFFF"/>
                <w:sz w:val="20"/>
                <w:szCs w:val="20"/>
                <w:shd w:val="clear" w:color="auto" w:fill="auto"/>
              </w:rPr>
            </w:pPr>
            <w:r>
              <w:rPr>
                <w:rStyle w:val="span"/>
                <w:rFonts w:ascii="Arial" w:eastAsia="Arial" w:hAnsi="Arial" w:cs="Arial"/>
                <w:color w:val="FFFFFF"/>
                <w:sz w:val="20"/>
                <w:szCs w:val="20"/>
              </w:rPr>
              <w:t>New Delhi 110093</w:t>
            </w:r>
          </w:p>
          <w:p w:rsidR="002841C5" w:rsidRDefault="00D637D4">
            <w:pPr>
              <w:spacing w:line="260" w:lineRule="atLeast"/>
              <w:ind w:left="440"/>
              <w:textAlignment w:val="auto"/>
              <w:rPr>
                <w:rStyle w:val="span"/>
                <w:rFonts w:ascii="Arial" w:eastAsia="Arial" w:hAnsi="Arial" w:cs="Arial"/>
                <w:color w:val="FFFFFF"/>
                <w:sz w:val="20"/>
                <w:szCs w:val="20"/>
              </w:rPr>
            </w:pPr>
            <w:r>
              <w:rPr>
                <w:rStyle w:val="span"/>
                <w:rFonts w:ascii="Arial" w:eastAsia="Arial" w:hAnsi="Arial" w:cs="Arial"/>
                <w:b/>
                <w:bCs/>
                <w:color w:val="FFFFFF"/>
                <w:sz w:val="20"/>
                <w:szCs w:val="20"/>
              </w:rPr>
              <w:t>Email:</w:t>
            </w:r>
            <w:r>
              <w:t xml:space="preserve"> </w:t>
            </w:r>
            <w:hyperlink r:id="rId8" w:history="1">
              <w:r w:rsidRPr="00947DCC">
                <w:rPr>
                  <w:rStyle w:val="Hyperlink"/>
                  <w:rFonts w:ascii="Arial" w:eastAsia="Arial" w:hAnsi="Arial" w:cs="Arial"/>
                  <w:color w:val="FFFFFF" w:themeColor="background1"/>
                  <w:sz w:val="20"/>
                  <w:szCs w:val="20"/>
                </w:rPr>
                <w:t>mohii2409@gmail.com/</w:t>
              </w:r>
            </w:hyperlink>
            <w:r>
              <w:rPr>
                <w:rStyle w:val="sprtr"/>
                <w:rFonts w:ascii="Arial" w:eastAsia="Arial" w:hAnsi="Arial" w:cs="Arial"/>
                <w:color w:val="FFFFFF"/>
                <w:sz w:val="20"/>
                <w:szCs w:val="20"/>
              </w:rPr>
              <w:t xml:space="preserve"> </w:t>
            </w:r>
            <w:r w:rsidR="00702A37">
              <w:rPr>
                <w:rStyle w:val="sprtr"/>
                <w:rFonts w:ascii="Arial" w:eastAsia="Arial" w:hAnsi="Arial" w:cs="Arial"/>
                <w:color w:val="FFFFFF"/>
                <w:sz w:val="20"/>
                <w:szCs w:val="20"/>
              </w:rPr>
              <w:t xml:space="preserve">                                 </w:t>
            </w:r>
            <w:r w:rsidR="00AD578B">
              <w:rPr>
                <w:rStyle w:val="sprtr"/>
                <w:rFonts w:ascii="Arial" w:eastAsia="Arial" w:hAnsi="Arial" w:cs="Arial"/>
                <w:color w:val="FFFFFF"/>
                <w:sz w:val="20"/>
                <w:szCs w:val="20"/>
              </w:rPr>
              <w:t> </w:t>
            </w:r>
            <w:r w:rsidRPr="00D637D4">
              <w:rPr>
                <w:rStyle w:val="sprtr"/>
                <w:rFonts w:ascii="Arial" w:eastAsia="Arial" w:hAnsi="Arial" w:cs="Arial"/>
                <w:b/>
                <w:color w:val="FFFFFF"/>
                <w:sz w:val="20"/>
                <w:szCs w:val="20"/>
              </w:rPr>
              <w:t>Mobile:</w:t>
            </w:r>
            <w:r>
              <w:rPr>
                <w:rStyle w:val="sprtr"/>
                <w:rFonts w:ascii="Arial" w:eastAsia="Arial" w:hAnsi="Arial" w:cs="Arial"/>
                <w:color w:val="FFFFFF"/>
                <w:sz w:val="20"/>
                <w:szCs w:val="20"/>
              </w:rPr>
              <w:t xml:space="preserve"> </w:t>
            </w:r>
            <w:r w:rsidR="00AD578B">
              <w:rPr>
                <w:rStyle w:val="span"/>
                <w:rFonts w:ascii="Arial" w:eastAsia="Arial" w:hAnsi="Arial" w:cs="Arial"/>
                <w:color w:val="FFFFFF"/>
                <w:sz w:val="20"/>
                <w:szCs w:val="20"/>
              </w:rPr>
              <w:t>9716593621</w:t>
            </w:r>
            <w:r w:rsidR="00AD578B">
              <w:rPr>
                <w:rStyle w:val="divPARAGRAPHCNTCdiv"/>
                <w:rFonts w:ascii="Arial" w:eastAsia="Arial" w:hAnsi="Arial" w:cs="Arial"/>
                <w:color w:val="FFFFFF"/>
                <w:sz w:val="20"/>
                <w:szCs w:val="20"/>
                <w:shd w:val="clear" w:color="auto" w:fill="auto"/>
              </w:rPr>
              <w:t> </w:t>
            </w:r>
          </w:p>
          <w:p w:rsidR="002841C5" w:rsidRDefault="005111FC">
            <w:pPr>
              <w:pStyle w:val="div"/>
              <w:spacing w:line="260" w:lineRule="atLeast"/>
              <w:ind w:left="440"/>
              <w:rPr>
                <w:rStyle w:val="divPARAGRAPHCNTCdiv"/>
                <w:rFonts w:ascii="Arial" w:eastAsia="Arial" w:hAnsi="Arial" w:cs="Arial"/>
                <w:color w:val="FFFFFF"/>
                <w:sz w:val="20"/>
                <w:szCs w:val="20"/>
                <w:shd w:val="clear" w:color="auto" w:fill="auto"/>
              </w:rPr>
            </w:pPr>
            <w:r>
              <w:rPr>
                <w:rStyle w:val="span"/>
                <w:rFonts w:ascii="Arial" w:eastAsia="Arial" w:hAnsi="Arial" w:cs="Arial"/>
                <w:b/>
                <w:bCs/>
                <w:color w:val="FFFFFF"/>
                <w:sz w:val="20"/>
                <w:szCs w:val="20"/>
              </w:rPr>
              <w:t>LinkedIn</w:t>
            </w:r>
            <w:r w:rsidR="00AD578B">
              <w:rPr>
                <w:rStyle w:val="documentbeforecolonspace"/>
                <w:rFonts w:ascii="Arial" w:eastAsia="Arial" w:hAnsi="Arial" w:cs="Arial"/>
                <w:b/>
                <w:bCs/>
                <w:color w:val="FFFFFF"/>
                <w:sz w:val="20"/>
                <w:szCs w:val="20"/>
              </w:rPr>
              <w:t> </w:t>
            </w:r>
            <w:r w:rsidR="00AD578B">
              <w:rPr>
                <w:rStyle w:val="span"/>
                <w:rFonts w:ascii="Arial" w:eastAsia="Arial" w:hAnsi="Arial" w:cs="Arial"/>
                <w:b/>
                <w:bCs/>
                <w:color w:val="FFFFFF"/>
                <w:sz w:val="20"/>
                <w:szCs w:val="20"/>
              </w:rPr>
              <w:t>: </w:t>
            </w:r>
            <w:hyperlink r:id="rId9" w:history="1">
              <w:r w:rsidR="00685507" w:rsidRPr="00947DCC">
                <w:rPr>
                  <w:rStyle w:val="Hyperlink"/>
                  <w:rFonts w:ascii="Arial" w:eastAsia="Arial" w:hAnsi="Arial" w:cs="Arial"/>
                  <w:color w:val="FFFFFF" w:themeColor="background1"/>
                  <w:sz w:val="20"/>
                  <w:szCs w:val="20"/>
                </w:rPr>
                <w:t>https://www.linkedin.com/in/mohii2409/</w:t>
              </w:r>
            </w:hyperlink>
            <w:r w:rsidR="00AD578B" w:rsidRPr="00947DCC">
              <w:rPr>
                <w:rStyle w:val="span"/>
                <w:rFonts w:eastAsia="Arial"/>
                <w:b/>
                <w:bCs/>
                <w:sz w:val="20"/>
                <w:szCs w:val="20"/>
              </w:rPr>
              <w:t> </w:t>
            </w:r>
            <w:r w:rsidR="00702A37">
              <w:rPr>
                <w:rStyle w:val="span"/>
                <w:rFonts w:eastAsia="Arial"/>
                <w:b/>
                <w:bCs/>
                <w:sz w:val="20"/>
                <w:szCs w:val="20"/>
              </w:rPr>
              <w:t xml:space="preserve">     </w:t>
            </w:r>
            <w:r>
              <w:rPr>
                <w:rStyle w:val="span"/>
                <w:rFonts w:ascii="Arial" w:eastAsia="Arial" w:hAnsi="Arial" w:cs="Arial"/>
                <w:b/>
                <w:bCs/>
                <w:color w:val="FFFFFF"/>
                <w:sz w:val="20"/>
                <w:szCs w:val="20"/>
              </w:rPr>
              <w:t>Github</w:t>
            </w:r>
            <w:r w:rsidR="00AD578B" w:rsidRPr="00947DCC">
              <w:rPr>
                <w:rStyle w:val="documentbeforecolonspace"/>
                <w:rFonts w:ascii="Arial" w:eastAsia="Arial" w:hAnsi="Arial" w:cs="Arial"/>
                <w:b/>
                <w:bCs/>
                <w:color w:val="FFFFFF" w:themeColor="background1"/>
                <w:sz w:val="20"/>
                <w:szCs w:val="20"/>
              </w:rPr>
              <w:t> </w:t>
            </w:r>
            <w:r w:rsidR="00AD578B" w:rsidRPr="00947DCC">
              <w:rPr>
                <w:rStyle w:val="span"/>
                <w:rFonts w:ascii="Arial" w:eastAsia="Arial" w:hAnsi="Arial" w:cs="Arial"/>
                <w:b/>
                <w:bCs/>
                <w:color w:val="FFFFFF" w:themeColor="background1"/>
                <w:sz w:val="20"/>
                <w:szCs w:val="20"/>
              </w:rPr>
              <w:t>: </w:t>
            </w:r>
            <w:hyperlink r:id="rId10" w:history="1">
              <w:r w:rsidR="00685507" w:rsidRPr="00947DCC">
                <w:rPr>
                  <w:rStyle w:val="Hyperlink"/>
                  <w:rFonts w:ascii="Arial" w:eastAsia="Arial" w:hAnsi="Arial" w:cs="Arial"/>
                  <w:color w:val="FFFFFF" w:themeColor="background1"/>
                  <w:sz w:val="20"/>
                  <w:szCs w:val="20"/>
                </w:rPr>
                <w:t>https://github.com/mohitkavish</w:t>
              </w:r>
            </w:hyperlink>
            <w:r w:rsidR="00AD578B">
              <w:rPr>
                <w:rStyle w:val="span"/>
                <w:rFonts w:ascii="Arial" w:eastAsia="Arial" w:hAnsi="Arial" w:cs="Arial"/>
                <w:color w:val="FFFFFF"/>
                <w:sz w:val="20"/>
                <w:szCs w:val="20"/>
              </w:rPr>
              <w:t> </w:t>
            </w:r>
            <w:r w:rsidR="00AD578B">
              <w:rPr>
                <w:rStyle w:val="documentsocial-linknth-last-child1sprtr"/>
                <w:rFonts w:ascii="Arial" w:eastAsia="Arial" w:hAnsi="Arial" w:cs="Arial"/>
                <w:color w:val="FFFFFF"/>
                <w:sz w:val="20"/>
                <w:szCs w:val="20"/>
              </w:rPr>
              <w:t>  /  </w:t>
            </w:r>
            <w:r w:rsidR="00AD578B">
              <w:rPr>
                <w:rStyle w:val="span"/>
                <w:rFonts w:ascii="Arial" w:eastAsia="Arial" w:hAnsi="Arial" w:cs="Arial"/>
                <w:color w:val="FFFFFF"/>
                <w:sz w:val="20"/>
                <w:szCs w:val="20"/>
              </w:rPr>
              <w:t xml:space="preserve">  </w:t>
            </w:r>
          </w:p>
          <w:p w:rsidR="002841C5" w:rsidRDefault="00AD578B">
            <w:pPr>
              <w:pStyle w:val="div"/>
              <w:spacing w:line="300" w:lineRule="exact"/>
              <w:ind w:left="440"/>
              <w:rPr>
                <w:rStyle w:val="divPARAGRAPHCNTCdiv"/>
                <w:rFonts w:ascii="Arial" w:eastAsia="Arial" w:hAnsi="Arial" w:cs="Arial"/>
                <w:color w:val="FFFFFF"/>
                <w:sz w:val="20"/>
                <w:szCs w:val="20"/>
                <w:shd w:val="clear" w:color="auto" w:fill="auto"/>
              </w:rPr>
            </w:pPr>
            <w:r>
              <w:rPr>
                <w:rStyle w:val="divPARAGRAPHCNTCdiv"/>
                <w:rFonts w:ascii="Arial" w:eastAsia="Arial" w:hAnsi="Arial" w:cs="Arial"/>
                <w:color w:val="FFFFFF"/>
                <w:sz w:val="20"/>
                <w:szCs w:val="20"/>
                <w:shd w:val="clear" w:color="auto" w:fill="auto"/>
              </w:rPr>
              <w:t> </w:t>
            </w:r>
          </w:p>
        </w:tc>
      </w:tr>
    </w:tbl>
    <w:p w:rsidR="002841C5" w:rsidRDefault="002841C5">
      <w:pPr>
        <w:rPr>
          <w:vanish/>
        </w:rPr>
        <w:sectPr w:rsidR="002841C5">
          <w:headerReference w:type="default" r:id="rId11"/>
          <w:footerReference w:type="default" r:id="rId12"/>
          <w:pgSz w:w="12240" w:h="15840"/>
          <w:pgMar w:top="0" w:right="700" w:bottom="400" w:left="0" w:header="0" w:footer="0" w:gutter="0"/>
          <w:cols w:space="720"/>
        </w:sectPr>
      </w:pPr>
    </w:p>
    <w:p w:rsidR="002841C5" w:rsidRDefault="002841C5">
      <w:pPr>
        <w:rPr>
          <w:vanish/>
        </w:rPr>
      </w:pPr>
    </w:p>
    <w:p w:rsidR="002841C5" w:rsidRDefault="002841C5">
      <w:pPr>
        <w:rPr>
          <w:vanish/>
        </w:rPr>
      </w:pPr>
    </w:p>
    <w:tbl>
      <w:tblPr>
        <w:tblStyle w:val="divdocumentdivsectionbgsectiondivsectiondivheading"/>
        <w:tblW w:w="5000" w:type="pct"/>
        <w:tblCellSpacing w:w="0" w:type="dxa"/>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2841C5" w:rsidRPr="000A60C6" w:rsidRDefault="00AD578B">
            <w:pPr>
              <w:rPr>
                <w:rFonts w:ascii="Arial" w:eastAsia="Arial" w:hAnsi="Arial" w:cs="Arial"/>
                <w:color w:val="494C4E"/>
              </w:rPr>
            </w:pPr>
            <w:r w:rsidRPr="000A60C6">
              <w:rPr>
                <w:rStyle w:val="divdocumentSECTIONCNTCsectionnotbtnlnkdivheadingdivsectiontitle"/>
                <w:rFonts w:ascii="Arial" w:eastAsia="Arial" w:hAnsi="Arial" w:cs="Arial"/>
                <w:b/>
                <w:bCs/>
                <w:caps/>
                <w:color w:val="00A4C1"/>
                <w:spacing w:val="10"/>
              </w:rPr>
              <w:lastRenderedPageBreak/>
              <w:t>Summary</w:t>
            </w:r>
          </w:p>
        </w:tc>
      </w:tr>
    </w:tbl>
    <w:p w:rsidR="002841C5" w:rsidRDefault="00AD578B" w:rsidP="000A60C6">
      <w:pPr>
        <w:pStyle w:val="p"/>
        <w:spacing w:after="300"/>
        <w:rPr>
          <w:rFonts w:ascii="Arial" w:eastAsia="Arial" w:hAnsi="Arial" w:cs="Arial"/>
          <w:color w:val="494C4E"/>
          <w:sz w:val="20"/>
          <w:szCs w:val="20"/>
        </w:rPr>
      </w:pPr>
      <w:r>
        <w:rPr>
          <w:rFonts w:ascii="Arial" w:eastAsia="Arial" w:hAnsi="Arial" w:cs="Arial"/>
          <w:color w:val="494C4E"/>
          <w:sz w:val="20"/>
          <w:szCs w:val="20"/>
        </w:rPr>
        <w:t>Dedicated and skilled Java developer with a proven track record of designing, implementing, testing, and maintaining complex software solutions. Proven expertise in full software development life cycle, from concept through delivery and ongoing support. Excellent problem-solving skills and a passion for staying current with industry trends and advancements.</w:t>
      </w: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2841C5" w:rsidRPr="000A60C6" w:rsidRDefault="00AD578B">
            <w:pPr>
              <w:rPr>
                <w:rFonts w:ascii="Arial" w:eastAsia="Arial" w:hAnsi="Arial" w:cs="Arial"/>
                <w:color w:val="494C4E"/>
              </w:rPr>
            </w:pPr>
            <w:r w:rsidRPr="000A60C6">
              <w:rPr>
                <w:rStyle w:val="divdocumentdivheadingdivsectiontitle"/>
                <w:rFonts w:ascii="Arial" w:eastAsia="Arial" w:hAnsi="Arial" w:cs="Arial"/>
                <w:b/>
                <w:bCs/>
                <w:caps/>
                <w:spacing w:val="10"/>
              </w:rPr>
              <w:t>Skills</w:t>
            </w:r>
          </w:p>
        </w:tc>
      </w:tr>
    </w:tbl>
    <w:p w:rsidR="002841C5" w:rsidRDefault="002841C5">
      <w:pPr>
        <w:rPr>
          <w:vanish/>
        </w:rPr>
      </w:pPr>
    </w:p>
    <w:tbl>
      <w:tblPr>
        <w:tblStyle w:val="tabletwocol"/>
        <w:tblW w:w="0" w:type="auto"/>
        <w:tblLayout w:type="fixed"/>
        <w:tblCellMar>
          <w:left w:w="0" w:type="dxa"/>
          <w:right w:w="0" w:type="dxa"/>
        </w:tblCellMar>
        <w:tblLook w:val="05E0"/>
      </w:tblPr>
      <w:tblGrid>
        <w:gridCol w:w="5420"/>
        <w:gridCol w:w="5420"/>
      </w:tblGrid>
      <w:tr w:rsidR="002841C5">
        <w:tc>
          <w:tcPr>
            <w:tcW w:w="5420" w:type="dxa"/>
            <w:noWrap/>
            <w:tcMar>
              <w:top w:w="0" w:type="dxa"/>
              <w:left w:w="0" w:type="dxa"/>
              <w:bottom w:w="300" w:type="dxa"/>
              <w:right w:w="0" w:type="dxa"/>
            </w:tcMar>
            <w:hideMark/>
          </w:tcPr>
          <w:p w:rsidR="002841C5" w:rsidRDefault="00AD578B">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Core Java, J2EE</w:t>
            </w:r>
          </w:p>
          <w:p w:rsidR="002841C5" w:rsidRDefault="00AD578B">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Spring MVC, Spring Boot</w:t>
            </w:r>
          </w:p>
          <w:p w:rsidR="002841C5" w:rsidRDefault="00AD578B">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Microservices</w:t>
            </w:r>
          </w:p>
          <w:p w:rsidR="002841C5" w:rsidRDefault="00AD578B">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Hibernate, Spring Data JPA</w:t>
            </w:r>
          </w:p>
          <w:p w:rsidR="002841C5" w:rsidRDefault="00AD578B">
            <w:pPr>
              <w:pStyle w:val="divdocumentulli"/>
              <w:numPr>
                <w:ilvl w:val="0"/>
                <w:numId w:val="1"/>
              </w:numPr>
              <w:spacing w:after="60"/>
              <w:ind w:hanging="452"/>
              <w:rPr>
                <w:rFonts w:ascii="Arial" w:eastAsia="Arial" w:hAnsi="Arial" w:cs="Arial"/>
                <w:color w:val="494C4E"/>
                <w:sz w:val="20"/>
                <w:szCs w:val="20"/>
              </w:rPr>
            </w:pPr>
            <w:r>
              <w:rPr>
                <w:rFonts w:ascii="Arial" w:eastAsia="Arial" w:hAnsi="Arial" w:cs="Arial"/>
                <w:color w:val="494C4E"/>
                <w:sz w:val="20"/>
                <w:szCs w:val="20"/>
              </w:rPr>
              <w:t>HTML, CSS, Ajax, JS, JSP</w:t>
            </w:r>
          </w:p>
        </w:tc>
        <w:tc>
          <w:tcPr>
            <w:tcW w:w="5420" w:type="dxa"/>
            <w:noWrap/>
            <w:tcMar>
              <w:top w:w="0" w:type="dxa"/>
              <w:left w:w="0" w:type="dxa"/>
              <w:bottom w:w="300" w:type="dxa"/>
              <w:right w:w="0" w:type="dxa"/>
            </w:tcMar>
            <w:hideMark/>
          </w:tcPr>
          <w:p w:rsidR="002841C5" w:rsidRDefault="00AD578B">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JUnit, Mockito, TDD, BDD</w:t>
            </w:r>
          </w:p>
          <w:p w:rsidR="002841C5" w:rsidRDefault="00AD578B">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SQL, SQL Server, Postgresql,</w:t>
            </w:r>
          </w:p>
          <w:p w:rsidR="002841C5" w:rsidRDefault="00AD578B">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SonarQube, Apache Kafka</w:t>
            </w:r>
          </w:p>
          <w:p w:rsidR="002841C5" w:rsidRDefault="00AD578B">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Data Structure &amp; Algorithms</w:t>
            </w:r>
          </w:p>
          <w:p w:rsidR="002841C5" w:rsidRDefault="00AD578B">
            <w:pPr>
              <w:pStyle w:val="divdocumentulli"/>
              <w:numPr>
                <w:ilvl w:val="0"/>
                <w:numId w:val="2"/>
              </w:numPr>
              <w:spacing w:after="60"/>
              <w:ind w:hanging="452"/>
              <w:rPr>
                <w:rFonts w:ascii="Arial" w:eastAsia="Arial" w:hAnsi="Arial" w:cs="Arial"/>
                <w:color w:val="494C4E"/>
                <w:sz w:val="20"/>
                <w:szCs w:val="20"/>
              </w:rPr>
            </w:pPr>
            <w:r>
              <w:rPr>
                <w:rFonts w:ascii="Arial" w:eastAsia="Arial" w:hAnsi="Arial" w:cs="Arial"/>
                <w:color w:val="494C4E"/>
                <w:sz w:val="20"/>
                <w:szCs w:val="20"/>
              </w:rPr>
              <w:t>RESTful APIs</w:t>
            </w:r>
          </w:p>
        </w:tc>
      </w:tr>
    </w:tbl>
    <w:p w:rsidR="002841C5" w:rsidRDefault="002841C5">
      <w:pPr>
        <w:rPr>
          <w:vanish/>
        </w:rPr>
      </w:pP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2841C5" w:rsidRPr="000A60C6" w:rsidRDefault="00AD578B">
            <w:pPr>
              <w:rPr>
                <w:rFonts w:ascii="Arial" w:eastAsia="Arial" w:hAnsi="Arial" w:cs="Arial"/>
                <w:color w:val="494C4E"/>
              </w:rPr>
            </w:pPr>
            <w:r w:rsidRPr="000A60C6">
              <w:rPr>
                <w:rStyle w:val="divdocumentdivheadingdivsectiontitle"/>
                <w:rFonts w:ascii="Arial" w:eastAsia="Arial" w:hAnsi="Arial" w:cs="Arial"/>
                <w:b/>
                <w:bCs/>
                <w:caps/>
                <w:spacing w:val="10"/>
              </w:rPr>
              <w:t>Experience</w:t>
            </w:r>
          </w:p>
        </w:tc>
      </w:tr>
    </w:tbl>
    <w:p w:rsidR="002841C5" w:rsidRDefault="00AD578B">
      <w:pPr>
        <w:pStyle w:val="divdocumentdivparagraphfirstparagraphpadb5cell"/>
        <w:pBdr>
          <w:bottom w:val="single" w:sz="48" w:space="0" w:color="FFFFFF"/>
        </w:pBdr>
        <w:tabs>
          <w:tab w:val="right" w:pos="10820"/>
        </w:tabs>
        <w:rPr>
          <w:rFonts w:ascii="Arial" w:eastAsia="Arial" w:hAnsi="Arial" w:cs="Arial"/>
          <w:color w:val="494C4E"/>
          <w:sz w:val="20"/>
          <w:szCs w:val="20"/>
        </w:rPr>
      </w:pPr>
      <w:r w:rsidRPr="00AE58A2">
        <w:rPr>
          <w:rStyle w:val="jobtitle"/>
          <w:rFonts w:ascii="Arial" w:eastAsia="Arial" w:hAnsi="Arial" w:cs="Arial"/>
          <w:color w:val="494C4E"/>
          <w:sz w:val="22"/>
          <w:szCs w:val="22"/>
          <w:u w:val="single"/>
        </w:rPr>
        <w:t>Application Development Analyst</w:t>
      </w:r>
      <w:r w:rsidRPr="00AE58A2">
        <w:rPr>
          <w:rStyle w:val="span"/>
          <w:rFonts w:ascii="Arial" w:eastAsia="Arial" w:hAnsi="Arial" w:cs="Arial"/>
          <w:color w:val="494C4E"/>
          <w:sz w:val="22"/>
          <w:szCs w:val="22"/>
          <w:u w:val="single"/>
        </w:rPr>
        <w:t xml:space="preserve"> / Accenture Solution Pvt Ltd - Noida</w:t>
      </w:r>
      <w:r>
        <w:rPr>
          <w:rStyle w:val="datesWrapper"/>
          <w:rFonts w:ascii="Arial" w:eastAsia="Arial" w:hAnsi="Arial" w:cs="Arial"/>
          <w:i/>
          <w:iCs/>
          <w:color w:val="494C4E"/>
          <w:sz w:val="20"/>
          <w:szCs w:val="20"/>
        </w:rPr>
        <w:tab/>
      </w:r>
      <w:r w:rsidRPr="00AE58A2">
        <w:rPr>
          <w:rStyle w:val="span"/>
          <w:rFonts w:ascii="Arial" w:eastAsia="Arial" w:hAnsi="Arial" w:cs="Arial"/>
          <w:b/>
          <w:bCs/>
          <w:i/>
          <w:iCs/>
          <w:color w:val="494C4E"/>
          <w:sz w:val="20"/>
          <w:szCs w:val="20"/>
        </w:rPr>
        <w:t>10/2021 - Current</w:t>
      </w:r>
    </w:p>
    <w:p w:rsidR="002841C5" w:rsidRDefault="00456F8E">
      <w:pPr>
        <w:pStyle w:val="divdocumentulli"/>
        <w:numPr>
          <w:ilvl w:val="0"/>
          <w:numId w:val="3"/>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Developed Restful APIs for the restaurant surveys. </w:t>
      </w:r>
    </w:p>
    <w:p w:rsidR="002841C5" w:rsidRDefault="00456F8E">
      <w:pPr>
        <w:pStyle w:val="divdocumentulli"/>
        <w:numPr>
          <w:ilvl w:val="0"/>
          <w:numId w:val="3"/>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Standalone LCAs and Workflows for Reltio improve data quality and validations</w:t>
      </w:r>
    </w:p>
    <w:p w:rsidR="002841C5" w:rsidRDefault="00AD578B">
      <w:pPr>
        <w:pStyle w:val="divdocumentulli"/>
        <w:numPr>
          <w:ilvl w:val="0"/>
          <w:numId w:val="3"/>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Analyzed code and debugged errors to improve system performance.</w:t>
      </w:r>
    </w:p>
    <w:p w:rsidR="002841C5" w:rsidRDefault="00AD578B">
      <w:pPr>
        <w:pStyle w:val="divdocumentulli"/>
        <w:numPr>
          <w:ilvl w:val="0"/>
          <w:numId w:val="3"/>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Optimized application process flow to improve performance and data quality.</w:t>
      </w:r>
    </w:p>
    <w:p w:rsidR="002841C5" w:rsidRDefault="00AD578B">
      <w:pPr>
        <w:pStyle w:val="divdocumentulli"/>
        <w:numPr>
          <w:ilvl w:val="0"/>
          <w:numId w:val="3"/>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Analyzed software performance metrics to detect trends or potential problems before they become critical issues.</w:t>
      </w:r>
    </w:p>
    <w:p w:rsidR="002841C5" w:rsidRDefault="00AD578B">
      <w:pPr>
        <w:pStyle w:val="divdocumentdivparagraphpadb5cell"/>
        <w:pBdr>
          <w:top w:val="none" w:sz="0" w:space="0" w:color="auto"/>
          <w:bottom w:val="single" w:sz="48" w:space="0" w:color="FFFFFF"/>
        </w:pBdr>
        <w:tabs>
          <w:tab w:val="right" w:pos="10820"/>
        </w:tabs>
        <w:spacing w:before="200"/>
        <w:rPr>
          <w:rFonts w:ascii="Arial" w:eastAsia="Arial" w:hAnsi="Arial" w:cs="Arial"/>
          <w:color w:val="494C4E"/>
          <w:sz w:val="20"/>
          <w:szCs w:val="20"/>
        </w:rPr>
      </w:pPr>
      <w:r w:rsidRPr="00AE58A2">
        <w:rPr>
          <w:rStyle w:val="jobtitle"/>
          <w:rFonts w:ascii="Arial" w:eastAsia="Arial" w:hAnsi="Arial" w:cs="Arial"/>
          <w:color w:val="494C4E"/>
          <w:sz w:val="22"/>
          <w:szCs w:val="22"/>
          <w:u w:val="single"/>
        </w:rPr>
        <w:t>Sr. Java Developer</w:t>
      </w:r>
      <w:r w:rsidRPr="00AE58A2">
        <w:rPr>
          <w:rStyle w:val="span"/>
          <w:rFonts w:ascii="Arial" w:eastAsia="Arial" w:hAnsi="Arial" w:cs="Arial"/>
          <w:color w:val="494C4E"/>
          <w:sz w:val="22"/>
          <w:szCs w:val="22"/>
          <w:u w:val="single"/>
        </w:rPr>
        <w:t xml:space="preserve"> / CSC e-Governance Services India Limited - Delhi</w:t>
      </w:r>
      <w:r>
        <w:rPr>
          <w:rStyle w:val="datesWrapper"/>
          <w:rFonts w:ascii="Arial" w:eastAsia="Arial" w:hAnsi="Arial" w:cs="Arial"/>
          <w:i/>
          <w:iCs/>
          <w:color w:val="494C4E"/>
          <w:sz w:val="20"/>
          <w:szCs w:val="20"/>
        </w:rPr>
        <w:tab/>
      </w:r>
      <w:r w:rsidRPr="00AE58A2">
        <w:rPr>
          <w:rStyle w:val="span"/>
          <w:rFonts w:ascii="Arial" w:eastAsia="Arial" w:hAnsi="Arial" w:cs="Arial"/>
          <w:b/>
          <w:bCs/>
          <w:i/>
          <w:iCs/>
          <w:color w:val="494C4E"/>
          <w:sz w:val="20"/>
          <w:szCs w:val="20"/>
        </w:rPr>
        <w:t>08/2018 - 10/2021</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 xml:space="preserve">Designed websites, portals and large-scale web applications for multiple </w:t>
      </w:r>
      <w:r w:rsidR="001B2689">
        <w:rPr>
          <w:rStyle w:val="span"/>
          <w:rFonts w:ascii="Arial" w:eastAsia="Arial" w:hAnsi="Arial" w:cs="Arial"/>
          <w:color w:val="494C4E"/>
          <w:sz w:val="20"/>
          <w:szCs w:val="20"/>
        </w:rPr>
        <w:t>government agencies</w:t>
      </w:r>
      <w:r>
        <w:rPr>
          <w:rStyle w:val="span"/>
          <w:rFonts w:ascii="Arial" w:eastAsia="Arial" w:hAnsi="Arial" w:cs="Arial"/>
          <w:color w:val="494C4E"/>
          <w:sz w:val="20"/>
          <w:szCs w:val="20"/>
        </w:rPr>
        <w:t>.</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Conducted full lifecycle software development from planning to deployment and maintenance.</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Created web services APIs to be used by mobile application developers.</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and altered applications to meet changing market trends and individual customer demands.</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Identified security vulnerabilities in the codebase and fixed them accordingly.</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Provided technical guidance to junior software engineers on development projects.</w:t>
      </w:r>
    </w:p>
    <w:p w:rsidR="002841C5" w:rsidRDefault="00AD578B">
      <w:pPr>
        <w:pStyle w:val="divdocumentulli"/>
        <w:numPr>
          <w:ilvl w:val="0"/>
          <w:numId w:val="4"/>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Modified existing software systems to enhance performance and add new features.</w:t>
      </w:r>
    </w:p>
    <w:p w:rsidR="002841C5" w:rsidRDefault="00AD578B">
      <w:pPr>
        <w:pStyle w:val="divdocumentdivparagraphpadb5cell"/>
        <w:pBdr>
          <w:top w:val="none" w:sz="0" w:space="0" w:color="auto"/>
          <w:bottom w:val="single" w:sz="48" w:space="0" w:color="FFFFFF"/>
        </w:pBdr>
        <w:tabs>
          <w:tab w:val="right" w:pos="10820"/>
        </w:tabs>
        <w:spacing w:before="200"/>
        <w:rPr>
          <w:rFonts w:ascii="Arial" w:eastAsia="Arial" w:hAnsi="Arial" w:cs="Arial"/>
          <w:color w:val="494C4E"/>
          <w:sz w:val="20"/>
          <w:szCs w:val="20"/>
        </w:rPr>
      </w:pPr>
      <w:r w:rsidRPr="00AE58A2">
        <w:rPr>
          <w:rStyle w:val="jobtitle"/>
          <w:rFonts w:ascii="Arial" w:eastAsia="Arial" w:hAnsi="Arial" w:cs="Arial"/>
          <w:color w:val="494C4E"/>
          <w:sz w:val="22"/>
          <w:szCs w:val="22"/>
          <w:u w:val="single"/>
        </w:rPr>
        <w:t>Executive</w:t>
      </w:r>
      <w:r w:rsidRPr="00AE58A2">
        <w:rPr>
          <w:rStyle w:val="span"/>
          <w:rFonts w:ascii="Arial" w:eastAsia="Arial" w:hAnsi="Arial" w:cs="Arial"/>
          <w:color w:val="494C4E"/>
          <w:sz w:val="22"/>
          <w:szCs w:val="22"/>
          <w:u w:val="single"/>
        </w:rPr>
        <w:t xml:space="preserve"> / CSC e-Governance Services India Limited - Delhi</w:t>
      </w:r>
      <w:r>
        <w:rPr>
          <w:rStyle w:val="datesWrapper"/>
          <w:rFonts w:ascii="Arial" w:eastAsia="Arial" w:hAnsi="Arial" w:cs="Arial"/>
          <w:i/>
          <w:iCs/>
          <w:color w:val="494C4E"/>
          <w:sz w:val="20"/>
          <w:szCs w:val="20"/>
        </w:rPr>
        <w:tab/>
      </w:r>
      <w:r w:rsidRPr="00AE58A2">
        <w:rPr>
          <w:rStyle w:val="span"/>
          <w:rFonts w:ascii="Arial" w:eastAsia="Arial" w:hAnsi="Arial" w:cs="Arial"/>
          <w:b/>
          <w:bCs/>
          <w:i/>
          <w:iCs/>
          <w:color w:val="494C4E"/>
          <w:sz w:val="20"/>
          <w:szCs w:val="20"/>
        </w:rPr>
        <w:t>02/2016 - 07/2018</w:t>
      </w:r>
    </w:p>
    <w:p w:rsidR="002841C5" w:rsidRDefault="00AD578B">
      <w:pPr>
        <w:pStyle w:val="divdocumentulli"/>
        <w:numPr>
          <w:ilvl w:val="0"/>
          <w:numId w:val="5"/>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Developed and implemented operational strategies to improve efficiency, reduce costs and increase customer satisfaction.</w:t>
      </w:r>
    </w:p>
    <w:p w:rsidR="002841C5" w:rsidRDefault="00AD578B">
      <w:pPr>
        <w:pStyle w:val="divdocumentulli"/>
        <w:numPr>
          <w:ilvl w:val="0"/>
          <w:numId w:val="5"/>
        </w:numPr>
        <w:spacing w:after="60"/>
        <w:ind w:hanging="452"/>
        <w:rPr>
          <w:rStyle w:val="span"/>
          <w:rFonts w:ascii="Arial" w:eastAsia="Arial" w:hAnsi="Arial" w:cs="Arial"/>
          <w:color w:val="494C4E"/>
          <w:sz w:val="20"/>
          <w:szCs w:val="20"/>
        </w:rPr>
      </w:pPr>
      <w:r>
        <w:rPr>
          <w:rStyle w:val="span"/>
          <w:rFonts w:ascii="Arial" w:eastAsia="Arial" w:hAnsi="Arial" w:cs="Arial"/>
          <w:color w:val="494C4E"/>
          <w:sz w:val="20"/>
          <w:szCs w:val="20"/>
        </w:rPr>
        <w:t>Analyzed business processes to identify areas for improvement and develop solutions to address them.</w:t>
      </w:r>
    </w:p>
    <w:p w:rsidR="002841C5" w:rsidRDefault="00AD578B">
      <w:pPr>
        <w:pStyle w:val="divdocumentulli"/>
        <w:numPr>
          <w:ilvl w:val="0"/>
          <w:numId w:val="5"/>
        </w:numPr>
        <w:spacing w:after="300"/>
        <w:ind w:hanging="452"/>
        <w:rPr>
          <w:rStyle w:val="span"/>
          <w:rFonts w:ascii="Arial" w:eastAsia="Arial" w:hAnsi="Arial" w:cs="Arial"/>
          <w:color w:val="494C4E"/>
          <w:sz w:val="20"/>
          <w:szCs w:val="20"/>
        </w:rPr>
      </w:pPr>
      <w:r>
        <w:rPr>
          <w:rStyle w:val="span"/>
          <w:rFonts w:ascii="Arial" w:eastAsia="Arial" w:hAnsi="Arial" w:cs="Arial"/>
          <w:color w:val="494C4E"/>
          <w:sz w:val="20"/>
          <w:szCs w:val="20"/>
        </w:rPr>
        <w:t>Build and maintained healthy business relations with corporate clients, ensuring customer satisfaction by achieving delivery &amp; service quality norms.</w:t>
      </w: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685507" w:rsidRDefault="00685507" w:rsidP="000A60C6">
            <w:pPr>
              <w:rPr>
                <w:rStyle w:val="divdocumentdivheadingdivsectiontitle"/>
                <w:rFonts w:ascii="Arial" w:eastAsia="Arial" w:hAnsi="Arial" w:cs="Arial"/>
                <w:b/>
                <w:bCs/>
                <w:caps/>
                <w:spacing w:val="10"/>
              </w:rPr>
            </w:pPr>
          </w:p>
          <w:p w:rsidR="00685507" w:rsidRDefault="00685507" w:rsidP="000A60C6">
            <w:pPr>
              <w:rPr>
                <w:rStyle w:val="divdocumentdivheadingdivsectiontitle"/>
                <w:rFonts w:eastAsia="Arial"/>
                <w:b/>
                <w:bCs/>
                <w:caps/>
                <w:spacing w:val="10"/>
              </w:rPr>
            </w:pPr>
          </w:p>
          <w:p w:rsidR="002841C5" w:rsidRPr="000A60C6" w:rsidRDefault="000A60C6" w:rsidP="000A60C6">
            <w:pPr>
              <w:rPr>
                <w:rFonts w:ascii="Arial" w:eastAsia="Arial" w:hAnsi="Arial" w:cs="Arial"/>
                <w:color w:val="494C4E"/>
              </w:rPr>
            </w:pPr>
            <w:r w:rsidRPr="000A60C6">
              <w:rPr>
                <w:rStyle w:val="divdocumentdivheadingdivsectiontitle"/>
                <w:rFonts w:ascii="Arial" w:eastAsia="Arial" w:hAnsi="Arial" w:cs="Arial"/>
                <w:b/>
                <w:bCs/>
                <w:caps/>
                <w:spacing w:val="10"/>
              </w:rPr>
              <w:lastRenderedPageBreak/>
              <w:t xml:space="preserve">Education </w:t>
            </w:r>
          </w:p>
        </w:tc>
      </w:tr>
    </w:tbl>
    <w:p w:rsidR="002841C5" w:rsidRDefault="00AD578B" w:rsidP="001B2689">
      <w:pPr>
        <w:pStyle w:val="paddedline"/>
        <w:pBdr>
          <w:bottom w:val="none" w:sz="0" w:space="0" w:color="auto"/>
        </w:pBdr>
        <w:tabs>
          <w:tab w:val="right" w:pos="10820"/>
        </w:tabs>
        <w:spacing w:line="360" w:lineRule="auto"/>
        <w:rPr>
          <w:rFonts w:ascii="Arial" w:eastAsia="Arial" w:hAnsi="Arial" w:cs="Arial"/>
          <w:color w:val="494C4E"/>
          <w:sz w:val="20"/>
          <w:szCs w:val="20"/>
        </w:rPr>
      </w:pPr>
      <w:r>
        <w:rPr>
          <w:rStyle w:val="degree"/>
          <w:rFonts w:ascii="Arial" w:eastAsia="Arial" w:hAnsi="Arial" w:cs="Arial"/>
          <w:color w:val="494C4E"/>
          <w:sz w:val="20"/>
          <w:szCs w:val="20"/>
        </w:rPr>
        <w:lastRenderedPageBreak/>
        <w:t>B.Tech</w:t>
      </w:r>
      <w:r>
        <w:rPr>
          <w:rStyle w:val="span"/>
          <w:rFonts w:ascii="Arial" w:eastAsia="Arial" w:hAnsi="Arial" w:cs="Arial"/>
          <w:color w:val="494C4E"/>
          <w:sz w:val="20"/>
          <w:szCs w:val="20"/>
        </w:rPr>
        <w:t>: Electronics And Communications Engineering</w:t>
      </w:r>
      <w:r>
        <w:rPr>
          <w:rStyle w:val="datesWrapper"/>
          <w:rFonts w:ascii="Arial" w:eastAsia="Arial" w:hAnsi="Arial" w:cs="Arial"/>
          <w:i/>
          <w:iCs/>
          <w:color w:val="494C4E"/>
          <w:sz w:val="20"/>
          <w:szCs w:val="20"/>
        </w:rPr>
        <w:tab/>
      </w:r>
      <w:r>
        <w:rPr>
          <w:rStyle w:val="span"/>
          <w:rFonts w:ascii="Arial" w:eastAsia="Arial" w:hAnsi="Arial" w:cs="Arial"/>
          <w:i/>
          <w:iCs/>
          <w:color w:val="494C4E"/>
          <w:sz w:val="20"/>
          <w:szCs w:val="20"/>
        </w:rPr>
        <w:t>07/2015</w:t>
      </w:r>
    </w:p>
    <w:p w:rsidR="002841C5" w:rsidRDefault="00AD578B" w:rsidP="001B2689">
      <w:pPr>
        <w:pStyle w:val="paddedline"/>
        <w:spacing w:line="360" w:lineRule="auto"/>
        <w:rPr>
          <w:rFonts w:ascii="Arial" w:eastAsia="Arial" w:hAnsi="Arial" w:cs="Arial"/>
          <w:color w:val="494C4E"/>
          <w:sz w:val="20"/>
          <w:szCs w:val="20"/>
        </w:rPr>
      </w:pPr>
      <w:r>
        <w:rPr>
          <w:rStyle w:val="span"/>
          <w:rFonts w:ascii="Arial" w:eastAsia="Arial" w:hAnsi="Arial" w:cs="Arial"/>
          <w:color w:val="494C4E"/>
          <w:sz w:val="20"/>
          <w:szCs w:val="20"/>
        </w:rPr>
        <w:t xml:space="preserve">Sunderdeep College of Engineering </w:t>
      </w:r>
      <w:r w:rsidR="003A67DC">
        <w:rPr>
          <w:rStyle w:val="span"/>
          <w:rFonts w:ascii="Arial" w:eastAsia="Arial" w:hAnsi="Arial" w:cs="Arial"/>
          <w:color w:val="494C4E"/>
          <w:sz w:val="20"/>
          <w:szCs w:val="20"/>
        </w:rPr>
        <w:t>a</w:t>
      </w:r>
      <w:r>
        <w:rPr>
          <w:rStyle w:val="span"/>
          <w:rFonts w:ascii="Arial" w:eastAsia="Arial" w:hAnsi="Arial" w:cs="Arial"/>
          <w:color w:val="494C4E"/>
          <w:sz w:val="20"/>
          <w:szCs w:val="20"/>
        </w:rPr>
        <w:t>nd Research Center</w:t>
      </w:r>
    </w:p>
    <w:p w:rsidR="002841C5" w:rsidRDefault="00AD578B" w:rsidP="001B2689">
      <w:pPr>
        <w:pStyle w:val="paddedline"/>
        <w:pBdr>
          <w:bottom w:val="none" w:sz="0" w:space="0" w:color="auto"/>
        </w:pBdr>
        <w:tabs>
          <w:tab w:val="right" w:pos="10820"/>
        </w:tabs>
        <w:spacing w:before="200" w:line="360" w:lineRule="auto"/>
        <w:rPr>
          <w:rFonts w:ascii="Arial" w:eastAsia="Arial" w:hAnsi="Arial" w:cs="Arial"/>
          <w:color w:val="494C4E"/>
          <w:sz w:val="20"/>
          <w:szCs w:val="20"/>
        </w:rPr>
      </w:pPr>
      <w:r>
        <w:rPr>
          <w:rStyle w:val="degree"/>
          <w:rFonts w:ascii="Arial" w:eastAsia="Arial" w:hAnsi="Arial" w:cs="Arial"/>
          <w:color w:val="494C4E"/>
          <w:sz w:val="20"/>
          <w:szCs w:val="20"/>
        </w:rPr>
        <w:t>Intermediate</w:t>
      </w:r>
      <w:r>
        <w:rPr>
          <w:rStyle w:val="span"/>
          <w:rFonts w:ascii="Arial" w:eastAsia="Arial" w:hAnsi="Arial" w:cs="Arial"/>
          <w:color w:val="494C4E"/>
          <w:sz w:val="20"/>
          <w:szCs w:val="20"/>
        </w:rPr>
        <w:t>: PCM</w:t>
      </w:r>
      <w:r>
        <w:rPr>
          <w:rStyle w:val="datesWrapper"/>
          <w:rFonts w:ascii="Arial" w:eastAsia="Arial" w:hAnsi="Arial" w:cs="Arial"/>
          <w:i/>
          <w:iCs/>
          <w:color w:val="494C4E"/>
          <w:sz w:val="20"/>
          <w:szCs w:val="20"/>
        </w:rPr>
        <w:tab/>
      </w:r>
      <w:r>
        <w:rPr>
          <w:rStyle w:val="span"/>
          <w:rFonts w:ascii="Arial" w:eastAsia="Arial" w:hAnsi="Arial" w:cs="Arial"/>
          <w:i/>
          <w:iCs/>
          <w:color w:val="494C4E"/>
          <w:sz w:val="20"/>
          <w:szCs w:val="20"/>
        </w:rPr>
        <w:t>05/2010</w:t>
      </w:r>
    </w:p>
    <w:p w:rsidR="002841C5" w:rsidRDefault="00AD578B" w:rsidP="001B2689">
      <w:pPr>
        <w:pStyle w:val="paddedline"/>
        <w:spacing w:line="360" w:lineRule="auto"/>
        <w:rPr>
          <w:rFonts w:ascii="Arial" w:eastAsia="Arial" w:hAnsi="Arial" w:cs="Arial"/>
          <w:color w:val="494C4E"/>
          <w:sz w:val="20"/>
          <w:szCs w:val="20"/>
        </w:rPr>
      </w:pPr>
      <w:r>
        <w:rPr>
          <w:rStyle w:val="span"/>
          <w:rFonts w:ascii="Arial" w:eastAsia="Arial" w:hAnsi="Arial" w:cs="Arial"/>
          <w:color w:val="494C4E"/>
          <w:sz w:val="20"/>
          <w:szCs w:val="20"/>
        </w:rPr>
        <w:t>Mukherji Memorial Senior Secondary School | CBSE</w:t>
      </w:r>
    </w:p>
    <w:p w:rsidR="001B2689" w:rsidRDefault="00AD578B" w:rsidP="001B2689">
      <w:pPr>
        <w:pStyle w:val="paddedline"/>
        <w:pBdr>
          <w:bottom w:val="none" w:sz="0" w:space="0" w:color="auto"/>
        </w:pBdr>
        <w:tabs>
          <w:tab w:val="right" w:pos="10820"/>
        </w:tabs>
        <w:spacing w:before="200" w:after="300" w:line="240" w:lineRule="auto"/>
        <w:rPr>
          <w:rFonts w:ascii="Arial" w:eastAsia="Arial" w:hAnsi="Arial" w:cs="Arial"/>
          <w:color w:val="494C4E"/>
          <w:sz w:val="20"/>
          <w:szCs w:val="20"/>
        </w:rPr>
      </w:pPr>
      <w:r>
        <w:rPr>
          <w:rStyle w:val="degree"/>
          <w:rFonts w:ascii="Arial" w:eastAsia="Arial" w:hAnsi="Arial" w:cs="Arial"/>
          <w:color w:val="494C4E"/>
          <w:sz w:val="20"/>
          <w:szCs w:val="20"/>
        </w:rPr>
        <w:t>High School</w:t>
      </w:r>
      <w:r>
        <w:rPr>
          <w:rStyle w:val="datesWrapper"/>
          <w:rFonts w:ascii="Arial" w:eastAsia="Arial" w:hAnsi="Arial" w:cs="Arial"/>
          <w:i/>
          <w:iCs/>
          <w:color w:val="494C4E"/>
          <w:sz w:val="20"/>
          <w:szCs w:val="20"/>
        </w:rPr>
        <w:tab/>
      </w:r>
      <w:r>
        <w:rPr>
          <w:rStyle w:val="span"/>
          <w:rFonts w:ascii="Arial" w:eastAsia="Arial" w:hAnsi="Arial" w:cs="Arial"/>
          <w:i/>
          <w:iCs/>
          <w:color w:val="494C4E"/>
          <w:sz w:val="20"/>
          <w:szCs w:val="20"/>
        </w:rPr>
        <w:t>05/2008</w:t>
      </w:r>
    </w:p>
    <w:p w:rsidR="002841C5" w:rsidRDefault="00AD578B" w:rsidP="001B2689">
      <w:pPr>
        <w:pStyle w:val="paddedline"/>
        <w:pBdr>
          <w:bottom w:val="none" w:sz="0" w:space="0" w:color="auto"/>
        </w:pBdr>
        <w:tabs>
          <w:tab w:val="right" w:pos="10820"/>
        </w:tabs>
        <w:spacing w:before="200" w:after="300" w:line="240" w:lineRule="auto"/>
        <w:rPr>
          <w:rFonts w:ascii="Arial" w:eastAsia="Arial" w:hAnsi="Arial" w:cs="Arial"/>
          <w:color w:val="494C4E"/>
          <w:sz w:val="20"/>
          <w:szCs w:val="20"/>
        </w:rPr>
      </w:pPr>
      <w:r>
        <w:rPr>
          <w:rStyle w:val="span"/>
          <w:rFonts w:ascii="Arial" w:eastAsia="Arial" w:hAnsi="Arial" w:cs="Arial"/>
          <w:color w:val="494C4E"/>
          <w:sz w:val="20"/>
          <w:szCs w:val="20"/>
        </w:rPr>
        <w:t>Mukherji Memorial Senior Secondary School | CBSE</w:t>
      </w: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2841C5" w:rsidRPr="000A60C6" w:rsidRDefault="00AD578B">
            <w:pPr>
              <w:rPr>
                <w:rFonts w:ascii="Arial" w:eastAsia="Arial" w:hAnsi="Arial" w:cs="Arial"/>
                <w:color w:val="494C4E"/>
              </w:rPr>
            </w:pPr>
            <w:r w:rsidRPr="000A60C6">
              <w:rPr>
                <w:rStyle w:val="divdocumentdivheadingdivsectiontitle"/>
                <w:rFonts w:ascii="Arial" w:eastAsia="Arial" w:hAnsi="Arial" w:cs="Arial"/>
                <w:b/>
                <w:bCs/>
                <w:caps/>
                <w:spacing w:val="10"/>
              </w:rPr>
              <w:t>Hobbies and Interests</w:t>
            </w:r>
          </w:p>
        </w:tc>
      </w:tr>
    </w:tbl>
    <w:p w:rsidR="002841C5" w:rsidRDefault="00AD578B">
      <w:pPr>
        <w:pStyle w:val="divdocumentulli"/>
        <w:numPr>
          <w:ilvl w:val="0"/>
          <w:numId w:val="7"/>
        </w:numPr>
        <w:pBdr>
          <w:left w:val="none" w:sz="0" w:space="0" w:color="auto"/>
        </w:pBdr>
        <w:spacing w:after="60"/>
        <w:ind w:hanging="452"/>
        <w:rPr>
          <w:rFonts w:ascii="Arial" w:eastAsia="Arial" w:hAnsi="Arial" w:cs="Arial"/>
          <w:color w:val="494C4E"/>
          <w:sz w:val="20"/>
          <w:szCs w:val="20"/>
        </w:rPr>
      </w:pPr>
      <w:r>
        <w:rPr>
          <w:rFonts w:ascii="Arial" w:eastAsia="Arial" w:hAnsi="Arial" w:cs="Arial"/>
          <w:color w:val="494C4E"/>
          <w:sz w:val="20"/>
          <w:szCs w:val="20"/>
        </w:rPr>
        <w:t>Traveling</w:t>
      </w:r>
    </w:p>
    <w:p w:rsidR="002841C5" w:rsidRDefault="00AD578B">
      <w:pPr>
        <w:pStyle w:val="divdocumentulli"/>
        <w:numPr>
          <w:ilvl w:val="0"/>
          <w:numId w:val="7"/>
        </w:numPr>
        <w:spacing w:after="60"/>
        <w:ind w:hanging="452"/>
        <w:rPr>
          <w:rFonts w:ascii="Arial" w:eastAsia="Arial" w:hAnsi="Arial" w:cs="Arial"/>
          <w:color w:val="494C4E"/>
          <w:sz w:val="20"/>
          <w:szCs w:val="20"/>
        </w:rPr>
      </w:pPr>
      <w:r>
        <w:rPr>
          <w:rFonts w:ascii="Arial" w:eastAsia="Arial" w:hAnsi="Arial" w:cs="Arial"/>
          <w:color w:val="494C4E"/>
          <w:sz w:val="20"/>
          <w:szCs w:val="20"/>
        </w:rPr>
        <w:t>Listening Music</w:t>
      </w:r>
    </w:p>
    <w:p w:rsidR="002841C5" w:rsidRDefault="00AD578B">
      <w:pPr>
        <w:pStyle w:val="divdocumentulli"/>
        <w:numPr>
          <w:ilvl w:val="0"/>
          <w:numId w:val="7"/>
        </w:numPr>
        <w:spacing w:after="60"/>
        <w:ind w:hanging="452"/>
        <w:rPr>
          <w:rFonts w:ascii="Arial" w:eastAsia="Arial" w:hAnsi="Arial" w:cs="Arial"/>
          <w:color w:val="494C4E"/>
          <w:sz w:val="20"/>
          <w:szCs w:val="20"/>
        </w:rPr>
      </w:pPr>
      <w:r>
        <w:rPr>
          <w:rFonts w:ascii="Arial" w:eastAsia="Arial" w:hAnsi="Arial" w:cs="Arial"/>
          <w:color w:val="494C4E"/>
          <w:sz w:val="20"/>
          <w:szCs w:val="20"/>
        </w:rPr>
        <w:t>Cricket</w:t>
      </w:r>
    </w:p>
    <w:p w:rsidR="002841C5" w:rsidRDefault="00AD578B">
      <w:pPr>
        <w:pStyle w:val="divdocumentulli"/>
        <w:numPr>
          <w:ilvl w:val="0"/>
          <w:numId w:val="7"/>
        </w:numPr>
        <w:spacing w:after="60"/>
        <w:ind w:hanging="452"/>
        <w:rPr>
          <w:rFonts w:ascii="Arial" w:eastAsia="Arial" w:hAnsi="Arial" w:cs="Arial"/>
          <w:color w:val="494C4E"/>
          <w:sz w:val="20"/>
          <w:szCs w:val="20"/>
        </w:rPr>
      </w:pPr>
      <w:r>
        <w:rPr>
          <w:rFonts w:ascii="Arial" w:eastAsia="Arial" w:hAnsi="Arial" w:cs="Arial"/>
          <w:color w:val="494C4E"/>
          <w:sz w:val="20"/>
          <w:szCs w:val="20"/>
        </w:rPr>
        <w:t>Reading books</w:t>
      </w:r>
    </w:p>
    <w:p w:rsidR="002841C5" w:rsidRDefault="00AD578B">
      <w:pPr>
        <w:pStyle w:val="divdocumentulli"/>
        <w:numPr>
          <w:ilvl w:val="0"/>
          <w:numId w:val="7"/>
        </w:numPr>
        <w:spacing w:after="300"/>
        <w:ind w:hanging="452"/>
        <w:rPr>
          <w:rFonts w:ascii="Arial" w:eastAsia="Arial" w:hAnsi="Arial" w:cs="Arial"/>
          <w:color w:val="494C4E"/>
          <w:sz w:val="20"/>
          <w:szCs w:val="20"/>
        </w:rPr>
      </w:pPr>
      <w:r>
        <w:rPr>
          <w:rFonts w:ascii="Arial" w:eastAsia="Arial" w:hAnsi="Arial" w:cs="Arial"/>
          <w:color w:val="494C4E"/>
          <w:sz w:val="20"/>
          <w:szCs w:val="20"/>
        </w:rPr>
        <w:t>User Group Participation</w:t>
      </w: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2841C5" w:rsidRPr="000A60C6" w:rsidRDefault="00AD578B">
            <w:pPr>
              <w:rPr>
                <w:rFonts w:ascii="Arial" w:eastAsia="Arial" w:hAnsi="Arial" w:cs="Arial"/>
                <w:color w:val="494C4E"/>
              </w:rPr>
            </w:pPr>
            <w:r w:rsidRPr="000A60C6">
              <w:rPr>
                <w:rStyle w:val="divdocumentdivheadingdivsectiontitle"/>
                <w:rFonts w:ascii="Arial" w:eastAsia="Arial" w:hAnsi="Arial" w:cs="Arial"/>
                <w:b/>
                <w:bCs/>
                <w:caps/>
                <w:spacing w:val="10"/>
              </w:rPr>
              <w:t>Languages</w:t>
            </w:r>
          </w:p>
        </w:tc>
      </w:tr>
    </w:tbl>
    <w:p w:rsidR="002841C5" w:rsidRDefault="002841C5">
      <w:pPr>
        <w:rPr>
          <w:vanish/>
        </w:rPr>
      </w:pPr>
    </w:p>
    <w:tbl>
      <w:tblPr>
        <w:tblStyle w:val="documentlangSeclnggparatable"/>
        <w:tblW w:w="0" w:type="auto"/>
        <w:tblCellSpacing w:w="0" w:type="dxa"/>
        <w:tblLayout w:type="fixed"/>
        <w:tblCellMar>
          <w:left w:w="0" w:type="dxa"/>
          <w:right w:w="0" w:type="dxa"/>
        </w:tblCellMar>
        <w:tblLook w:val="05E0"/>
      </w:tblPr>
      <w:tblGrid>
        <w:gridCol w:w="5270"/>
        <w:gridCol w:w="300"/>
        <w:gridCol w:w="5270"/>
      </w:tblGrid>
      <w:tr w:rsidR="002841C5">
        <w:trPr>
          <w:tblCellSpacing w:w="0" w:type="dxa"/>
        </w:trPr>
        <w:tc>
          <w:tcPr>
            <w:tcW w:w="10840" w:type="dxa"/>
            <w:gridSpan w:val="3"/>
            <w:noWrap/>
            <w:tcMar>
              <w:top w:w="100" w:type="dxa"/>
              <w:left w:w="0" w:type="dxa"/>
              <w:bottom w:w="0" w:type="dxa"/>
              <w:right w:w="0" w:type="dxa"/>
            </w:tcMar>
            <w:hideMark/>
          </w:tcPr>
          <w:p w:rsidR="002841C5" w:rsidRDefault="00AD578B">
            <w:pPr>
              <w:pStyle w:val="div"/>
              <w:spacing w:line="220" w:lineRule="exact"/>
              <w:rPr>
                <w:rStyle w:val="documentlangSecparagraph"/>
                <w:rFonts w:ascii="Arial" w:eastAsia="Arial" w:hAnsi="Arial" w:cs="Arial"/>
                <w:color w:val="494C4E"/>
                <w:sz w:val="20"/>
                <w:szCs w:val="20"/>
              </w:rPr>
            </w:pPr>
            <w:r>
              <w:rPr>
                <w:rStyle w:val="documentlangSecinfobarsecfieldnth-child1spannth-child1"/>
                <w:rFonts w:ascii="Arial" w:eastAsia="Arial" w:hAnsi="Arial" w:cs="Arial"/>
                <w:color w:val="494C4E"/>
                <w:sz w:val="20"/>
                <w:szCs w:val="20"/>
              </w:rPr>
              <w:t>Hindi</w:t>
            </w:r>
            <w:r>
              <w:rPr>
                <w:rStyle w:val="documentlangSecinfobarsecfieldnth-child1colon"/>
                <w:rFonts w:ascii="Arial" w:eastAsia="Arial" w:hAnsi="Arial" w:cs="Arial"/>
                <w:color w:val="494C4E"/>
                <w:sz w:val="20"/>
                <w:szCs w:val="20"/>
              </w:rPr>
              <w:t>:</w:t>
            </w:r>
            <w:r>
              <w:rPr>
                <w:rStyle w:val="span"/>
                <w:rFonts w:ascii="Arial" w:eastAsia="Arial" w:hAnsi="Arial" w:cs="Arial"/>
                <w:color w:val="494C4E"/>
                <w:sz w:val="20"/>
                <w:szCs w:val="20"/>
              </w:rPr>
              <w:t>First Language</w:t>
            </w:r>
            <w:r>
              <w:rPr>
                <w:rStyle w:val="documentlangSecinfobarseccolon"/>
                <w:rFonts w:ascii="Arial" w:eastAsia="Arial" w:hAnsi="Arial" w:cs="Arial"/>
                <w:color w:val="494C4E"/>
                <w:sz w:val="20"/>
                <w:szCs w:val="20"/>
              </w:rPr>
              <w:t>:</w:t>
            </w:r>
          </w:p>
        </w:tc>
      </w:tr>
      <w:tr w:rsidR="002841C5">
        <w:trPr>
          <w:tblCellSpacing w:w="0" w:type="dxa"/>
        </w:trPr>
        <w:tc>
          <w:tcPr>
            <w:tcW w:w="5270" w:type="dxa"/>
            <w:noWrap/>
            <w:tcMar>
              <w:top w:w="100" w:type="dxa"/>
              <w:left w:w="0" w:type="dxa"/>
              <w:bottom w:w="0" w:type="dxa"/>
              <w:right w:w="0" w:type="dxa"/>
            </w:tcMar>
            <w:hideMark/>
          </w:tcPr>
          <w:p w:rsidR="002841C5" w:rsidRDefault="00AD578B">
            <w:pPr>
              <w:pStyle w:val="div"/>
              <w:tabs>
                <w:tab w:val="right" w:pos="5250"/>
              </w:tabs>
              <w:rPr>
                <w:rStyle w:val="documentlangSecparagraph"/>
                <w:rFonts w:ascii="Arial" w:eastAsia="Arial" w:hAnsi="Arial" w:cs="Arial"/>
                <w:color w:val="494C4E"/>
                <w:sz w:val="20"/>
                <w:szCs w:val="20"/>
              </w:rPr>
            </w:pPr>
            <w:r>
              <w:rPr>
                <w:rStyle w:val="documentlangSecinfobarsecfieldnth-child1spannth-child1"/>
                <w:rFonts w:ascii="Arial" w:eastAsia="Arial" w:hAnsi="Arial" w:cs="Arial"/>
                <w:color w:val="494C4E"/>
                <w:sz w:val="20"/>
                <w:szCs w:val="20"/>
              </w:rPr>
              <w:t>English</w:t>
            </w:r>
            <w:r>
              <w:rPr>
                <w:rStyle w:val="documentlangSecinfobarsecfieldnth-child1colon"/>
                <w:rFonts w:ascii="Arial" w:eastAsia="Arial" w:hAnsi="Arial" w:cs="Arial"/>
                <w:color w:val="494C4E"/>
                <w:sz w:val="20"/>
                <w:szCs w:val="20"/>
              </w:rPr>
              <w:t>:</w:t>
            </w:r>
            <w:r>
              <w:rPr>
                <w:rStyle w:val="span"/>
                <w:rFonts w:ascii="Arial" w:eastAsia="Arial" w:hAnsi="Arial" w:cs="Arial"/>
                <w:color w:val="494C4E"/>
                <w:sz w:val="20"/>
                <w:szCs w:val="20"/>
              </w:rPr>
              <w:tab/>
              <w:t>C1</w:t>
            </w:r>
          </w:p>
          <w:p w:rsidR="002841C5" w:rsidRDefault="00AD578B">
            <w:pPr>
              <w:pStyle w:val="documentratingBar"/>
              <w:spacing w:before="100" w:line="80" w:lineRule="exact"/>
              <w:rPr>
                <w:rStyle w:val="documentlangSecparagraph"/>
                <w:rFonts w:ascii="Arial" w:eastAsia="Arial" w:hAnsi="Arial" w:cs="Arial"/>
                <w:color w:val="494C4E"/>
                <w:sz w:val="20"/>
                <w:szCs w:val="20"/>
              </w:rPr>
            </w:pPr>
            <w:r>
              <w:rPr>
                <w:rStyle w:val="documentlangSecparagraph"/>
                <w:rFonts w:ascii="Arial" w:eastAsia="Arial" w:hAnsi="Arial" w:cs="Arial"/>
                <w:noProof/>
                <w:color w:val="494C4E"/>
                <w:sz w:val="20"/>
                <w:szCs w:val="20"/>
              </w:rPr>
              <w:drawing>
                <wp:inline distT="0" distB="0" distL="0" distR="0">
                  <wp:extent cx="3361979" cy="51392"/>
                  <wp:effectExtent l="0" t="0" r="0" b="0"/>
                  <wp:docPr id="100003" name="Picture 100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3" name=""/>
                          <pic:cNvPicPr>
                            <a:picLocks/>
                          </pic:cNvPicPr>
                        </pic:nvPicPr>
                        <pic:blipFill>
                          <a:blip r:embed="rId13" cstate="print"/>
                          <a:stretch>
                            <a:fillRect/>
                          </a:stretch>
                        </pic:blipFill>
                        <pic:spPr>
                          <a:xfrm>
                            <a:off x="0" y="0"/>
                            <a:ext cx="3361979" cy="51392"/>
                          </a:xfrm>
                          <a:prstGeom prst="rect">
                            <a:avLst/>
                          </a:prstGeom>
                        </pic:spPr>
                      </pic:pic>
                    </a:graphicData>
                  </a:graphic>
                </wp:inline>
              </w:drawing>
            </w:r>
          </w:p>
          <w:p w:rsidR="002841C5" w:rsidRDefault="00AD578B">
            <w:pPr>
              <w:spacing w:after="60" w:line="220" w:lineRule="exact"/>
              <w:textAlignment w:val="auto"/>
              <w:rPr>
                <w:rStyle w:val="span"/>
                <w:rFonts w:ascii="Arial" w:eastAsia="Arial" w:hAnsi="Arial" w:cs="Arial"/>
                <w:color w:val="494C4E"/>
                <w:sz w:val="20"/>
                <w:szCs w:val="20"/>
              </w:rPr>
            </w:pPr>
            <w:r>
              <w:rPr>
                <w:rStyle w:val="span"/>
                <w:rFonts w:ascii="Arial" w:eastAsia="Arial" w:hAnsi="Arial" w:cs="Arial"/>
                <w:color w:val="494C4E"/>
                <w:sz w:val="20"/>
                <w:szCs w:val="20"/>
              </w:rPr>
              <w:t>Advanced (C1)</w:t>
            </w:r>
            <w:r>
              <w:rPr>
                <w:rStyle w:val="documentlangSecinfobarseccolon"/>
                <w:rFonts w:ascii="Arial" w:eastAsia="Arial" w:hAnsi="Arial" w:cs="Arial"/>
                <w:color w:val="494C4E"/>
                <w:sz w:val="20"/>
                <w:szCs w:val="20"/>
              </w:rPr>
              <w:t>:</w:t>
            </w:r>
          </w:p>
        </w:tc>
        <w:tc>
          <w:tcPr>
            <w:tcW w:w="300" w:type="dxa"/>
            <w:noWrap/>
            <w:tcMar>
              <w:top w:w="100" w:type="dxa"/>
              <w:left w:w="0" w:type="dxa"/>
              <w:bottom w:w="0" w:type="dxa"/>
              <w:right w:w="0" w:type="dxa"/>
            </w:tcMar>
            <w:hideMark/>
          </w:tcPr>
          <w:p w:rsidR="002841C5" w:rsidRDefault="002841C5"/>
        </w:tc>
        <w:tc>
          <w:tcPr>
            <w:tcW w:w="5270" w:type="dxa"/>
            <w:noWrap/>
            <w:tcMar>
              <w:top w:w="100" w:type="dxa"/>
              <w:left w:w="0" w:type="dxa"/>
              <w:bottom w:w="0" w:type="dxa"/>
              <w:right w:w="0" w:type="dxa"/>
            </w:tcMar>
            <w:hideMark/>
          </w:tcPr>
          <w:p w:rsidR="002841C5" w:rsidRDefault="00AD578B">
            <w:pPr>
              <w:pStyle w:val="div"/>
              <w:tabs>
                <w:tab w:val="right" w:pos="5250"/>
              </w:tabs>
              <w:rPr>
                <w:rStyle w:val="divdocumentdivparagraphnth-last-child1Character"/>
                <w:rFonts w:ascii="Arial" w:eastAsia="Arial" w:hAnsi="Arial" w:cs="Arial"/>
                <w:color w:val="494C4E"/>
                <w:sz w:val="20"/>
                <w:szCs w:val="20"/>
              </w:rPr>
            </w:pPr>
            <w:r>
              <w:rPr>
                <w:rStyle w:val="documentlangSecinfobarsecfieldnth-child1spannth-child1"/>
                <w:rFonts w:ascii="Arial" w:eastAsia="Arial" w:hAnsi="Arial" w:cs="Arial"/>
                <w:color w:val="494C4E"/>
                <w:sz w:val="20"/>
                <w:szCs w:val="20"/>
              </w:rPr>
              <w:t>Punjabi</w:t>
            </w:r>
            <w:r>
              <w:rPr>
                <w:rStyle w:val="documentlangSecinfobarsecfieldnth-child1colon"/>
                <w:rFonts w:ascii="Arial" w:eastAsia="Arial" w:hAnsi="Arial" w:cs="Arial"/>
                <w:color w:val="494C4E"/>
                <w:sz w:val="20"/>
                <w:szCs w:val="20"/>
              </w:rPr>
              <w:t>:</w:t>
            </w:r>
            <w:r>
              <w:rPr>
                <w:rStyle w:val="span"/>
                <w:rFonts w:ascii="Arial" w:eastAsia="Arial" w:hAnsi="Arial" w:cs="Arial"/>
                <w:color w:val="494C4E"/>
                <w:sz w:val="20"/>
                <w:szCs w:val="20"/>
              </w:rPr>
              <w:tab/>
              <w:t>A2</w:t>
            </w:r>
          </w:p>
          <w:p w:rsidR="002841C5" w:rsidRDefault="00AD578B">
            <w:pPr>
              <w:pStyle w:val="documentratingBar"/>
              <w:spacing w:before="100" w:line="80" w:lineRule="exact"/>
              <w:rPr>
                <w:rStyle w:val="divdocumentdivparagraphnth-last-child1Character"/>
                <w:rFonts w:ascii="Arial" w:eastAsia="Arial" w:hAnsi="Arial" w:cs="Arial"/>
                <w:color w:val="494C4E"/>
                <w:sz w:val="20"/>
                <w:szCs w:val="20"/>
              </w:rPr>
            </w:pPr>
            <w:r>
              <w:rPr>
                <w:rStyle w:val="divdocumentdivparagraphnth-last-child1Character"/>
                <w:rFonts w:ascii="Arial" w:eastAsia="Arial" w:hAnsi="Arial" w:cs="Arial"/>
                <w:noProof/>
                <w:color w:val="494C4E"/>
                <w:sz w:val="20"/>
                <w:szCs w:val="20"/>
              </w:rPr>
              <w:drawing>
                <wp:inline distT="0" distB="0" distL="0" distR="0">
                  <wp:extent cx="3361979" cy="51392"/>
                  <wp:effectExtent l="0" t="0" r="0" b="0"/>
                  <wp:docPr id="100005" name="Picture 100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5" name=""/>
                          <pic:cNvPicPr>
                            <a:picLocks/>
                          </pic:cNvPicPr>
                        </pic:nvPicPr>
                        <pic:blipFill>
                          <a:blip r:embed="rId14" cstate="print"/>
                          <a:stretch>
                            <a:fillRect/>
                          </a:stretch>
                        </pic:blipFill>
                        <pic:spPr>
                          <a:xfrm>
                            <a:off x="0" y="0"/>
                            <a:ext cx="3361979" cy="51392"/>
                          </a:xfrm>
                          <a:prstGeom prst="rect">
                            <a:avLst/>
                          </a:prstGeom>
                        </pic:spPr>
                      </pic:pic>
                    </a:graphicData>
                  </a:graphic>
                </wp:inline>
              </w:drawing>
            </w:r>
          </w:p>
          <w:p w:rsidR="002841C5" w:rsidRDefault="00AD578B">
            <w:pPr>
              <w:spacing w:after="60" w:line="220" w:lineRule="exact"/>
              <w:textAlignment w:val="auto"/>
              <w:rPr>
                <w:rStyle w:val="span"/>
                <w:rFonts w:ascii="Arial" w:eastAsia="Arial" w:hAnsi="Arial" w:cs="Arial"/>
                <w:color w:val="494C4E"/>
                <w:sz w:val="20"/>
                <w:szCs w:val="20"/>
              </w:rPr>
            </w:pPr>
            <w:r>
              <w:rPr>
                <w:rStyle w:val="span"/>
                <w:rFonts w:ascii="Arial" w:eastAsia="Arial" w:hAnsi="Arial" w:cs="Arial"/>
                <w:color w:val="494C4E"/>
                <w:sz w:val="20"/>
                <w:szCs w:val="20"/>
              </w:rPr>
              <w:t>Elementary (A2)</w:t>
            </w:r>
            <w:r>
              <w:rPr>
                <w:rStyle w:val="documentlangSecinfobarseccolon"/>
                <w:rFonts w:ascii="Arial" w:eastAsia="Arial" w:hAnsi="Arial" w:cs="Arial"/>
                <w:color w:val="494C4E"/>
                <w:sz w:val="20"/>
                <w:szCs w:val="20"/>
              </w:rPr>
              <w:t>:</w:t>
            </w:r>
          </w:p>
        </w:tc>
      </w:tr>
      <w:tr w:rsidR="001B2689">
        <w:trPr>
          <w:tblCellSpacing w:w="0" w:type="dxa"/>
        </w:trPr>
        <w:tc>
          <w:tcPr>
            <w:tcW w:w="5270" w:type="dxa"/>
            <w:noWrap/>
            <w:tcMar>
              <w:top w:w="100" w:type="dxa"/>
              <w:left w:w="0" w:type="dxa"/>
              <w:bottom w:w="0" w:type="dxa"/>
              <w:right w:w="0" w:type="dxa"/>
            </w:tcMar>
            <w:hideMark/>
          </w:tcPr>
          <w:p w:rsidR="001B2689" w:rsidRDefault="001B2689">
            <w:pPr>
              <w:pStyle w:val="div"/>
              <w:tabs>
                <w:tab w:val="right" w:pos="5250"/>
              </w:tabs>
              <w:rPr>
                <w:rStyle w:val="documentlangSecinfobarsecfieldnth-child1spannth-child1"/>
                <w:rFonts w:ascii="Arial" w:eastAsia="Arial" w:hAnsi="Arial" w:cs="Arial"/>
                <w:color w:val="494C4E"/>
                <w:sz w:val="20"/>
                <w:szCs w:val="20"/>
              </w:rPr>
            </w:pPr>
          </w:p>
        </w:tc>
        <w:tc>
          <w:tcPr>
            <w:tcW w:w="300" w:type="dxa"/>
            <w:noWrap/>
            <w:tcMar>
              <w:top w:w="100" w:type="dxa"/>
              <w:left w:w="0" w:type="dxa"/>
              <w:bottom w:w="0" w:type="dxa"/>
              <w:right w:w="0" w:type="dxa"/>
            </w:tcMar>
            <w:hideMark/>
          </w:tcPr>
          <w:p w:rsidR="001B2689" w:rsidRDefault="001B2689"/>
        </w:tc>
        <w:tc>
          <w:tcPr>
            <w:tcW w:w="5270" w:type="dxa"/>
            <w:noWrap/>
            <w:tcMar>
              <w:top w:w="100" w:type="dxa"/>
              <w:left w:w="0" w:type="dxa"/>
              <w:bottom w:w="0" w:type="dxa"/>
              <w:right w:w="0" w:type="dxa"/>
            </w:tcMar>
            <w:hideMark/>
          </w:tcPr>
          <w:p w:rsidR="001B2689" w:rsidRDefault="001B2689">
            <w:pPr>
              <w:pStyle w:val="div"/>
              <w:tabs>
                <w:tab w:val="right" w:pos="5250"/>
              </w:tabs>
              <w:rPr>
                <w:rStyle w:val="documentlangSecinfobarsecfieldnth-child1spannth-child1"/>
                <w:rFonts w:ascii="Arial" w:eastAsia="Arial" w:hAnsi="Arial" w:cs="Arial"/>
                <w:color w:val="494C4E"/>
                <w:sz w:val="20"/>
                <w:szCs w:val="20"/>
              </w:rPr>
            </w:pPr>
          </w:p>
        </w:tc>
      </w:tr>
    </w:tbl>
    <w:p w:rsidR="002841C5" w:rsidRDefault="00AD578B">
      <w:pPr>
        <w:pStyle w:val="infoSpaceDIV"/>
        <w:rPr>
          <w:rFonts w:ascii="Arial" w:eastAsia="Arial" w:hAnsi="Arial" w:cs="Arial"/>
          <w:color w:val="494C4E"/>
          <w:sz w:val="20"/>
          <w:szCs w:val="20"/>
        </w:rPr>
      </w:pPr>
      <w:r>
        <w:rPr>
          <w:rFonts w:ascii="Arial" w:eastAsia="Arial" w:hAnsi="Arial" w:cs="Arial"/>
          <w:color w:val="494C4E"/>
          <w:sz w:val="20"/>
          <w:szCs w:val="20"/>
        </w:rPr>
        <w:t> </w:t>
      </w:r>
    </w:p>
    <w:tbl>
      <w:tblPr>
        <w:tblStyle w:val="divdocumentdivheading"/>
        <w:tblW w:w="5000" w:type="pct"/>
        <w:tblCellSpacing w:w="0" w:type="dxa"/>
        <w:tblBorders>
          <w:top w:val="single" w:sz="8" w:space="0" w:color="C0C5CF"/>
        </w:tblBorders>
        <w:tblCellMar>
          <w:left w:w="0" w:type="dxa"/>
          <w:right w:w="0" w:type="dxa"/>
        </w:tblCellMar>
        <w:tblLook w:val="05E0"/>
      </w:tblPr>
      <w:tblGrid>
        <w:gridCol w:w="10840"/>
      </w:tblGrid>
      <w:tr w:rsidR="002841C5">
        <w:trPr>
          <w:tblCellSpacing w:w="0" w:type="dxa"/>
        </w:trPr>
        <w:tc>
          <w:tcPr>
            <w:tcW w:w="0" w:type="auto"/>
            <w:tcMar>
              <w:top w:w="300" w:type="dxa"/>
              <w:left w:w="0" w:type="dxa"/>
              <w:bottom w:w="100" w:type="dxa"/>
              <w:right w:w="0" w:type="dxa"/>
            </w:tcMar>
            <w:vAlign w:val="bottom"/>
            <w:hideMark/>
          </w:tcPr>
          <w:p w:rsidR="002841C5" w:rsidRPr="000A60C6" w:rsidRDefault="00AD578B">
            <w:pPr>
              <w:rPr>
                <w:rFonts w:ascii="Arial" w:eastAsia="Arial" w:hAnsi="Arial" w:cs="Arial"/>
                <w:color w:val="494C4E"/>
              </w:rPr>
            </w:pPr>
            <w:r w:rsidRPr="000A60C6">
              <w:rPr>
                <w:rStyle w:val="divdocumentdivheadingdivsectiontitle"/>
                <w:rFonts w:ascii="Arial" w:eastAsia="Arial" w:hAnsi="Arial" w:cs="Arial"/>
                <w:b/>
                <w:bCs/>
                <w:caps/>
                <w:spacing w:val="10"/>
              </w:rPr>
              <w:t>Project Experience</w:t>
            </w:r>
          </w:p>
        </w:tc>
      </w:tr>
    </w:tbl>
    <w:p w:rsidR="002841C5" w:rsidRPr="00F82D40" w:rsidRDefault="00AD578B">
      <w:pPr>
        <w:pStyle w:val="p"/>
        <w:rPr>
          <w:rFonts w:ascii="Arial" w:eastAsia="Arial" w:hAnsi="Arial" w:cs="Arial"/>
          <w:color w:val="494C4E"/>
          <w:sz w:val="20"/>
          <w:szCs w:val="20"/>
          <w:u w:val="single"/>
        </w:rPr>
      </w:pPr>
      <w:r w:rsidRPr="00F82D40">
        <w:rPr>
          <w:rStyle w:val="Strong1"/>
          <w:rFonts w:ascii="Arial" w:eastAsia="Arial" w:hAnsi="Arial" w:cs="Arial"/>
          <w:b/>
          <w:bCs/>
          <w:color w:val="494C4E"/>
          <w:u w:val="single"/>
        </w:rPr>
        <w:t xml:space="preserve">Application Development Analyst, Accenture </w:t>
      </w:r>
      <w:r w:rsidR="001B2689" w:rsidRPr="00F82D40">
        <w:rPr>
          <w:rStyle w:val="Strong1"/>
          <w:rFonts w:ascii="Arial" w:eastAsia="Arial" w:hAnsi="Arial" w:cs="Arial"/>
          <w:b/>
          <w:bCs/>
          <w:color w:val="494C4E"/>
          <w:u w:val="single"/>
        </w:rPr>
        <w:t>Noida</w:t>
      </w:r>
      <w:r w:rsidRPr="00F82D40">
        <w:rPr>
          <w:rStyle w:val="Strong1"/>
          <w:rFonts w:ascii="Arial" w:eastAsia="Arial" w:hAnsi="Arial" w:cs="Arial"/>
          <w:b/>
          <w:bCs/>
          <w:color w:val="494C4E"/>
          <w:u w:val="single"/>
        </w:rPr>
        <w:t xml:space="preserve"> (Oct'2021 to Current date)</w:t>
      </w:r>
    </w:p>
    <w:p w:rsidR="00A74201" w:rsidRDefault="00A74201">
      <w:pPr>
        <w:pStyle w:val="p"/>
        <w:rPr>
          <w:rStyle w:val="Strong1"/>
          <w:rFonts w:ascii="Arial" w:eastAsia="Arial" w:hAnsi="Arial" w:cs="Arial"/>
          <w:b/>
          <w:bCs/>
          <w:color w:val="494C4E"/>
          <w:sz w:val="20"/>
          <w:szCs w:val="20"/>
        </w:rPr>
      </w:pPr>
    </w:p>
    <w:p w:rsidR="002841C5" w:rsidRDefault="00AD578B" w:rsidP="00A74201">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7:</w:t>
      </w:r>
      <w:r>
        <w:rPr>
          <w:rStyle w:val="Strong1"/>
          <w:rFonts w:ascii="Arial" w:eastAsia="Arial" w:hAnsi="Arial" w:cs="Arial"/>
          <w:b/>
          <w:bCs/>
          <w:color w:val="494C4E"/>
          <w:sz w:val="20"/>
          <w:szCs w:val="20"/>
        </w:rPr>
        <w:t xml:space="preserve"> McDonald's Corporation (02/2023 - Current Date)</w:t>
      </w:r>
    </w:p>
    <w:p w:rsidR="002841C5" w:rsidRDefault="00AD578B" w:rsidP="00A74201">
      <w:pPr>
        <w:pStyle w:val="divdocumentulli"/>
        <w:numPr>
          <w:ilvl w:val="0"/>
          <w:numId w:val="8"/>
        </w:numPr>
        <w:spacing w:after="60" w:line="360" w:lineRule="auto"/>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Java 21, Tomcat 10.1, Spring MVC, Oracle SQL Developer, Git</w:t>
      </w:r>
    </w:p>
    <w:p w:rsidR="002841C5" w:rsidRDefault="00AD578B">
      <w:pPr>
        <w:pStyle w:val="divdocumentulli"/>
        <w:numPr>
          <w:ilvl w:val="0"/>
          <w:numId w:val="8"/>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p>
    <w:p w:rsidR="002841C5" w:rsidRDefault="00AD578B" w:rsidP="00A74201">
      <w:pPr>
        <w:pStyle w:val="p"/>
        <w:ind w:left="720"/>
        <w:rPr>
          <w:rFonts w:ascii="Arial" w:eastAsia="Arial" w:hAnsi="Arial" w:cs="Arial"/>
          <w:color w:val="494C4E"/>
          <w:sz w:val="20"/>
          <w:szCs w:val="20"/>
        </w:rPr>
      </w:pPr>
      <w:r>
        <w:rPr>
          <w:rStyle w:val="Strong1"/>
          <w:rFonts w:ascii="Arial" w:eastAsia="Arial" w:hAnsi="Arial" w:cs="Arial"/>
          <w:b/>
          <w:bCs/>
          <w:color w:val="494C4E"/>
          <w:sz w:val="20"/>
          <w:szCs w:val="20"/>
        </w:rPr>
        <w:t xml:space="preserve">1. </w:t>
      </w:r>
      <w:r>
        <w:rPr>
          <w:rFonts w:ascii="Arial" w:eastAsia="Arial" w:hAnsi="Arial" w:cs="Arial"/>
          <w:color w:val="494C4E"/>
          <w:sz w:val="20"/>
          <w:szCs w:val="20"/>
        </w:rPr>
        <w:t> Managing the GDCT Admin web application and implementing some new features to the application for the enablement of the visits and surveys ( it was a manual process earlier) and upgraded the version of Java, tomcat and Spring MVC to the CSA web application and implemented auto survey enablement to the application.</w:t>
      </w:r>
    </w:p>
    <w:p w:rsidR="00A74201" w:rsidRDefault="00A74201">
      <w:pPr>
        <w:pStyle w:val="p"/>
        <w:rPr>
          <w:rStyle w:val="Strong1"/>
          <w:rFonts w:ascii="Arial" w:eastAsia="Arial" w:hAnsi="Arial" w:cs="Arial"/>
          <w:b/>
          <w:bCs/>
          <w:color w:val="494C4E"/>
          <w:sz w:val="20"/>
          <w:szCs w:val="20"/>
        </w:rPr>
      </w:pPr>
    </w:p>
    <w:p w:rsidR="002841C5" w:rsidRDefault="00AD578B" w:rsidP="000A60C6">
      <w:pPr>
        <w:pStyle w:val="p"/>
        <w:spacing w:line="240" w:lineRule="auto"/>
        <w:ind w:left="720"/>
        <w:rPr>
          <w:rFonts w:ascii="Arial" w:eastAsia="Arial" w:hAnsi="Arial" w:cs="Arial"/>
          <w:color w:val="494C4E"/>
          <w:sz w:val="20"/>
          <w:szCs w:val="20"/>
        </w:rPr>
      </w:pPr>
      <w:r>
        <w:rPr>
          <w:rStyle w:val="Strong1"/>
          <w:rFonts w:ascii="Arial" w:eastAsia="Arial" w:hAnsi="Arial" w:cs="Arial"/>
          <w:b/>
          <w:bCs/>
          <w:color w:val="494C4E"/>
          <w:sz w:val="20"/>
          <w:szCs w:val="20"/>
        </w:rPr>
        <w:t xml:space="preserve">2. </w:t>
      </w:r>
      <w:r>
        <w:rPr>
          <w:rFonts w:ascii="Arial" w:eastAsia="Arial" w:hAnsi="Arial" w:cs="Arial"/>
          <w:color w:val="494C4E"/>
          <w:sz w:val="20"/>
          <w:szCs w:val="20"/>
        </w:rPr>
        <w:t>Managing and maintaining a CRCP application used for assigning notification escalations to users and upstreaming data to Salesforce.</w:t>
      </w:r>
    </w:p>
    <w:p w:rsidR="000A60C6" w:rsidRDefault="000A60C6" w:rsidP="000A60C6">
      <w:pPr>
        <w:pStyle w:val="p"/>
        <w:spacing w:line="240" w:lineRule="auto"/>
        <w:ind w:left="720"/>
        <w:rPr>
          <w:rFonts w:ascii="Arial" w:eastAsia="Arial" w:hAnsi="Arial" w:cs="Arial"/>
          <w:color w:val="494C4E"/>
          <w:sz w:val="20"/>
          <w:szCs w:val="20"/>
        </w:rPr>
      </w:pPr>
    </w:p>
    <w:p w:rsidR="002841C5" w:rsidRDefault="00AD578B">
      <w:pPr>
        <w:pStyle w:val="divdocumentulli"/>
        <w:numPr>
          <w:ilvl w:val="0"/>
          <w:numId w:val="9"/>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A74201">
      <w:pPr>
        <w:pStyle w:val="divdocumentulli"/>
        <w:numPr>
          <w:ilvl w:val="1"/>
          <w:numId w:val="9"/>
        </w:numPr>
        <w:spacing w:after="60"/>
        <w:rPr>
          <w:rFonts w:ascii="Arial" w:eastAsia="Arial" w:hAnsi="Arial" w:cs="Arial"/>
          <w:color w:val="494C4E"/>
          <w:sz w:val="20"/>
          <w:szCs w:val="20"/>
        </w:rPr>
      </w:pPr>
      <w:r>
        <w:rPr>
          <w:rFonts w:ascii="Arial" w:eastAsia="Arial" w:hAnsi="Arial" w:cs="Arial"/>
          <w:color w:val="494C4E"/>
          <w:sz w:val="20"/>
          <w:szCs w:val="20"/>
        </w:rPr>
        <w:t>Designed and developed new features for the CRCP and GDCT Admin application to enhance functionality and user experience.</w:t>
      </w:r>
    </w:p>
    <w:p w:rsidR="002841C5" w:rsidRDefault="00AD578B" w:rsidP="00A74201">
      <w:pPr>
        <w:pStyle w:val="divdocumentulli"/>
        <w:numPr>
          <w:ilvl w:val="1"/>
          <w:numId w:val="9"/>
        </w:numPr>
        <w:spacing w:after="60"/>
        <w:rPr>
          <w:rFonts w:ascii="Arial" w:eastAsia="Arial" w:hAnsi="Arial" w:cs="Arial"/>
          <w:color w:val="494C4E"/>
          <w:sz w:val="20"/>
          <w:szCs w:val="20"/>
        </w:rPr>
      </w:pPr>
      <w:r>
        <w:rPr>
          <w:rFonts w:ascii="Arial" w:eastAsia="Arial" w:hAnsi="Arial" w:cs="Arial"/>
          <w:color w:val="494C4E"/>
          <w:sz w:val="20"/>
          <w:szCs w:val="20"/>
        </w:rPr>
        <w:t>Implemented notification escalation mechanisms, ensuring timely alerts and task assignments to relevant users.</w:t>
      </w:r>
    </w:p>
    <w:p w:rsidR="002841C5" w:rsidRDefault="00AD578B" w:rsidP="00A74201">
      <w:pPr>
        <w:pStyle w:val="divdocumentulli"/>
        <w:numPr>
          <w:ilvl w:val="1"/>
          <w:numId w:val="9"/>
        </w:numPr>
        <w:spacing w:after="60"/>
        <w:rPr>
          <w:rFonts w:ascii="Arial" w:eastAsia="Arial" w:hAnsi="Arial" w:cs="Arial"/>
          <w:color w:val="494C4E"/>
          <w:sz w:val="20"/>
          <w:szCs w:val="20"/>
        </w:rPr>
      </w:pPr>
      <w:r>
        <w:rPr>
          <w:rFonts w:ascii="Arial" w:eastAsia="Arial" w:hAnsi="Arial" w:cs="Arial"/>
          <w:color w:val="494C4E"/>
          <w:sz w:val="20"/>
          <w:szCs w:val="20"/>
        </w:rPr>
        <w:t>Integrated the application with Salesforce, ensuring seamless data upstreaming and synchronization.</w:t>
      </w:r>
    </w:p>
    <w:p w:rsidR="002841C5" w:rsidRDefault="00AD578B" w:rsidP="00A74201">
      <w:pPr>
        <w:pStyle w:val="divdocumentulli"/>
        <w:numPr>
          <w:ilvl w:val="1"/>
          <w:numId w:val="9"/>
        </w:numPr>
        <w:spacing w:after="60"/>
        <w:rPr>
          <w:rFonts w:ascii="Arial" w:eastAsia="Arial" w:hAnsi="Arial" w:cs="Arial"/>
          <w:color w:val="494C4E"/>
          <w:sz w:val="20"/>
          <w:szCs w:val="20"/>
        </w:rPr>
      </w:pPr>
      <w:r>
        <w:rPr>
          <w:rFonts w:ascii="Arial" w:eastAsia="Arial" w:hAnsi="Arial" w:cs="Arial"/>
          <w:color w:val="494C4E"/>
          <w:sz w:val="20"/>
          <w:szCs w:val="20"/>
        </w:rPr>
        <w:t>Optimized the application's performance by refining backend services and database interactions.</w:t>
      </w:r>
    </w:p>
    <w:p w:rsidR="002841C5" w:rsidRDefault="00AD578B" w:rsidP="00A74201">
      <w:pPr>
        <w:pStyle w:val="divdocumentulli"/>
        <w:numPr>
          <w:ilvl w:val="1"/>
          <w:numId w:val="9"/>
        </w:numPr>
        <w:spacing w:after="60"/>
        <w:rPr>
          <w:rFonts w:ascii="Arial" w:eastAsia="Arial" w:hAnsi="Arial" w:cs="Arial"/>
          <w:color w:val="494C4E"/>
          <w:sz w:val="20"/>
          <w:szCs w:val="20"/>
        </w:rPr>
      </w:pPr>
      <w:r>
        <w:rPr>
          <w:rFonts w:ascii="Arial" w:eastAsia="Arial" w:hAnsi="Arial" w:cs="Arial"/>
          <w:color w:val="494C4E"/>
          <w:sz w:val="20"/>
          <w:szCs w:val="20"/>
        </w:rPr>
        <w:t>Conducted thorough testing (unit, integration, and end-to-end) to ensure the reliability and stability of new features and updates.</w:t>
      </w:r>
    </w:p>
    <w:p w:rsidR="002841C5" w:rsidRDefault="00AD578B" w:rsidP="00A74201">
      <w:pPr>
        <w:pStyle w:val="divdocumentulli"/>
        <w:numPr>
          <w:ilvl w:val="1"/>
          <w:numId w:val="9"/>
        </w:numPr>
        <w:spacing w:after="60"/>
        <w:rPr>
          <w:rFonts w:ascii="Arial" w:eastAsia="Arial" w:hAnsi="Arial" w:cs="Arial"/>
          <w:color w:val="494C4E"/>
          <w:sz w:val="20"/>
          <w:szCs w:val="20"/>
        </w:rPr>
      </w:pPr>
      <w:r>
        <w:rPr>
          <w:rFonts w:ascii="Arial" w:eastAsia="Arial" w:hAnsi="Arial" w:cs="Arial"/>
          <w:color w:val="494C4E"/>
          <w:sz w:val="20"/>
          <w:szCs w:val="20"/>
        </w:rPr>
        <w:lastRenderedPageBreak/>
        <w:t>Collaborated with cross-functional teams to gather requirements, troubleshoot issues, and implement solutions.</w:t>
      </w:r>
    </w:p>
    <w:p w:rsidR="002841C5" w:rsidRDefault="00AD578B" w:rsidP="000A60C6">
      <w:pPr>
        <w:pStyle w:val="divdocumentulli"/>
        <w:numPr>
          <w:ilvl w:val="1"/>
          <w:numId w:val="9"/>
        </w:numPr>
        <w:spacing w:after="60" w:line="480" w:lineRule="auto"/>
        <w:rPr>
          <w:rFonts w:ascii="Arial" w:eastAsia="Arial" w:hAnsi="Arial" w:cs="Arial"/>
          <w:color w:val="494C4E"/>
          <w:sz w:val="20"/>
          <w:szCs w:val="20"/>
        </w:rPr>
      </w:pPr>
      <w:r>
        <w:rPr>
          <w:rFonts w:ascii="Arial" w:eastAsia="Arial" w:hAnsi="Arial" w:cs="Arial"/>
          <w:color w:val="494C4E"/>
          <w:sz w:val="20"/>
          <w:szCs w:val="20"/>
        </w:rPr>
        <w:t>Provided ongoing support and maintenance, addressing user feedback and resolving any technical issues promptly.</w:t>
      </w:r>
    </w:p>
    <w:p w:rsidR="002841C5" w:rsidRDefault="00AD578B" w:rsidP="00A74201">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6:</w:t>
      </w:r>
      <w:r>
        <w:rPr>
          <w:rStyle w:val="Strong1"/>
          <w:rFonts w:ascii="Arial" w:eastAsia="Arial" w:hAnsi="Arial" w:cs="Arial"/>
          <w:b/>
          <w:bCs/>
          <w:color w:val="494C4E"/>
          <w:sz w:val="20"/>
          <w:szCs w:val="20"/>
        </w:rPr>
        <w:t xml:space="preserve"> Workday Reltio LCA Developer (02/2022 to 01/2023)</w:t>
      </w:r>
    </w:p>
    <w:p w:rsidR="002841C5" w:rsidRDefault="00AD578B">
      <w:pPr>
        <w:pStyle w:val="divdocumentulli"/>
        <w:numPr>
          <w:ilvl w:val="0"/>
          <w:numId w:val="10"/>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Java 8, Maven, JUnit, Reltio MDM</w:t>
      </w:r>
    </w:p>
    <w:p w:rsidR="002841C5" w:rsidRDefault="00AD578B">
      <w:pPr>
        <w:pStyle w:val="divdocumentulli"/>
        <w:numPr>
          <w:ilvl w:val="0"/>
          <w:numId w:val="10"/>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r>
        <w:rPr>
          <w:rFonts w:ascii="Arial" w:eastAsia="Arial" w:hAnsi="Arial" w:cs="Arial"/>
          <w:color w:val="494C4E"/>
          <w:sz w:val="20"/>
          <w:szCs w:val="20"/>
        </w:rPr>
        <w:t xml:space="preserve"> Developed standalone LCA using conditional Reltio Hooks for the data validation to improve the data quality.</w:t>
      </w:r>
    </w:p>
    <w:p w:rsidR="002841C5" w:rsidRDefault="00AD578B">
      <w:pPr>
        <w:pStyle w:val="divdocumentulli"/>
        <w:numPr>
          <w:ilvl w:val="0"/>
          <w:numId w:val="10"/>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A74201">
      <w:pPr>
        <w:pStyle w:val="divdocumentulli"/>
        <w:numPr>
          <w:ilvl w:val="1"/>
          <w:numId w:val="10"/>
        </w:numPr>
        <w:spacing w:after="60"/>
        <w:rPr>
          <w:rFonts w:ascii="Arial" w:eastAsia="Arial" w:hAnsi="Arial" w:cs="Arial"/>
          <w:color w:val="494C4E"/>
          <w:sz w:val="20"/>
          <w:szCs w:val="20"/>
        </w:rPr>
      </w:pPr>
      <w:r>
        <w:rPr>
          <w:rFonts w:ascii="Arial" w:eastAsia="Arial" w:hAnsi="Arial" w:cs="Arial"/>
          <w:color w:val="494C4E"/>
          <w:sz w:val="20"/>
          <w:szCs w:val="20"/>
        </w:rPr>
        <w:t>Developed LCA for the data validation to improve the data quality</w:t>
      </w:r>
    </w:p>
    <w:p w:rsidR="002841C5" w:rsidRDefault="00AD578B" w:rsidP="00A74201">
      <w:pPr>
        <w:pStyle w:val="divdocumentulli"/>
        <w:numPr>
          <w:ilvl w:val="1"/>
          <w:numId w:val="10"/>
        </w:numPr>
        <w:spacing w:after="60"/>
        <w:rPr>
          <w:rFonts w:ascii="Arial" w:eastAsia="Arial" w:hAnsi="Arial" w:cs="Arial"/>
          <w:color w:val="494C4E"/>
          <w:sz w:val="20"/>
          <w:szCs w:val="20"/>
        </w:rPr>
      </w:pPr>
      <w:r>
        <w:rPr>
          <w:rFonts w:ascii="Arial" w:eastAsia="Arial" w:hAnsi="Arial" w:cs="Arial"/>
          <w:color w:val="494C4E"/>
          <w:sz w:val="20"/>
          <w:szCs w:val="20"/>
        </w:rPr>
        <w:t>Developed workflows to approve/ reject the data change to the user profile.</w:t>
      </w:r>
    </w:p>
    <w:p w:rsidR="002841C5" w:rsidRDefault="00AD578B" w:rsidP="00A74201">
      <w:pPr>
        <w:pStyle w:val="divdocumentulli"/>
        <w:numPr>
          <w:ilvl w:val="1"/>
          <w:numId w:val="10"/>
        </w:numPr>
        <w:spacing w:after="60"/>
        <w:rPr>
          <w:rFonts w:ascii="Arial" w:eastAsia="Arial" w:hAnsi="Arial" w:cs="Arial"/>
          <w:color w:val="494C4E"/>
          <w:sz w:val="20"/>
          <w:szCs w:val="20"/>
        </w:rPr>
      </w:pPr>
      <w:r>
        <w:rPr>
          <w:rFonts w:ascii="Arial" w:eastAsia="Arial" w:hAnsi="Arial" w:cs="Arial"/>
          <w:color w:val="494C4E"/>
          <w:sz w:val="20"/>
          <w:szCs w:val="20"/>
        </w:rPr>
        <w:t>Unit Testing of the application.</w:t>
      </w:r>
    </w:p>
    <w:p w:rsidR="002841C5" w:rsidRDefault="00AD578B" w:rsidP="00A74201">
      <w:pPr>
        <w:pStyle w:val="divdocumentulli"/>
        <w:numPr>
          <w:ilvl w:val="1"/>
          <w:numId w:val="10"/>
        </w:numPr>
        <w:spacing w:after="60"/>
        <w:rPr>
          <w:rFonts w:ascii="Arial" w:eastAsia="Arial" w:hAnsi="Arial" w:cs="Arial"/>
          <w:color w:val="494C4E"/>
          <w:sz w:val="20"/>
          <w:szCs w:val="20"/>
        </w:rPr>
      </w:pPr>
      <w:r>
        <w:rPr>
          <w:rFonts w:ascii="Arial" w:eastAsia="Arial" w:hAnsi="Arial" w:cs="Arial"/>
          <w:color w:val="494C4E"/>
          <w:sz w:val="20"/>
          <w:szCs w:val="20"/>
        </w:rPr>
        <w:t>Managed code on GitHub</w:t>
      </w:r>
    </w:p>
    <w:p w:rsidR="002841C5" w:rsidRDefault="00AD578B" w:rsidP="000A60C6">
      <w:pPr>
        <w:pStyle w:val="divdocumentulli"/>
        <w:numPr>
          <w:ilvl w:val="1"/>
          <w:numId w:val="10"/>
        </w:numPr>
        <w:spacing w:after="60" w:line="480" w:lineRule="auto"/>
        <w:rPr>
          <w:rFonts w:ascii="Arial" w:eastAsia="Arial" w:hAnsi="Arial" w:cs="Arial"/>
          <w:color w:val="494C4E"/>
          <w:sz w:val="20"/>
          <w:szCs w:val="20"/>
        </w:rPr>
      </w:pPr>
      <w:r>
        <w:rPr>
          <w:rFonts w:ascii="Arial" w:eastAsia="Arial" w:hAnsi="Arial" w:cs="Arial"/>
          <w:color w:val="494C4E"/>
          <w:sz w:val="20"/>
          <w:szCs w:val="20"/>
        </w:rPr>
        <w:t>Confluence for the project documentation</w:t>
      </w:r>
    </w:p>
    <w:p w:rsidR="002841C5" w:rsidRDefault="00AD578B" w:rsidP="00A74201">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5:</w:t>
      </w:r>
      <w:r>
        <w:rPr>
          <w:rStyle w:val="Strong1"/>
          <w:rFonts w:ascii="Arial" w:eastAsia="Arial" w:hAnsi="Arial" w:cs="Arial"/>
          <w:b/>
          <w:bCs/>
          <w:color w:val="494C4E"/>
          <w:sz w:val="20"/>
          <w:szCs w:val="20"/>
        </w:rPr>
        <w:t xml:space="preserve"> ACG Data Migration</w:t>
      </w:r>
    </w:p>
    <w:p w:rsidR="002841C5" w:rsidRDefault="00AD578B">
      <w:pPr>
        <w:pStyle w:val="divdocumentulli"/>
        <w:numPr>
          <w:ilvl w:val="0"/>
          <w:numId w:val="11"/>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Zuora, Salesforce Sandbox, Salesforce Data Loader</w:t>
      </w:r>
    </w:p>
    <w:p w:rsidR="002841C5" w:rsidRDefault="00AD578B">
      <w:pPr>
        <w:pStyle w:val="divdocumentulli"/>
        <w:numPr>
          <w:ilvl w:val="0"/>
          <w:numId w:val="11"/>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r>
        <w:rPr>
          <w:rFonts w:ascii="Arial" w:eastAsia="Arial" w:hAnsi="Arial" w:cs="Arial"/>
          <w:color w:val="494C4E"/>
          <w:sz w:val="20"/>
          <w:szCs w:val="20"/>
        </w:rPr>
        <w:t xml:space="preserve"> Migrated data from the ACG platform to the Pluralsight platform in the UAT environment.</w:t>
      </w:r>
    </w:p>
    <w:p w:rsidR="002841C5" w:rsidRDefault="00AD578B">
      <w:pPr>
        <w:pStyle w:val="divdocumentulli"/>
        <w:numPr>
          <w:ilvl w:val="0"/>
          <w:numId w:val="11"/>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A74201">
      <w:pPr>
        <w:pStyle w:val="divdocumentulli"/>
        <w:numPr>
          <w:ilvl w:val="1"/>
          <w:numId w:val="11"/>
        </w:numPr>
        <w:spacing w:after="60"/>
        <w:rPr>
          <w:rFonts w:ascii="Arial" w:eastAsia="Arial" w:hAnsi="Arial" w:cs="Arial"/>
          <w:color w:val="494C4E"/>
          <w:sz w:val="20"/>
          <w:szCs w:val="20"/>
        </w:rPr>
      </w:pPr>
      <w:r>
        <w:rPr>
          <w:rFonts w:ascii="Arial" w:eastAsia="Arial" w:hAnsi="Arial" w:cs="Arial"/>
          <w:color w:val="494C4E"/>
          <w:sz w:val="20"/>
          <w:szCs w:val="20"/>
        </w:rPr>
        <w:t>Created test cases for the Zuora tool to check the subscription status of ACG users in the Pluralsight environment.</w:t>
      </w:r>
    </w:p>
    <w:p w:rsidR="002841C5" w:rsidRDefault="00AD578B" w:rsidP="00A74201">
      <w:pPr>
        <w:pStyle w:val="divdocumentulli"/>
        <w:numPr>
          <w:ilvl w:val="1"/>
          <w:numId w:val="11"/>
        </w:numPr>
        <w:spacing w:after="60"/>
        <w:rPr>
          <w:rFonts w:ascii="Arial" w:eastAsia="Arial" w:hAnsi="Arial" w:cs="Arial"/>
          <w:color w:val="494C4E"/>
          <w:sz w:val="20"/>
          <w:szCs w:val="20"/>
        </w:rPr>
      </w:pPr>
      <w:r>
        <w:rPr>
          <w:rFonts w:ascii="Arial" w:eastAsia="Arial" w:hAnsi="Arial" w:cs="Arial"/>
          <w:color w:val="494C4E"/>
          <w:sz w:val="20"/>
          <w:szCs w:val="20"/>
        </w:rPr>
        <w:t>Uploaded data to the</w:t>
      </w:r>
      <w:r w:rsidR="00F82D40">
        <w:rPr>
          <w:rFonts w:ascii="Arial" w:eastAsia="Arial" w:hAnsi="Arial" w:cs="Arial"/>
          <w:color w:val="494C4E"/>
          <w:sz w:val="20"/>
          <w:szCs w:val="20"/>
        </w:rPr>
        <w:t xml:space="preserve"> SIT</w:t>
      </w:r>
      <w:r>
        <w:rPr>
          <w:rFonts w:ascii="Arial" w:eastAsia="Arial" w:hAnsi="Arial" w:cs="Arial"/>
          <w:color w:val="494C4E"/>
          <w:sz w:val="20"/>
          <w:szCs w:val="20"/>
        </w:rPr>
        <w:t xml:space="preserve"> environment of the sandbox using the Data Loader tool.</w:t>
      </w:r>
    </w:p>
    <w:p w:rsidR="00A74201" w:rsidRPr="000A60C6" w:rsidRDefault="00AD578B" w:rsidP="00A74201">
      <w:pPr>
        <w:pStyle w:val="divdocumentulli"/>
        <w:numPr>
          <w:ilvl w:val="1"/>
          <w:numId w:val="11"/>
        </w:numPr>
        <w:spacing w:after="60" w:line="480" w:lineRule="auto"/>
        <w:rPr>
          <w:rFonts w:ascii="Arial" w:eastAsia="Arial" w:hAnsi="Arial" w:cs="Arial"/>
          <w:color w:val="494C4E"/>
          <w:sz w:val="20"/>
          <w:szCs w:val="20"/>
        </w:rPr>
      </w:pPr>
      <w:r w:rsidRPr="000A60C6">
        <w:rPr>
          <w:rFonts w:ascii="Arial" w:eastAsia="Arial" w:hAnsi="Arial" w:cs="Arial"/>
          <w:color w:val="494C4E"/>
          <w:sz w:val="20"/>
          <w:szCs w:val="20"/>
        </w:rPr>
        <w:t>Performed manual data testing of the uploaded data.</w:t>
      </w:r>
    </w:p>
    <w:p w:rsidR="002841C5" w:rsidRPr="00F82D40" w:rsidRDefault="00AD578B" w:rsidP="000A60C6">
      <w:pPr>
        <w:pStyle w:val="p"/>
        <w:spacing w:line="480" w:lineRule="auto"/>
        <w:rPr>
          <w:rFonts w:ascii="Arial" w:eastAsia="Arial" w:hAnsi="Arial" w:cs="Arial"/>
          <w:color w:val="494C4E"/>
          <w:u w:val="single"/>
        </w:rPr>
      </w:pPr>
      <w:r w:rsidRPr="00F82D40">
        <w:rPr>
          <w:rStyle w:val="Strong1"/>
          <w:rFonts w:ascii="Arial" w:eastAsia="Arial" w:hAnsi="Arial" w:cs="Arial"/>
          <w:b/>
          <w:bCs/>
          <w:color w:val="494C4E"/>
          <w:u w:val="single"/>
        </w:rPr>
        <w:t>Sr. Java Developer, CSC e-Governance Services India Limited, Delhi (Aug 2018 to Oct 2021)</w:t>
      </w:r>
    </w:p>
    <w:p w:rsidR="002841C5" w:rsidRDefault="00AD578B" w:rsidP="00A74201">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4:</w:t>
      </w:r>
      <w:r>
        <w:rPr>
          <w:rStyle w:val="Strong1"/>
          <w:rFonts w:ascii="Arial" w:eastAsia="Arial" w:hAnsi="Arial" w:cs="Arial"/>
          <w:b/>
          <w:bCs/>
          <w:color w:val="494C4E"/>
          <w:sz w:val="20"/>
          <w:szCs w:val="20"/>
        </w:rPr>
        <w:t xml:space="preserve"> Onboard CSC Academy</w:t>
      </w:r>
    </w:p>
    <w:p w:rsidR="002841C5" w:rsidRDefault="00AD578B">
      <w:pPr>
        <w:pStyle w:val="divdocumentulli"/>
        <w:numPr>
          <w:ilvl w:val="0"/>
          <w:numId w:val="12"/>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Core Java, JSP, Spring MVC, JDBC, MySQL, Eclipse, AWS</w:t>
      </w:r>
    </w:p>
    <w:p w:rsidR="002841C5" w:rsidRDefault="00AD578B">
      <w:pPr>
        <w:pStyle w:val="divdocumentulli"/>
        <w:numPr>
          <w:ilvl w:val="0"/>
          <w:numId w:val="12"/>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r>
        <w:rPr>
          <w:rFonts w:ascii="Arial" w:eastAsia="Arial" w:hAnsi="Arial" w:cs="Arial"/>
          <w:color w:val="494C4E"/>
          <w:sz w:val="20"/>
          <w:szCs w:val="20"/>
        </w:rPr>
        <w:t xml:space="preserve"> Onboarding CSC Academy web application is designed to facilitate a multi-tier user registration and approval process. It ensures a thorough verification and approval mechanism that involves multiple levels of management to maintain high standards of security and authenticity. The workflow is as follows:</w:t>
      </w:r>
    </w:p>
    <w:p w:rsidR="002841C5" w:rsidRDefault="00AD578B" w:rsidP="00A74201">
      <w:pPr>
        <w:pStyle w:val="divdocumentulli"/>
        <w:numPr>
          <w:ilvl w:val="1"/>
          <w:numId w:val="12"/>
        </w:numPr>
        <w:spacing w:after="60"/>
        <w:rPr>
          <w:rFonts w:ascii="Arial" w:eastAsia="Arial" w:hAnsi="Arial" w:cs="Arial"/>
          <w:color w:val="494C4E"/>
          <w:sz w:val="20"/>
          <w:szCs w:val="20"/>
        </w:rPr>
      </w:pPr>
      <w:r>
        <w:rPr>
          <w:rStyle w:val="Strong1"/>
          <w:rFonts w:ascii="Arial" w:eastAsia="Arial" w:hAnsi="Arial" w:cs="Arial"/>
          <w:b/>
          <w:bCs/>
          <w:color w:val="494C4E"/>
          <w:sz w:val="20"/>
          <w:szCs w:val="20"/>
        </w:rPr>
        <w:t>User Registration:</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Users can register on the platform by providing necessary details such as personal information, contact details, and any other required documents.</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The registration form is designed to be user-friendly and secure, ensuring that user data is protected.</w:t>
      </w:r>
    </w:p>
    <w:p w:rsidR="002841C5" w:rsidRDefault="00AD578B" w:rsidP="00A74201">
      <w:pPr>
        <w:pStyle w:val="divdocumentulli"/>
        <w:numPr>
          <w:ilvl w:val="1"/>
          <w:numId w:val="12"/>
        </w:numPr>
        <w:spacing w:after="60"/>
        <w:rPr>
          <w:rFonts w:ascii="Arial" w:eastAsia="Arial" w:hAnsi="Arial" w:cs="Arial"/>
          <w:color w:val="494C4E"/>
          <w:sz w:val="20"/>
          <w:szCs w:val="20"/>
        </w:rPr>
      </w:pPr>
      <w:r>
        <w:rPr>
          <w:rStyle w:val="Strong1"/>
          <w:rFonts w:ascii="Arial" w:eastAsia="Arial" w:hAnsi="Arial" w:cs="Arial"/>
          <w:b/>
          <w:bCs/>
          <w:color w:val="494C4E"/>
          <w:sz w:val="20"/>
          <w:szCs w:val="20"/>
        </w:rPr>
        <w:t>District Manager Verification:</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Once a user submits their registration, the District Manager is notified.</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The District Manager is responsible for conducting a physical verification visit to confirm the authenticity of the user's information.</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Upon successful verification, the District Manager approves the registration at the district level.</w:t>
      </w:r>
    </w:p>
    <w:p w:rsidR="002841C5" w:rsidRDefault="00AD578B" w:rsidP="00A74201">
      <w:pPr>
        <w:pStyle w:val="divdocumentulli"/>
        <w:numPr>
          <w:ilvl w:val="1"/>
          <w:numId w:val="12"/>
        </w:numPr>
        <w:spacing w:after="60"/>
        <w:rPr>
          <w:rFonts w:ascii="Arial" w:eastAsia="Arial" w:hAnsi="Arial" w:cs="Arial"/>
          <w:color w:val="494C4E"/>
          <w:sz w:val="20"/>
          <w:szCs w:val="20"/>
        </w:rPr>
      </w:pPr>
      <w:r>
        <w:rPr>
          <w:rStyle w:val="Strong1"/>
          <w:rFonts w:ascii="Arial" w:eastAsia="Arial" w:hAnsi="Arial" w:cs="Arial"/>
          <w:b/>
          <w:bCs/>
          <w:color w:val="494C4E"/>
          <w:sz w:val="20"/>
          <w:szCs w:val="20"/>
        </w:rPr>
        <w:t>State Manager Approval:</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After the District Manager's approval, the registration request is escalated to the State Manager.</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The State Manager reviews the verification conducted by the District Manager and may request additional information if necessary.</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If everything is in order, the State Manager approves the registration at the state level.</w:t>
      </w:r>
    </w:p>
    <w:p w:rsidR="002841C5" w:rsidRDefault="00AD578B" w:rsidP="00A74201">
      <w:pPr>
        <w:pStyle w:val="divdocumentulli"/>
        <w:numPr>
          <w:ilvl w:val="1"/>
          <w:numId w:val="12"/>
        </w:numPr>
        <w:spacing w:after="60"/>
        <w:rPr>
          <w:rFonts w:ascii="Arial" w:eastAsia="Arial" w:hAnsi="Arial" w:cs="Arial"/>
          <w:color w:val="494C4E"/>
          <w:sz w:val="20"/>
          <w:szCs w:val="20"/>
        </w:rPr>
      </w:pPr>
      <w:r>
        <w:rPr>
          <w:rStyle w:val="Strong1"/>
          <w:rFonts w:ascii="Arial" w:eastAsia="Arial" w:hAnsi="Arial" w:cs="Arial"/>
          <w:b/>
          <w:bCs/>
          <w:color w:val="494C4E"/>
          <w:sz w:val="20"/>
          <w:szCs w:val="20"/>
        </w:rPr>
        <w:t>HQ Admin Manager Approval:</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The final step in the approval process involves the HQ Admin Manager.</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t>The HQ Admin Manager performs a final review of the user's registration and all previous approvals.</w:t>
      </w:r>
    </w:p>
    <w:p w:rsidR="002841C5" w:rsidRDefault="00AD578B" w:rsidP="00A74201">
      <w:pPr>
        <w:pStyle w:val="divdocumentulli"/>
        <w:numPr>
          <w:ilvl w:val="2"/>
          <w:numId w:val="12"/>
        </w:numPr>
        <w:spacing w:after="60"/>
        <w:rPr>
          <w:rFonts w:ascii="Arial" w:eastAsia="Arial" w:hAnsi="Arial" w:cs="Arial"/>
          <w:color w:val="494C4E"/>
          <w:sz w:val="20"/>
          <w:szCs w:val="20"/>
        </w:rPr>
      </w:pPr>
      <w:r>
        <w:rPr>
          <w:rFonts w:ascii="Arial" w:eastAsia="Arial" w:hAnsi="Arial" w:cs="Arial"/>
          <w:color w:val="494C4E"/>
          <w:sz w:val="20"/>
          <w:szCs w:val="20"/>
        </w:rPr>
        <w:lastRenderedPageBreak/>
        <w:t>Upon satisfaction, the HQ Admin Manager grants final approval, and the user is officially registered on the platform.</w:t>
      </w:r>
    </w:p>
    <w:p w:rsidR="002841C5" w:rsidRDefault="00AD578B">
      <w:pPr>
        <w:pStyle w:val="divdocumentulli"/>
        <w:numPr>
          <w:ilvl w:val="0"/>
          <w:numId w:val="12"/>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A74201">
      <w:pPr>
        <w:pStyle w:val="divdocumentulli"/>
        <w:numPr>
          <w:ilvl w:val="1"/>
          <w:numId w:val="12"/>
        </w:numPr>
        <w:spacing w:after="60"/>
        <w:rPr>
          <w:rFonts w:ascii="Arial" w:eastAsia="Arial" w:hAnsi="Arial" w:cs="Arial"/>
          <w:color w:val="494C4E"/>
          <w:sz w:val="20"/>
          <w:szCs w:val="20"/>
        </w:rPr>
      </w:pPr>
      <w:r>
        <w:rPr>
          <w:rFonts w:ascii="Arial" w:eastAsia="Arial" w:hAnsi="Arial" w:cs="Arial"/>
          <w:color w:val="494C4E"/>
          <w:sz w:val="20"/>
          <w:szCs w:val="20"/>
        </w:rPr>
        <w:t>Collaborate with stakeholders to gather and understand the detailed requirements for the application, including user roles, features, and workflow.</w:t>
      </w:r>
    </w:p>
    <w:p w:rsidR="002841C5" w:rsidRDefault="00AD578B" w:rsidP="00A74201">
      <w:pPr>
        <w:pStyle w:val="divdocumentulli"/>
        <w:numPr>
          <w:ilvl w:val="1"/>
          <w:numId w:val="12"/>
        </w:numPr>
        <w:spacing w:after="60"/>
        <w:rPr>
          <w:rFonts w:ascii="Arial" w:eastAsia="Arial" w:hAnsi="Arial" w:cs="Arial"/>
          <w:color w:val="494C4E"/>
          <w:sz w:val="20"/>
          <w:szCs w:val="20"/>
        </w:rPr>
      </w:pPr>
      <w:r>
        <w:rPr>
          <w:rFonts w:ascii="Arial" w:eastAsia="Arial" w:hAnsi="Arial" w:cs="Arial"/>
          <w:color w:val="494C4E"/>
          <w:sz w:val="20"/>
          <w:szCs w:val="20"/>
        </w:rPr>
        <w:t>Develop the overall system architecture, ensuring scalability, security, and performance.</w:t>
      </w:r>
    </w:p>
    <w:p w:rsidR="002841C5" w:rsidRDefault="00AD578B" w:rsidP="000A60C6">
      <w:pPr>
        <w:pStyle w:val="divdocumentulli"/>
        <w:numPr>
          <w:ilvl w:val="1"/>
          <w:numId w:val="12"/>
        </w:numPr>
        <w:spacing w:after="60" w:line="480" w:lineRule="auto"/>
        <w:rPr>
          <w:rFonts w:ascii="Arial" w:eastAsia="Arial" w:hAnsi="Arial" w:cs="Arial"/>
          <w:color w:val="494C4E"/>
          <w:sz w:val="20"/>
          <w:szCs w:val="20"/>
        </w:rPr>
      </w:pPr>
      <w:r>
        <w:rPr>
          <w:rFonts w:ascii="Arial" w:eastAsia="Arial" w:hAnsi="Arial" w:cs="Arial"/>
          <w:color w:val="494C4E"/>
          <w:sz w:val="20"/>
          <w:szCs w:val="20"/>
        </w:rPr>
        <w:t>Integrated CSC Connect and Digi wallet for the payment gateway.</w:t>
      </w:r>
    </w:p>
    <w:p w:rsidR="002841C5" w:rsidRDefault="00AD578B" w:rsidP="000A60C6">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3:</w:t>
      </w:r>
      <w:r>
        <w:rPr>
          <w:rStyle w:val="Strong1"/>
          <w:rFonts w:ascii="Arial" w:eastAsia="Arial" w:hAnsi="Arial" w:cs="Arial"/>
          <w:b/>
          <w:bCs/>
          <w:color w:val="494C4E"/>
          <w:sz w:val="20"/>
          <w:szCs w:val="20"/>
        </w:rPr>
        <w:t xml:space="preserve"> CSC Gramin Naukri</w:t>
      </w:r>
    </w:p>
    <w:p w:rsidR="002841C5" w:rsidRDefault="00AD578B">
      <w:pPr>
        <w:pStyle w:val="divdocumentulli"/>
        <w:numPr>
          <w:ilvl w:val="0"/>
          <w:numId w:val="13"/>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Core Java, JSP, Spring MVC, JDBC, MySQL, Eclipse, AWS</w:t>
      </w:r>
    </w:p>
    <w:p w:rsidR="002841C5" w:rsidRDefault="00AD578B">
      <w:pPr>
        <w:pStyle w:val="divdocumentulli"/>
        <w:numPr>
          <w:ilvl w:val="0"/>
          <w:numId w:val="13"/>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r>
        <w:rPr>
          <w:rFonts w:ascii="Arial" w:eastAsia="Arial" w:hAnsi="Arial" w:cs="Arial"/>
          <w:color w:val="494C4E"/>
          <w:sz w:val="20"/>
          <w:szCs w:val="20"/>
        </w:rPr>
        <w:t xml:space="preserve"> This web application aims to create a comprehensive platform for job seekers and job providers, facilitating efficient job matching based on the requirements of the job providers. The platform incorporates role-based registration and leverages Common Service Centers (CSCs) Village Level Entrepreneurs (VLEs) to assist in providing job seeker details to local job providers.</w:t>
      </w:r>
    </w:p>
    <w:p w:rsidR="002841C5" w:rsidRDefault="00AD578B">
      <w:pPr>
        <w:pStyle w:val="divdocumentulli"/>
        <w:numPr>
          <w:ilvl w:val="0"/>
          <w:numId w:val="13"/>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0A60C6">
      <w:pPr>
        <w:pStyle w:val="divdocumentulli"/>
        <w:numPr>
          <w:ilvl w:val="1"/>
          <w:numId w:val="13"/>
        </w:numPr>
        <w:spacing w:after="60"/>
        <w:rPr>
          <w:rFonts w:ascii="Arial" w:eastAsia="Arial" w:hAnsi="Arial" w:cs="Arial"/>
          <w:color w:val="494C4E"/>
          <w:sz w:val="20"/>
          <w:szCs w:val="20"/>
        </w:rPr>
      </w:pPr>
      <w:r>
        <w:rPr>
          <w:rFonts w:ascii="Arial" w:eastAsia="Arial" w:hAnsi="Arial" w:cs="Arial"/>
          <w:color w:val="494C4E"/>
          <w:sz w:val="20"/>
          <w:szCs w:val="20"/>
        </w:rPr>
        <w:t>Collaborate with stakeholders to gather and understand the detailed requirements for the application, including user roles, features, and workflow.</w:t>
      </w:r>
    </w:p>
    <w:p w:rsidR="002841C5" w:rsidRDefault="00AD578B" w:rsidP="000A60C6">
      <w:pPr>
        <w:pStyle w:val="divdocumentulli"/>
        <w:numPr>
          <w:ilvl w:val="1"/>
          <w:numId w:val="13"/>
        </w:numPr>
        <w:spacing w:after="60"/>
        <w:rPr>
          <w:rFonts w:ascii="Arial" w:eastAsia="Arial" w:hAnsi="Arial" w:cs="Arial"/>
          <w:color w:val="494C4E"/>
          <w:sz w:val="20"/>
          <w:szCs w:val="20"/>
        </w:rPr>
      </w:pPr>
      <w:r>
        <w:rPr>
          <w:rFonts w:ascii="Arial" w:eastAsia="Arial" w:hAnsi="Arial" w:cs="Arial"/>
          <w:color w:val="494C4E"/>
          <w:sz w:val="20"/>
          <w:szCs w:val="20"/>
        </w:rPr>
        <w:t>Develop the overall system architecture, ensuring scalability, security, and performance.</w:t>
      </w:r>
    </w:p>
    <w:p w:rsidR="002841C5" w:rsidRDefault="00AD578B" w:rsidP="000A60C6">
      <w:pPr>
        <w:pStyle w:val="divdocumentulli"/>
        <w:numPr>
          <w:ilvl w:val="1"/>
          <w:numId w:val="13"/>
        </w:numPr>
        <w:spacing w:after="60"/>
        <w:rPr>
          <w:rFonts w:ascii="Arial" w:eastAsia="Arial" w:hAnsi="Arial" w:cs="Arial"/>
          <w:color w:val="494C4E"/>
          <w:sz w:val="20"/>
          <w:szCs w:val="20"/>
        </w:rPr>
      </w:pPr>
      <w:r>
        <w:rPr>
          <w:rFonts w:ascii="Arial" w:eastAsia="Arial" w:hAnsi="Arial" w:cs="Arial"/>
          <w:color w:val="494C4E"/>
          <w:sz w:val="20"/>
          <w:szCs w:val="20"/>
        </w:rPr>
        <w:t>Work with designers to create user-friendly interfaces that provide a seamless experience for job seekers, job providers, and CSC VLEs.</w:t>
      </w:r>
    </w:p>
    <w:p w:rsidR="002841C5" w:rsidRDefault="00AD578B" w:rsidP="000A60C6">
      <w:pPr>
        <w:pStyle w:val="divdocumentulli"/>
        <w:numPr>
          <w:ilvl w:val="1"/>
          <w:numId w:val="13"/>
        </w:numPr>
        <w:spacing w:after="60" w:line="480" w:lineRule="auto"/>
        <w:rPr>
          <w:rFonts w:ascii="Arial" w:eastAsia="Arial" w:hAnsi="Arial" w:cs="Arial"/>
          <w:color w:val="494C4E"/>
          <w:sz w:val="20"/>
          <w:szCs w:val="20"/>
        </w:rPr>
      </w:pPr>
      <w:r>
        <w:rPr>
          <w:rFonts w:ascii="Arial" w:eastAsia="Arial" w:hAnsi="Arial" w:cs="Arial"/>
          <w:color w:val="494C4E"/>
          <w:sz w:val="20"/>
          <w:szCs w:val="20"/>
        </w:rPr>
        <w:t>Develop robust back-end services and APIs using server-side technologies.</w:t>
      </w:r>
    </w:p>
    <w:p w:rsidR="002841C5" w:rsidRDefault="00AD578B" w:rsidP="000A60C6">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2:</w:t>
      </w:r>
      <w:r>
        <w:rPr>
          <w:rStyle w:val="Strong1"/>
          <w:rFonts w:ascii="Arial" w:eastAsia="Arial" w:hAnsi="Arial" w:cs="Arial"/>
          <w:b/>
          <w:bCs/>
          <w:color w:val="494C4E"/>
          <w:sz w:val="20"/>
          <w:szCs w:val="20"/>
        </w:rPr>
        <w:t xml:space="preserve"> CSC Bal Vidyalaya</w:t>
      </w:r>
    </w:p>
    <w:p w:rsidR="002841C5" w:rsidRDefault="00AD578B">
      <w:pPr>
        <w:pStyle w:val="divdocumentulli"/>
        <w:numPr>
          <w:ilvl w:val="0"/>
          <w:numId w:val="14"/>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Core Java, JSP, Spring MVC, Hibernate, MySQL, Eclipse, AWS</w:t>
      </w:r>
    </w:p>
    <w:p w:rsidR="002841C5" w:rsidRDefault="00AD578B">
      <w:pPr>
        <w:pStyle w:val="divdocumentulli"/>
        <w:numPr>
          <w:ilvl w:val="0"/>
          <w:numId w:val="14"/>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r>
        <w:rPr>
          <w:rFonts w:ascii="Arial" w:eastAsia="Arial" w:hAnsi="Arial" w:cs="Arial"/>
          <w:color w:val="494C4E"/>
          <w:sz w:val="20"/>
          <w:szCs w:val="20"/>
        </w:rPr>
        <w:t xml:space="preserve"> This web application is designed to facilitate the registration and approval process for CSC Bal Vidyalayas and primary section teachers. The platform includes features for state representative recommendations, multi-stage verification, custom report generation, and post-approval management by Village Level Entrepreneurs (VLEs).</w:t>
      </w:r>
    </w:p>
    <w:p w:rsidR="002841C5" w:rsidRDefault="00AD578B">
      <w:pPr>
        <w:pStyle w:val="divdocumentulli"/>
        <w:numPr>
          <w:ilvl w:val="0"/>
          <w:numId w:val="14"/>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0A60C6">
      <w:pPr>
        <w:pStyle w:val="divdocumentulli"/>
        <w:numPr>
          <w:ilvl w:val="1"/>
          <w:numId w:val="14"/>
        </w:numPr>
        <w:spacing w:after="60"/>
        <w:rPr>
          <w:rFonts w:ascii="Arial" w:eastAsia="Arial" w:hAnsi="Arial" w:cs="Arial"/>
          <w:color w:val="494C4E"/>
          <w:sz w:val="20"/>
          <w:szCs w:val="20"/>
        </w:rPr>
      </w:pPr>
      <w:r>
        <w:rPr>
          <w:rFonts w:ascii="Arial" w:eastAsia="Arial" w:hAnsi="Arial" w:cs="Arial"/>
          <w:color w:val="494C4E"/>
          <w:sz w:val="20"/>
          <w:szCs w:val="20"/>
        </w:rPr>
        <w:t>Collaborate with stakeholders to gather and understand the detailed requirements for the application, including user roles, features, and workflow.</w:t>
      </w:r>
    </w:p>
    <w:p w:rsidR="002841C5" w:rsidRDefault="00AD578B" w:rsidP="000A60C6">
      <w:pPr>
        <w:pStyle w:val="divdocumentulli"/>
        <w:numPr>
          <w:ilvl w:val="1"/>
          <w:numId w:val="14"/>
        </w:numPr>
        <w:spacing w:after="60" w:line="480" w:lineRule="auto"/>
        <w:rPr>
          <w:rFonts w:ascii="Arial" w:eastAsia="Arial" w:hAnsi="Arial" w:cs="Arial"/>
          <w:color w:val="494C4E"/>
          <w:sz w:val="20"/>
          <w:szCs w:val="20"/>
        </w:rPr>
      </w:pPr>
      <w:r>
        <w:rPr>
          <w:rFonts w:ascii="Arial" w:eastAsia="Arial" w:hAnsi="Arial" w:cs="Arial"/>
          <w:color w:val="494C4E"/>
          <w:sz w:val="20"/>
          <w:szCs w:val="20"/>
        </w:rPr>
        <w:t>Develop the overall system architecture, ensuring scalability, security, and performance.</w:t>
      </w:r>
    </w:p>
    <w:p w:rsidR="002841C5" w:rsidRDefault="00AD578B" w:rsidP="000A60C6">
      <w:pPr>
        <w:pStyle w:val="p"/>
        <w:spacing w:line="360" w:lineRule="auto"/>
        <w:rPr>
          <w:rFonts w:ascii="Arial" w:eastAsia="Arial" w:hAnsi="Arial" w:cs="Arial"/>
          <w:color w:val="494C4E"/>
          <w:sz w:val="20"/>
          <w:szCs w:val="20"/>
        </w:rPr>
      </w:pPr>
      <w:r w:rsidRPr="00F82D40">
        <w:rPr>
          <w:rStyle w:val="Strong1"/>
          <w:rFonts w:ascii="Arial" w:eastAsia="Arial" w:hAnsi="Arial" w:cs="Arial"/>
          <w:b/>
          <w:bCs/>
          <w:color w:val="494C4E"/>
          <w:sz w:val="20"/>
          <w:szCs w:val="20"/>
          <w:u w:val="single"/>
        </w:rPr>
        <w:t>Project 1:</w:t>
      </w:r>
      <w:r>
        <w:rPr>
          <w:rStyle w:val="Strong1"/>
          <w:rFonts w:ascii="Arial" w:eastAsia="Arial" w:hAnsi="Arial" w:cs="Arial"/>
          <w:b/>
          <w:bCs/>
          <w:color w:val="494C4E"/>
          <w:sz w:val="20"/>
          <w:szCs w:val="20"/>
        </w:rPr>
        <w:t xml:space="preserve"> Shri Vishwakarma Skill University (Admission Portal)</w:t>
      </w:r>
    </w:p>
    <w:p w:rsidR="002841C5" w:rsidRDefault="00AD578B">
      <w:pPr>
        <w:pStyle w:val="divdocumentulli"/>
        <w:numPr>
          <w:ilvl w:val="0"/>
          <w:numId w:val="15"/>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Technologies Used:</w:t>
      </w:r>
      <w:r>
        <w:rPr>
          <w:rFonts w:ascii="Arial" w:eastAsia="Arial" w:hAnsi="Arial" w:cs="Arial"/>
          <w:color w:val="494C4E"/>
          <w:sz w:val="20"/>
          <w:szCs w:val="20"/>
        </w:rPr>
        <w:t xml:space="preserve"> Core Java, JSP, Spring MVC, Hibernate, MySQL, Eclipse, AWS</w:t>
      </w:r>
    </w:p>
    <w:p w:rsidR="002841C5" w:rsidRDefault="00AD578B">
      <w:pPr>
        <w:pStyle w:val="divdocumentulli"/>
        <w:numPr>
          <w:ilvl w:val="0"/>
          <w:numId w:val="15"/>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Project Brief:</w:t>
      </w:r>
      <w:r>
        <w:rPr>
          <w:rFonts w:ascii="Arial" w:eastAsia="Arial" w:hAnsi="Arial" w:cs="Arial"/>
          <w:color w:val="494C4E"/>
          <w:sz w:val="20"/>
          <w:szCs w:val="20"/>
        </w:rPr>
        <w:t xml:space="preserve"> The Shri Vishwakarma Skill University Admission Portal is a comprehensive web application designed to facilitate the admission process for prospective students seeking enrollment in various courses offered by the university. The portal streamlines the application process, provides necessary information to applicants, and ensures efficient management of admissions.</w:t>
      </w:r>
    </w:p>
    <w:p w:rsidR="002841C5" w:rsidRDefault="00AD578B">
      <w:pPr>
        <w:pStyle w:val="divdocumentulli"/>
        <w:numPr>
          <w:ilvl w:val="0"/>
          <w:numId w:val="15"/>
        </w:numPr>
        <w:spacing w:after="60"/>
        <w:ind w:hanging="452"/>
        <w:rPr>
          <w:rFonts w:ascii="Arial" w:eastAsia="Arial" w:hAnsi="Arial" w:cs="Arial"/>
          <w:color w:val="494C4E"/>
          <w:sz w:val="20"/>
          <w:szCs w:val="20"/>
        </w:rPr>
      </w:pPr>
      <w:r>
        <w:rPr>
          <w:rStyle w:val="Strong1"/>
          <w:rFonts w:ascii="Arial" w:eastAsia="Arial" w:hAnsi="Arial" w:cs="Arial"/>
          <w:b/>
          <w:bCs/>
          <w:color w:val="494C4E"/>
          <w:sz w:val="20"/>
          <w:szCs w:val="20"/>
        </w:rPr>
        <w:t>Roles and Responsibilities:</w:t>
      </w:r>
    </w:p>
    <w:p w:rsidR="002841C5" w:rsidRDefault="00AD578B" w:rsidP="000A60C6">
      <w:pPr>
        <w:pStyle w:val="divdocumentulli"/>
        <w:numPr>
          <w:ilvl w:val="1"/>
          <w:numId w:val="15"/>
        </w:numPr>
        <w:spacing w:after="60"/>
        <w:rPr>
          <w:rFonts w:ascii="Arial" w:eastAsia="Arial" w:hAnsi="Arial" w:cs="Arial"/>
          <w:color w:val="494C4E"/>
          <w:sz w:val="20"/>
          <w:szCs w:val="20"/>
        </w:rPr>
      </w:pPr>
      <w:r>
        <w:rPr>
          <w:rFonts w:ascii="Arial" w:eastAsia="Arial" w:hAnsi="Arial" w:cs="Arial"/>
          <w:color w:val="494C4E"/>
          <w:sz w:val="20"/>
          <w:szCs w:val="20"/>
        </w:rPr>
        <w:t>Analyze requirements to understand the scope and functionality of the admission portal.</w:t>
      </w:r>
    </w:p>
    <w:p w:rsidR="002841C5" w:rsidRDefault="00AD578B" w:rsidP="000A60C6">
      <w:pPr>
        <w:pStyle w:val="divdocumentulli"/>
        <w:numPr>
          <w:ilvl w:val="1"/>
          <w:numId w:val="15"/>
        </w:numPr>
        <w:spacing w:after="60"/>
        <w:rPr>
          <w:rFonts w:ascii="Arial" w:eastAsia="Arial" w:hAnsi="Arial" w:cs="Arial"/>
          <w:color w:val="494C4E"/>
          <w:sz w:val="20"/>
          <w:szCs w:val="20"/>
        </w:rPr>
      </w:pPr>
      <w:r>
        <w:rPr>
          <w:rFonts w:ascii="Arial" w:eastAsia="Arial" w:hAnsi="Arial" w:cs="Arial"/>
          <w:color w:val="494C4E"/>
          <w:sz w:val="20"/>
          <w:szCs w:val="20"/>
        </w:rPr>
        <w:t>Design the system architecture, ensuring scalability, security, and performance.</w:t>
      </w:r>
    </w:p>
    <w:p w:rsidR="002841C5" w:rsidRDefault="00AD578B" w:rsidP="000A60C6">
      <w:pPr>
        <w:pStyle w:val="divdocumentulli"/>
        <w:numPr>
          <w:ilvl w:val="1"/>
          <w:numId w:val="15"/>
        </w:numPr>
        <w:spacing w:after="60"/>
        <w:rPr>
          <w:rFonts w:ascii="Arial" w:eastAsia="Arial" w:hAnsi="Arial" w:cs="Arial"/>
          <w:color w:val="494C4E"/>
          <w:sz w:val="20"/>
          <w:szCs w:val="20"/>
        </w:rPr>
      </w:pPr>
      <w:r>
        <w:rPr>
          <w:rFonts w:ascii="Arial" w:eastAsia="Arial" w:hAnsi="Arial" w:cs="Arial"/>
          <w:color w:val="494C4E"/>
          <w:sz w:val="20"/>
          <w:szCs w:val="20"/>
        </w:rPr>
        <w:t>Develop the user interface using HTML, CSS, JavaScript</w:t>
      </w:r>
    </w:p>
    <w:p w:rsidR="002841C5" w:rsidRDefault="00AD578B" w:rsidP="000A60C6">
      <w:pPr>
        <w:pStyle w:val="divdocumentulli"/>
        <w:numPr>
          <w:ilvl w:val="1"/>
          <w:numId w:val="15"/>
        </w:numPr>
        <w:spacing w:after="60"/>
        <w:rPr>
          <w:rFonts w:ascii="Arial" w:eastAsia="Arial" w:hAnsi="Arial" w:cs="Arial"/>
          <w:color w:val="494C4E"/>
          <w:sz w:val="20"/>
          <w:szCs w:val="20"/>
        </w:rPr>
      </w:pPr>
      <w:r>
        <w:rPr>
          <w:rFonts w:ascii="Arial" w:eastAsia="Arial" w:hAnsi="Arial" w:cs="Arial"/>
          <w:color w:val="494C4E"/>
          <w:sz w:val="20"/>
          <w:szCs w:val="20"/>
        </w:rPr>
        <w:t>Implement server-side logic using programming languages like Java, along with frameworks such as Spring MVC</w:t>
      </w:r>
    </w:p>
    <w:p w:rsidR="002841C5" w:rsidRDefault="00AD578B" w:rsidP="000A60C6">
      <w:pPr>
        <w:pStyle w:val="divdocumentulli"/>
        <w:numPr>
          <w:ilvl w:val="1"/>
          <w:numId w:val="15"/>
        </w:numPr>
        <w:spacing w:after="60"/>
        <w:rPr>
          <w:rFonts w:ascii="Arial" w:eastAsia="Arial" w:hAnsi="Arial" w:cs="Arial"/>
          <w:color w:val="494C4E"/>
          <w:sz w:val="20"/>
          <w:szCs w:val="20"/>
        </w:rPr>
      </w:pPr>
      <w:r>
        <w:rPr>
          <w:rFonts w:ascii="Arial" w:eastAsia="Arial" w:hAnsi="Arial" w:cs="Arial"/>
          <w:color w:val="494C4E"/>
          <w:sz w:val="20"/>
          <w:szCs w:val="20"/>
        </w:rPr>
        <w:t>Integrate third-party services like payment gateways and email providers as needed.</w:t>
      </w:r>
    </w:p>
    <w:p w:rsidR="002841C5" w:rsidRDefault="00AD578B" w:rsidP="000A60C6">
      <w:pPr>
        <w:pStyle w:val="divdocumentulli"/>
        <w:numPr>
          <w:ilvl w:val="1"/>
          <w:numId w:val="15"/>
        </w:numPr>
        <w:spacing w:after="60"/>
        <w:rPr>
          <w:rFonts w:ascii="Arial" w:eastAsia="Arial" w:hAnsi="Arial" w:cs="Arial"/>
          <w:color w:val="494C4E"/>
          <w:sz w:val="20"/>
          <w:szCs w:val="20"/>
        </w:rPr>
      </w:pPr>
      <w:r>
        <w:rPr>
          <w:rFonts w:ascii="Arial" w:eastAsia="Arial" w:hAnsi="Arial" w:cs="Arial"/>
          <w:color w:val="494C4E"/>
          <w:sz w:val="20"/>
          <w:szCs w:val="20"/>
        </w:rPr>
        <w:t>Conduct unit testing, integration testing, and system testing to ensure functionality and reliability.</w:t>
      </w:r>
    </w:p>
    <w:p w:rsidR="002841C5" w:rsidRDefault="00AD578B">
      <w:pPr>
        <w:pStyle w:val="p"/>
        <w:spacing w:after="300"/>
        <w:rPr>
          <w:rFonts w:ascii="Arial" w:eastAsia="Arial" w:hAnsi="Arial" w:cs="Arial"/>
          <w:color w:val="494C4E"/>
          <w:sz w:val="20"/>
          <w:szCs w:val="20"/>
        </w:rPr>
      </w:pPr>
      <w:r>
        <w:rPr>
          <w:rFonts w:ascii="Arial" w:eastAsia="Arial" w:hAnsi="Arial" w:cs="Arial"/>
          <w:color w:val="494C4E"/>
          <w:sz w:val="20"/>
          <w:szCs w:val="20"/>
        </w:rPr>
        <w:t>·</w:t>
      </w:r>
    </w:p>
    <w:sectPr w:rsidR="002841C5" w:rsidSect="002841C5">
      <w:headerReference w:type="default" r:id="rId15"/>
      <w:footerReference w:type="default" r:id="rId16"/>
      <w:type w:val="continuous"/>
      <w:pgSz w:w="12240" w:h="15840"/>
      <w:pgMar w:top="400" w:right="700" w:bottom="400" w:left="7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ED2" w:rsidRDefault="00731ED2" w:rsidP="002841C5">
      <w:pPr>
        <w:spacing w:line="240" w:lineRule="auto"/>
      </w:pPr>
      <w:r>
        <w:separator/>
      </w:r>
    </w:p>
  </w:endnote>
  <w:endnote w:type="continuationSeparator" w:id="1">
    <w:p w:rsidR="00731ED2" w:rsidRDefault="00731ED2" w:rsidP="002841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1C5" w:rsidRDefault="00AD578B">
    <w:pPr>
      <w:spacing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1C5" w:rsidRDefault="00AD578B">
    <w:pPr>
      <w:spacing w:line="20" w:lineRule="auto"/>
    </w:pPr>
    <w:r>
      <w:rPr>
        <w:color w:val="FFFFFF"/>
        <w:sz w:val="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ED2" w:rsidRDefault="00731ED2" w:rsidP="002841C5">
      <w:pPr>
        <w:spacing w:line="240" w:lineRule="auto"/>
      </w:pPr>
      <w:r>
        <w:separator/>
      </w:r>
    </w:p>
  </w:footnote>
  <w:footnote w:type="continuationSeparator" w:id="1">
    <w:p w:rsidR="00731ED2" w:rsidRDefault="00731ED2" w:rsidP="002841C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1C5" w:rsidRDefault="00AD578B">
    <w:pPr>
      <w:spacing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41C5" w:rsidRDefault="00AD578B">
    <w:pPr>
      <w:spacing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EC38E026">
      <w:start w:val="1"/>
      <w:numFmt w:val="bullet"/>
      <w:lvlText w:val=""/>
      <w:lvlJc w:val="left"/>
      <w:pPr>
        <w:ind w:left="720" w:hanging="360"/>
      </w:pPr>
      <w:rPr>
        <w:rFonts w:ascii="Symbol" w:hAnsi="Symbol"/>
      </w:rPr>
    </w:lvl>
    <w:lvl w:ilvl="1" w:tplc="A30CA658">
      <w:start w:val="1"/>
      <w:numFmt w:val="bullet"/>
      <w:lvlText w:val="o"/>
      <w:lvlJc w:val="left"/>
      <w:pPr>
        <w:tabs>
          <w:tab w:val="num" w:pos="1440"/>
        </w:tabs>
        <w:ind w:left="1440" w:hanging="360"/>
      </w:pPr>
      <w:rPr>
        <w:rFonts w:ascii="Courier New" w:hAnsi="Courier New"/>
      </w:rPr>
    </w:lvl>
    <w:lvl w:ilvl="2" w:tplc="237EDB1E">
      <w:start w:val="1"/>
      <w:numFmt w:val="bullet"/>
      <w:lvlText w:val=""/>
      <w:lvlJc w:val="left"/>
      <w:pPr>
        <w:tabs>
          <w:tab w:val="num" w:pos="2160"/>
        </w:tabs>
        <w:ind w:left="2160" w:hanging="360"/>
      </w:pPr>
      <w:rPr>
        <w:rFonts w:ascii="Wingdings" w:hAnsi="Wingdings"/>
      </w:rPr>
    </w:lvl>
    <w:lvl w:ilvl="3" w:tplc="95DEF2EE">
      <w:start w:val="1"/>
      <w:numFmt w:val="bullet"/>
      <w:lvlText w:val=""/>
      <w:lvlJc w:val="left"/>
      <w:pPr>
        <w:tabs>
          <w:tab w:val="num" w:pos="2880"/>
        </w:tabs>
        <w:ind w:left="2880" w:hanging="360"/>
      </w:pPr>
      <w:rPr>
        <w:rFonts w:ascii="Symbol" w:hAnsi="Symbol"/>
      </w:rPr>
    </w:lvl>
    <w:lvl w:ilvl="4" w:tplc="432EBFE2">
      <w:start w:val="1"/>
      <w:numFmt w:val="bullet"/>
      <w:lvlText w:val="o"/>
      <w:lvlJc w:val="left"/>
      <w:pPr>
        <w:tabs>
          <w:tab w:val="num" w:pos="3600"/>
        </w:tabs>
        <w:ind w:left="3600" w:hanging="360"/>
      </w:pPr>
      <w:rPr>
        <w:rFonts w:ascii="Courier New" w:hAnsi="Courier New"/>
      </w:rPr>
    </w:lvl>
    <w:lvl w:ilvl="5" w:tplc="DE087C96">
      <w:start w:val="1"/>
      <w:numFmt w:val="bullet"/>
      <w:lvlText w:val=""/>
      <w:lvlJc w:val="left"/>
      <w:pPr>
        <w:tabs>
          <w:tab w:val="num" w:pos="4320"/>
        </w:tabs>
        <w:ind w:left="4320" w:hanging="360"/>
      </w:pPr>
      <w:rPr>
        <w:rFonts w:ascii="Wingdings" w:hAnsi="Wingdings"/>
      </w:rPr>
    </w:lvl>
    <w:lvl w:ilvl="6" w:tplc="1A602CFA">
      <w:start w:val="1"/>
      <w:numFmt w:val="bullet"/>
      <w:lvlText w:val=""/>
      <w:lvlJc w:val="left"/>
      <w:pPr>
        <w:tabs>
          <w:tab w:val="num" w:pos="5040"/>
        </w:tabs>
        <w:ind w:left="5040" w:hanging="360"/>
      </w:pPr>
      <w:rPr>
        <w:rFonts w:ascii="Symbol" w:hAnsi="Symbol"/>
      </w:rPr>
    </w:lvl>
    <w:lvl w:ilvl="7" w:tplc="BC1C293A">
      <w:start w:val="1"/>
      <w:numFmt w:val="bullet"/>
      <w:lvlText w:val="o"/>
      <w:lvlJc w:val="left"/>
      <w:pPr>
        <w:tabs>
          <w:tab w:val="num" w:pos="5760"/>
        </w:tabs>
        <w:ind w:left="5760" w:hanging="360"/>
      </w:pPr>
      <w:rPr>
        <w:rFonts w:ascii="Courier New" w:hAnsi="Courier New"/>
      </w:rPr>
    </w:lvl>
    <w:lvl w:ilvl="8" w:tplc="1416EA2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FEA4F86">
      <w:start w:val="1"/>
      <w:numFmt w:val="bullet"/>
      <w:lvlText w:val=""/>
      <w:lvlJc w:val="left"/>
      <w:pPr>
        <w:ind w:left="720" w:hanging="360"/>
      </w:pPr>
      <w:rPr>
        <w:rFonts w:ascii="Symbol" w:hAnsi="Symbol"/>
      </w:rPr>
    </w:lvl>
    <w:lvl w:ilvl="1" w:tplc="4D90242C">
      <w:start w:val="1"/>
      <w:numFmt w:val="bullet"/>
      <w:lvlText w:val="o"/>
      <w:lvlJc w:val="left"/>
      <w:pPr>
        <w:tabs>
          <w:tab w:val="num" w:pos="1440"/>
        </w:tabs>
        <w:ind w:left="1440" w:hanging="360"/>
      </w:pPr>
      <w:rPr>
        <w:rFonts w:ascii="Courier New" w:hAnsi="Courier New"/>
      </w:rPr>
    </w:lvl>
    <w:lvl w:ilvl="2" w:tplc="2ABCF324">
      <w:start w:val="1"/>
      <w:numFmt w:val="bullet"/>
      <w:lvlText w:val=""/>
      <w:lvlJc w:val="left"/>
      <w:pPr>
        <w:tabs>
          <w:tab w:val="num" w:pos="2160"/>
        </w:tabs>
        <w:ind w:left="2160" w:hanging="360"/>
      </w:pPr>
      <w:rPr>
        <w:rFonts w:ascii="Wingdings" w:hAnsi="Wingdings"/>
      </w:rPr>
    </w:lvl>
    <w:lvl w:ilvl="3" w:tplc="76B21DFC">
      <w:start w:val="1"/>
      <w:numFmt w:val="bullet"/>
      <w:lvlText w:val=""/>
      <w:lvlJc w:val="left"/>
      <w:pPr>
        <w:tabs>
          <w:tab w:val="num" w:pos="2880"/>
        </w:tabs>
        <w:ind w:left="2880" w:hanging="360"/>
      </w:pPr>
      <w:rPr>
        <w:rFonts w:ascii="Symbol" w:hAnsi="Symbol"/>
      </w:rPr>
    </w:lvl>
    <w:lvl w:ilvl="4" w:tplc="9384977A">
      <w:start w:val="1"/>
      <w:numFmt w:val="bullet"/>
      <w:lvlText w:val="o"/>
      <w:lvlJc w:val="left"/>
      <w:pPr>
        <w:tabs>
          <w:tab w:val="num" w:pos="3600"/>
        </w:tabs>
        <w:ind w:left="3600" w:hanging="360"/>
      </w:pPr>
      <w:rPr>
        <w:rFonts w:ascii="Courier New" w:hAnsi="Courier New"/>
      </w:rPr>
    </w:lvl>
    <w:lvl w:ilvl="5" w:tplc="8D9032AE">
      <w:start w:val="1"/>
      <w:numFmt w:val="bullet"/>
      <w:lvlText w:val=""/>
      <w:lvlJc w:val="left"/>
      <w:pPr>
        <w:tabs>
          <w:tab w:val="num" w:pos="4320"/>
        </w:tabs>
        <w:ind w:left="4320" w:hanging="360"/>
      </w:pPr>
      <w:rPr>
        <w:rFonts w:ascii="Wingdings" w:hAnsi="Wingdings"/>
      </w:rPr>
    </w:lvl>
    <w:lvl w:ilvl="6" w:tplc="A3C89F5A">
      <w:start w:val="1"/>
      <w:numFmt w:val="bullet"/>
      <w:lvlText w:val=""/>
      <w:lvlJc w:val="left"/>
      <w:pPr>
        <w:tabs>
          <w:tab w:val="num" w:pos="5040"/>
        </w:tabs>
        <w:ind w:left="5040" w:hanging="360"/>
      </w:pPr>
      <w:rPr>
        <w:rFonts w:ascii="Symbol" w:hAnsi="Symbol"/>
      </w:rPr>
    </w:lvl>
    <w:lvl w:ilvl="7" w:tplc="DEAE5FC6">
      <w:start w:val="1"/>
      <w:numFmt w:val="bullet"/>
      <w:lvlText w:val="o"/>
      <w:lvlJc w:val="left"/>
      <w:pPr>
        <w:tabs>
          <w:tab w:val="num" w:pos="5760"/>
        </w:tabs>
        <w:ind w:left="5760" w:hanging="360"/>
      </w:pPr>
      <w:rPr>
        <w:rFonts w:ascii="Courier New" w:hAnsi="Courier New"/>
      </w:rPr>
    </w:lvl>
    <w:lvl w:ilvl="8" w:tplc="8926012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4FE2265E">
      <w:start w:val="1"/>
      <w:numFmt w:val="bullet"/>
      <w:lvlText w:val=""/>
      <w:lvlJc w:val="left"/>
      <w:pPr>
        <w:ind w:left="720" w:hanging="360"/>
      </w:pPr>
      <w:rPr>
        <w:rFonts w:ascii="Symbol" w:hAnsi="Symbol"/>
      </w:rPr>
    </w:lvl>
    <w:lvl w:ilvl="1" w:tplc="48CC0A6E">
      <w:start w:val="1"/>
      <w:numFmt w:val="bullet"/>
      <w:lvlText w:val="o"/>
      <w:lvlJc w:val="left"/>
      <w:pPr>
        <w:tabs>
          <w:tab w:val="num" w:pos="1440"/>
        </w:tabs>
        <w:ind w:left="1440" w:hanging="360"/>
      </w:pPr>
      <w:rPr>
        <w:rFonts w:ascii="Courier New" w:hAnsi="Courier New"/>
      </w:rPr>
    </w:lvl>
    <w:lvl w:ilvl="2" w:tplc="90E4E506">
      <w:start w:val="1"/>
      <w:numFmt w:val="bullet"/>
      <w:lvlText w:val=""/>
      <w:lvlJc w:val="left"/>
      <w:pPr>
        <w:tabs>
          <w:tab w:val="num" w:pos="2160"/>
        </w:tabs>
        <w:ind w:left="2160" w:hanging="360"/>
      </w:pPr>
      <w:rPr>
        <w:rFonts w:ascii="Wingdings" w:hAnsi="Wingdings"/>
      </w:rPr>
    </w:lvl>
    <w:lvl w:ilvl="3" w:tplc="DA8A6C6A">
      <w:start w:val="1"/>
      <w:numFmt w:val="bullet"/>
      <w:lvlText w:val=""/>
      <w:lvlJc w:val="left"/>
      <w:pPr>
        <w:tabs>
          <w:tab w:val="num" w:pos="2880"/>
        </w:tabs>
        <w:ind w:left="2880" w:hanging="360"/>
      </w:pPr>
      <w:rPr>
        <w:rFonts w:ascii="Symbol" w:hAnsi="Symbol"/>
      </w:rPr>
    </w:lvl>
    <w:lvl w:ilvl="4" w:tplc="8A8CAEAA">
      <w:start w:val="1"/>
      <w:numFmt w:val="bullet"/>
      <w:lvlText w:val="o"/>
      <w:lvlJc w:val="left"/>
      <w:pPr>
        <w:tabs>
          <w:tab w:val="num" w:pos="3600"/>
        </w:tabs>
        <w:ind w:left="3600" w:hanging="360"/>
      </w:pPr>
      <w:rPr>
        <w:rFonts w:ascii="Courier New" w:hAnsi="Courier New"/>
      </w:rPr>
    </w:lvl>
    <w:lvl w:ilvl="5" w:tplc="34BEB7F8">
      <w:start w:val="1"/>
      <w:numFmt w:val="bullet"/>
      <w:lvlText w:val=""/>
      <w:lvlJc w:val="left"/>
      <w:pPr>
        <w:tabs>
          <w:tab w:val="num" w:pos="4320"/>
        </w:tabs>
        <w:ind w:left="4320" w:hanging="360"/>
      </w:pPr>
      <w:rPr>
        <w:rFonts w:ascii="Wingdings" w:hAnsi="Wingdings"/>
      </w:rPr>
    </w:lvl>
    <w:lvl w:ilvl="6" w:tplc="20F4837C">
      <w:start w:val="1"/>
      <w:numFmt w:val="bullet"/>
      <w:lvlText w:val=""/>
      <w:lvlJc w:val="left"/>
      <w:pPr>
        <w:tabs>
          <w:tab w:val="num" w:pos="5040"/>
        </w:tabs>
        <w:ind w:left="5040" w:hanging="360"/>
      </w:pPr>
      <w:rPr>
        <w:rFonts w:ascii="Symbol" w:hAnsi="Symbol"/>
      </w:rPr>
    </w:lvl>
    <w:lvl w:ilvl="7" w:tplc="9FD41760">
      <w:start w:val="1"/>
      <w:numFmt w:val="bullet"/>
      <w:lvlText w:val="o"/>
      <w:lvlJc w:val="left"/>
      <w:pPr>
        <w:tabs>
          <w:tab w:val="num" w:pos="5760"/>
        </w:tabs>
        <w:ind w:left="5760" w:hanging="360"/>
      </w:pPr>
      <w:rPr>
        <w:rFonts w:ascii="Courier New" w:hAnsi="Courier New"/>
      </w:rPr>
    </w:lvl>
    <w:lvl w:ilvl="8" w:tplc="36DE2AE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92C8A78E">
      <w:start w:val="1"/>
      <w:numFmt w:val="bullet"/>
      <w:lvlText w:val=""/>
      <w:lvlJc w:val="left"/>
      <w:pPr>
        <w:ind w:left="720" w:hanging="360"/>
      </w:pPr>
      <w:rPr>
        <w:rFonts w:ascii="Symbol" w:hAnsi="Symbol"/>
      </w:rPr>
    </w:lvl>
    <w:lvl w:ilvl="1" w:tplc="687E2B96">
      <w:start w:val="1"/>
      <w:numFmt w:val="bullet"/>
      <w:lvlText w:val="o"/>
      <w:lvlJc w:val="left"/>
      <w:pPr>
        <w:tabs>
          <w:tab w:val="num" w:pos="1440"/>
        </w:tabs>
        <w:ind w:left="1440" w:hanging="360"/>
      </w:pPr>
      <w:rPr>
        <w:rFonts w:ascii="Courier New" w:hAnsi="Courier New"/>
      </w:rPr>
    </w:lvl>
    <w:lvl w:ilvl="2" w:tplc="85BE6B74">
      <w:start w:val="1"/>
      <w:numFmt w:val="bullet"/>
      <w:lvlText w:val=""/>
      <w:lvlJc w:val="left"/>
      <w:pPr>
        <w:tabs>
          <w:tab w:val="num" w:pos="2160"/>
        </w:tabs>
        <w:ind w:left="2160" w:hanging="360"/>
      </w:pPr>
      <w:rPr>
        <w:rFonts w:ascii="Wingdings" w:hAnsi="Wingdings"/>
      </w:rPr>
    </w:lvl>
    <w:lvl w:ilvl="3" w:tplc="C9B253E2">
      <w:start w:val="1"/>
      <w:numFmt w:val="bullet"/>
      <w:lvlText w:val=""/>
      <w:lvlJc w:val="left"/>
      <w:pPr>
        <w:tabs>
          <w:tab w:val="num" w:pos="2880"/>
        </w:tabs>
        <w:ind w:left="2880" w:hanging="360"/>
      </w:pPr>
      <w:rPr>
        <w:rFonts w:ascii="Symbol" w:hAnsi="Symbol"/>
      </w:rPr>
    </w:lvl>
    <w:lvl w:ilvl="4" w:tplc="6390FD4E">
      <w:start w:val="1"/>
      <w:numFmt w:val="bullet"/>
      <w:lvlText w:val="o"/>
      <w:lvlJc w:val="left"/>
      <w:pPr>
        <w:tabs>
          <w:tab w:val="num" w:pos="3600"/>
        </w:tabs>
        <w:ind w:left="3600" w:hanging="360"/>
      </w:pPr>
      <w:rPr>
        <w:rFonts w:ascii="Courier New" w:hAnsi="Courier New"/>
      </w:rPr>
    </w:lvl>
    <w:lvl w:ilvl="5" w:tplc="1DFA4868">
      <w:start w:val="1"/>
      <w:numFmt w:val="bullet"/>
      <w:lvlText w:val=""/>
      <w:lvlJc w:val="left"/>
      <w:pPr>
        <w:tabs>
          <w:tab w:val="num" w:pos="4320"/>
        </w:tabs>
        <w:ind w:left="4320" w:hanging="360"/>
      </w:pPr>
      <w:rPr>
        <w:rFonts w:ascii="Wingdings" w:hAnsi="Wingdings"/>
      </w:rPr>
    </w:lvl>
    <w:lvl w:ilvl="6" w:tplc="2EAC05DA">
      <w:start w:val="1"/>
      <w:numFmt w:val="bullet"/>
      <w:lvlText w:val=""/>
      <w:lvlJc w:val="left"/>
      <w:pPr>
        <w:tabs>
          <w:tab w:val="num" w:pos="5040"/>
        </w:tabs>
        <w:ind w:left="5040" w:hanging="360"/>
      </w:pPr>
      <w:rPr>
        <w:rFonts w:ascii="Symbol" w:hAnsi="Symbol"/>
      </w:rPr>
    </w:lvl>
    <w:lvl w:ilvl="7" w:tplc="EBD29FF8">
      <w:start w:val="1"/>
      <w:numFmt w:val="bullet"/>
      <w:lvlText w:val="o"/>
      <w:lvlJc w:val="left"/>
      <w:pPr>
        <w:tabs>
          <w:tab w:val="num" w:pos="5760"/>
        </w:tabs>
        <w:ind w:left="5760" w:hanging="360"/>
      </w:pPr>
      <w:rPr>
        <w:rFonts w:ascii="Courier New" w:hAnsi="Courier New"/>
      </w:rPr>
    </w:lvl>
    <w:lvl w:ilvl="8" w:tplc="57E666C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486474D8">
      <w:start w:val="1"/>
      <w:numFmt w:val="bullet"/>
      <w:lvlText w:val=""/>
      <w:lvlJc w:val="left"/>
      <w:pPr>
        <w:ind w:left="720" w:hanging="360"/>
      </w:pPr>
      <w:rPr>
        <w:rFonts w:ascii="Symbol" w:hAnsi="Symbol"/>
      </w:rPr>
    </w:lvl>
    <w:lvl w:ilvl="1" w:tplc="FF3435A4">
      <w:start w:val="1"/>
      <w:numFmt w:val="bullet"/>
      <w:lvlText w:val="o"/>
      <w:lvlJc w:val="left"/>
      <w:pPr>
        <w:tabs>
          <w:tab w:val="num" w:pos="1440"/>
        </w:tabs>
        <w:ind w:left="1440" w:hanging="360"/>
      </w:pPr>
      <w:rPr>
        <w:rFonts w:ascii="Courier New" w:hAnsi="Courier New"/>
      </w:rPr>
    </w:lvl>
    <w:lvl w:ilvl="2" w:tplc="43464C74">
      <w:start w:val="1"/>
      <w:numFmt w:val="bullet"/>
      <w:lvlText w:val=""/>
      <w:lvlJc w:val="left"/>
      <w:pPr>
        <w:tabs>
          <w:tab w:val="num" w:pos="2160"/>
        </w:tabs>
        <w:ind w:left="2160" w:hanging="360"/>
      </w:pPr>
      <w:rPr>
        <w:rFonts w:ascii="Wingdings" w:hAnsi="Wingdings"/>
      </w:rPr>
    </w:lvl>
    <w:lvl w:ilvl="3" w:tplc="6F4C233E">
      <w:start w:val="1"/>
      <w:numFmt w:val="bullet"/>
      <w:lvlText w:val=""/>
      <w:lvlJc w:val="left"/>
      <w:pPr>
        <w:tabs>
          <w:tab w:val="num" w:pos="2880"/>
        </w:tabs>
        <w:ind w:left="2880" w:hanging="360"/>
      </w:pPr>
      <w:rPr>
        <w:rFonts w:ascii="Symbol" w:hAnsi="Symbol"/>
      </w:rPr>
    </w:lvl>
    <w:lvl w:ilvl="4" w:tplc="8B0CEDEC">
      <w:start w:val="1"/>
      <w:numFmt w:val="bullet"/>
      <w:lvlText w:val="o"/>
      <w:lvlJc w:val="left"/>
      <w:pPr>
        <w:tabs>
          <w:tab w:val="num" w:pos="3600"/>
        </w:tabs>
        <w:ind w:left="3600" w:hanging="360"/>
      </w:pPr>
      <w:rPr>
        <w:rFonts w:ascii="Courier New" w:hAnsi="Courier New"/>
      </w:rPr>
    </w:lvl>
    <w:lvl w:ilvl="5" w:tplc="0C58DCA2">
      <w:start w:val="1"/>
      <w:numFmt w:val="bullet"/>
      <w:lvlText w:val=""/>
      <w:lvlJc w:val="left"/>
      <w:pPr>
        <w:tabs>
          <w:tab w:val="num" w:pos="4320"/>
        </w:tabs>
        <w:ind w:left="4320" w:hanging="360"/>
      </w:pPr>
      <w:rPr>
        <w:rFonts w:ascii="Wingdings" w:hAnsi="Wingdings"/>
      </w:rPr>
    </w:lvl>
    <w:lvl w:ilvl="6" w:tplc="ED1C07F8">
      <w:start w:val="1"/>
      <w:numFmt w:val="bullet"/>
      <w:lvlText w:val=""/>
      <w:lvlJc w:val="left"/>
      <w:pPr>
        <w:tabs>
          <w:tab w:val="num" w:pos="5040"/>
        </w:tabs>
        <w:ind w:left="5040" w:hanging="360"/>
      </w:pPr>
      <w:rPr>
        <w:rFonts w:ascii="Symbol" w:hAnsi="Symbol"/>
      </w:rPr>
    </w:lvl>
    <w:lvl w:ilvl="7" w:tplc="26641ED4">
      <w:start w:val="1"/>
      <w:numFmt w:val="bullet"/>
      <w:lvlText w:val="o"/>
      <w:lvlJc w:val="left"/>
      <w:pPr>
        <w:tabs>
          <w:tab w:val="num" w:pos="5760"/>
        </w:tabs>
        <w:ind w:left="5760" w:hanging="360"/>
      </w:pPr>
      <w:rPr>
        <w:rFonts w:ascii="Courier New" w:hAnsi="Courier New"/>
      </w:rPr>
    </w:lvl>
    <w:lvl w:ilvl="8" w:tplc="0C44095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FE80113E">
      <w:start w:val="1"/>
      <w:numFmt w:val="bullet"/>
      <w:lvlText w:val=""/>
      <w:lvlJc w:val="left"/>
      <w:pPr>
        <w:ind w:left="720" w:hanging="360"/>
      </w:pPr>
      <w:rPr>
        <w:rFonts w:ascii="Symbol" w:hAnsi="Symbol"/>
      </w:rPr>
    </w:lvl>
    <w:lvl w:ilvl="1" w:tplc="DCB00C54">
      <w:start w:val="1"/>
      <w:numFmt w:val="bullet"/>
      <w:lvlText w:val="o"/>
      <w:lvlJc w:val="left"/>
      <w:pPr>
        <w:tabs>
          <w:tab w:val="num" w:pos="1440"/>
        </w:tabs>
        <w:ind w:left="1440" w:hanging="360"/>
      </w:pPr>
      <w:rPr>
        <w:rFonts w:ascii="Courier New" w:hAnsi="Courier New"/>
      </w:rPr>
    </w:lvl>
    <w:lvl w:ilvl="2" w:tplc="571E9126">
      <w:start w:val="1"/>
      <w:numFmt w:val="bullet"/>
      <w:lvlText w:val=""/>
      <w:lvlJc w:val="left"/>
      <w:pPr>
        <w:tabs>
          <w:tab w:val="num" w:pos="2160"/>
        </w:tabs>
        <w:ind w:left="2160" w:hanging="360"/>
      </w:pPr>
      <w:rPr>
        <w:rFonts w:ascii="Wingdings" w:hAnsi="Wingdings"/>
      </w:rPr>
    </w:lvl>
    <w:lvl w:ilvl="3" w:tplc="E36414A0">
      <w:start w:val="1"/>
      <w:numFmt w:val="bullet"/>
      <w:lvlText w:val=""/>
      <w:lvlJc w:val="left"/>
      <w:pPr>
        <w:tabs>
          <w:tab w:val="num" w:pos="2880"/>
        </w:tabs>
        <w:ind w:left="2880" w:hanging="360"/>
      </w:pPr>
      <w:rPr>
        <w:rFonts w:ascii="Symbol" w:hAnsi="Symbol"/>
      </w:rPr>
    </w:lvl>
    <w:lvl w:ilvl="4" w:tplc="A27050F6">
      <w:start w:val="1"/>
      <w:numFmt w:val="bullet"/>
      <w:lvlText w:val="o"/>
      <w:lvlJc w:val="left"/>
      <w:pPr>
        <w:tabs>
          <w:tab w:val="num" w:pos="3600"/>
        </w:tabs>
        <w:ind w:left="3600" w:hanging="360"/>
      </w:pPr>
      <w:rPr>
        <w:rFonts w:ascii="Courier New" w:hAnsi="Courier New"/>
      </w:rPr>
    </w:lvl>
    <w:lvl w:ilvl="5" w:tplc="7B7A53A2">
      <w:start w:val="1"/>
      <w:numFmt w:val="bullet"/>
      <w:lvlText w:val=""/>
      <w:lvlJc w:val="left"/>
      <w:pPr>
        <w:tabs>
          <w:tab w:val="num" w:pos="4320"/>
        </w:tabs>
        <w:ind w:left="4320" w:hanging="360"/>
      </w:pPr>
      <w:rPr>
        <w:rFonts w:ascii="Wingdings" w:hAnsi="Wingdings"/>
      </w:rPr>
    </w:lvl>
    <w:lvl w:ilvl="6" w:tplc="D70A4376">
      <w:start w:val="1"/>
      <w:numFmt w:val="bullet"/>
      <w:lvlText w:val=""/>
      <w:lvlJc w:val="left"/>
      <w:pPr>
        <w:tabs>
          <w:tab w:val="num" w:pos="5040"/>
        </w:tabs>
        <w:ind w:left="5040" w:hanging="360"/>
      </w:pPr>
      <w:rPr>
        <w:rFonts w:ascii="Symbol" w:hAnsi="Symbol"/>
      </w:rPr>
    </w:lvl>
    <w:lvl w:ilvl="7" w:tplc="75663642">
      <w:start w:val="1"/>
      <w:numFmt w:val="bullet"/>
      <w:lvlText w:val="o"/>
      <w:lvlJc w:val="left"/>
      <w:pPr>
        <w:tabs>
          <w:tab w:val="num" w:pos="5760"/>
        </w:tabs>
        <w:ind w:left="5760" w:hanging="360"/>
      </w:pPr>
      <w:rPr>
        <w:rFonts w:ascii="Courier New" w:hAnsi="Courier New"/>
      </w:rPr>
    </w:lvl>
    <w:lvl w:ilvl="8" w:tplc="0CCAEF9E">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6456B7FE">
      <w:start w:val="1"/>
      <w:numFmt w:val="bullet"/>
      <w:lvlText w:val=""/>
      <w:lvlJc w:val="left"/>
      <w:pPr>
        <w:ind w:left="720" w:hanging="360"/>
      </w:pPr>
      <w:rPr>
        <w:rFonts w:ascii="Symbol" w:hAnsi="Symbol"/>
      </w:rPr>
    </w:lvl>
    <w:lvl w:ilvl="1" w:tplc="2EF83D7E">
      <w:start w:val="1"/>
      <w:numFmt w:val="bullet"/>
      <w:lvlText w:val="o"/>
      <w:lvlJc w:val="left"/>
      <w:pPr>
        <w:tabs>
          <w:tab w:val="num" w:pos="1440"/>
        </w:tabs>
        <w:ind w:left="1440" w:hanging="360"/>
      </w:pPr>
      <w:rPr>
        <w:rFonts w:ascii="Courier New" w:hAnsi="Courier New"/>
      </w:rPr>
    </w:lvl>
    <w:lvl w:ilvl="2" w:tplc="5B1258D8">
      <w:start w:val="1"/>
      <w:numFmt w:val="bullet"/>
      <w:lvlText w:val=""/>
      <w:lvlJc w:val="left"/>
      <w:pPr>
        <w:tabs>
          <w:tab w:val="num" w:pos="2160"/>
        </w:tabs>
        <w:ind w:left="2160" w:hanging="360"/>
      </w:pPr>
      <w:rPr>
        <w:rFonts w:ascii="Wingdings" w:hAnsi="Wingdings"/>
      </w:rPr>
    </w:lvl>
    <w:lvl w:ilvl="3" w:tplc="C916E0AC">
      <w:start w:val="1"/>
      <w:numFmt w:val="bullet"/>
      <w:lvlText w:val=""/>
      <w:lvlJc w:val="left"/>
      <w:pPr>
        <w:tabs>
          <w:tab w:val="num" w:pos="2880"/>
        </w:tabs>
        <w:ind w:left="2880" w:hanging="360"/>
      </w:pPr>
      <w:rPr>
        <w:rFonts w:ascii="Symbol" w:hAnsi="Symbol"/>
      </w:rPr>
    </w:lvl>
    <w:lvl w:ilvl="4" w:tplc="C8FAC142">
      <w:start w:val="1"/>
      <w:numFmt w:val="bullet"/>
      <w:lvlText w:val="o"/>
      <w:lvlJc w:val="left"/>
      <w:pPr>
        <w:tabs>
          <w:tab w:val="num" w:pos="3600"/>
        </w:tabs>
        <w:ind w:left="3600" w:hanging="360"/>
      </w:pPr>
      <w:rPr>
        <w:rFonts w:ascii="Courier New" w:hAnsi="Courier New"/>
      </w:rPr>
    </w:lvl>
    <w:lvl w:ilvl="5" w:tplc="77B259C4">
      <w:start w:val="1"/>
      <w:numFmt w:val="bullet"/>
      <w:lvlText w:val=""/>
      <w:lvlJc w:val="left"/>
      <w:pPr>
        <w:tabs>
          <w:tab w:val="num" w:pos="4320"/>
        </w:tabs>
        <w:ind w:left="4320" w:hanging="360"/>
      </w:pPr>
      <w:rPr>
        <w:rFonts w:ascii="Wingdings" w:hAnsi="Wingdings"/>
      </w:rPr>
    </w:lvl>
    <w:lvl w:ilvl="6" w:tplc="44E4492C">
      <w:start w:val="1"/>
      <w:numFmt w:val="bullet"/>
      <w:lvlText w:val=""/>
      <w:lvlJc w:val="left"/>
      <w:pPr>
        <w:tabs>
          <w:tab w:val="num" w:pos="5040"/>
        </w:tabs>
        <w:ind w:left="5040" w:hanging="360"/>
      </w:pPr>
      <w:rPr>
        <w:rFonts w:ascii="Symbol" w:hAnsi="Symbol"/>
      </w:rPr>
    </w:lvl>
    <w:lvl w:ilvl="7" w:tplc="97E47BEE">
      <w:start w:val="1"/>
      <w:numFmt w:val="bullet"/>
      <w:lvlText w:val="o"/>
      <w:lvlJc w:val="left"/>
      <w:pPr>
        <w:tabs>
          <w:tab w:val="num" w:pos="5760"/>
        </w:tabs>
        <w:ind w:left="5760" w:hanging="360"/>
      </w:pPr>
      <w:rPr>
        <w:rFonts w:ascii="Courier New" w:hAnsi="Courier New"/>
      </w:rPr>
    </w:lvl>
    <w:lvl w:ilvl="8" w:tplc="FF5AEECA">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FC305742">
      <w:start w:val="1"/>
      <w:numFmt w:val="bullet"/>
      <w:lvlText w:val=""/>
      <w:lvlJc w:val="left"/>
      <w:pPr>
        <w:ind w:left="720" w:hanging="360"/>
      </w:pPr>
      <w:rPr>
        <w:rFonts w:ascii="Symbol" w:hAnsi="Symbol"/>
      </w:rPr>
    </w:lvl>
    <w:lvl w:ilvl="1" w:tplc="DC5E7B60">
      <w:start w:val="1"/>
      <w:numFmt w:val="bullet"/>
      <w:lvlText w:val="o"/>
      <w:lvlJc w:val="left"/>
      <w:pPr>
        <w:tabs>
          <w:tab w:val="num" w:pos="1440"/>
        </w:tabs>
        <w:ind w:left="1440" w:hanging="360"/>
      </w:pPr>
      <w:rPr>
        <w:rFonts w:ascii="Courier New" w:hAnsi="Courier New"/>
      </w:rPr>
    </w:lvl>
    <w:lvl w:ilvl="2" w:tplc="AD6A612A">
      <w:start w:val="1"/>
      <w:numFmt w:val="bullet"/>
      <w:lvlText w:val=""/>
      <w:lvlJc w:val="left"/>
      <w:pPr>
        <w:tabs>
          <w:tab w:val="num" w:pos="2160"/>
        </w:tabs>
        <w:ind w:left="2160" w:hanging="360"/>
      </w:pPr>
      <w:rPr>
        <w:rFonts w:ascii="Wingdings" w:hAnsi="Wingdings"/>
      </w:rPr>
    </w:lvl>
    <w:lvl w:ilvl="3" w:tplc="FA343EBC">
      <w:start w:val="1"/>
      <w:numFmt w:val="bullet"/>
      <w:lvlText w:val=""/>
      <w:lvlJc w:val="left"/>
      <w:pPr>
        <w:tabs>
          <w:tab w:val="num" w:pos="2880"/>
        </w:tabs>
        <w:ind w:left="2880" w:hanging="360"/>
      </w:pPr>
      <w:rPr>
        <w:rFonts w:ascii="Symbol" w:hAnsi="Symbol"/>
      </w:rPr>
    </w:lvl>
    <w:lvl w:ilvl="4" w:tplc="26EC7EFA">
      <w:start w:val="1"/>
      <w:numFmt w:val="bullet"/>
      <w:lvlText w:val="o"/>
      <w:lvlJc w:val="left"/>
      <w:pPr>
        <w:tabs>
          <w:tab w:val="num" w:pos="3600"/>
        </w:tabs>
        <w:ind w:left="3600" w:hanging="360"/>
      </w:pPr>
      <w:rPr>
        <w:rFonts w:ascii="Courier New" w:hAnsi="Courier New"/>
      </w:rPr>
    </w:lvl>
    <w:lvl w:ilvl="5" w:tplc="D7EE6EDE">
      <w:start w:val="1"/>
      <w:numFmt w:val="bullet"/>
      <w:lvlText w:val=""/>
      <w:lvlJc w:val="left"/>
      <w:pPr>
        <w:tabs>
          <w:tab w:val="num" w:pos="4320"/>
        </w:tabs>
        <w:ind w:left="4320" w:hanging="360"/>
      </w:pPr>
      <w:rPr>
        <w:rFonts w:ascii="Wingdings" w:hAnsi="Wingdings"/>
      </w:rPr>
    </w:lvl>
    <w:lvl w:ilvl="6" w:tplc="B3EA9BBE">
      <w:start w:val="1"/>
      <w:numFmt w:val="bullet"/>
      <w:lvlText w:val=""/>
      <w:lvlJc w:val="left"/>
      <w:pPr>
        <w:tabs>
          <w:tab w:val="num" w:pos="5040"/>
        </w:tabs>
        <w:ind w:left="5040" w:hanging="360"/>
      </w:pPr>
      <w:rPr>
        <w:rFonts w:ascii="Symbol" w:hAnsi="Symbol"/>
      </w:rPr>
    </w:lvl>
    <w:lvl w:ilvl="7" w:tplc="7006EF94">
      <w:start w:val="1"/>
      <w:numFmt w:val="bullet"/>
      <w:lvlText w:val="o"/>
      <w:lvlJc w:val="left"/>
      <w:pPr>
        <w:tabs>
          <w:tab w:val="num" w:pos="5760"/>
        </w:tabs>
        <w:ind w:left="5760" w:hanging="360"/>
      </w:pPr>
      <w:rPr>
        <w:rFonts w:ascii="Courier New" w:hAnsi="Courier New"/>
      </w:rPr>
    </w:lvl>
    <w:lvl w:ilvl="8" w:tplc="994C6676">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BADC1C02">
      <w:start w:val="1"/>
      <w:numFmt w:val="bullet"/>
      <w:lvlText w:val=""/>
      <w:lvlJc w:val="left"/>
      <w:pPr>
        <w:ind w:left="720" w:hanging="360"/>
      </w:pPr>
      <w:rPr>
        <w:rFonts w:ascii="Symbol" w:hAnsi="Symbol"/>
      </w:rPr>
    </w:lvl>
    <w:lvl w:ilvl="1" w:tplc="F6BAF072">
      <w:start w:val="1"/>
      <w:numFmt w:val="bullet"/>
      <w:lvlText w:val="o"/>
      <w:lvlJc w:val="left"/>
      <w:pPr>
        <w:tabs>
          <w:tab w:val="num" w:pos="1440"/>
        </w:tabs>
        <w:ind w:left="1440" w:hanging="360"/>
      </w:pPr>
      <w:rPr>
        <w:rFonts w:ascii="Courier New" w:hAnsi="Courier New"/>
      </w:rPr>
    </w:lvl>
    <w:lvl w:ilvl="2" w:tplc="F5F426B0">
      <w:start w:val="1"/>
      <w:numFmt w:val="bullet"/>
      <w:lvlText w:val=""/>
      <w:lvlJc w:val="left"/>
      <w:pPr>
        <w:tabs>
          <w:tab w:val="num" w:pos="2160"/>
        </w:tabs>
        <w:ind w:left="2160" w:hanging="360"/>
      </w:pPr>
      <w:rPr>
        <w:rFonts w:ascii="Wingdings" w:hAnsi="Wingdings"/>
      </w:rPr>
    </w:lvl>
    <w:lvl w:ilvl="3" w:tplc="84ECDC64">
      <w:start w:val="1"/>
      <w:numFmt w:val="bullet"/>
      <w:lvlText w:val=""/>
      <w:lvlJc w:val="left"/>
      <w:pPr>
        <w:tabs>
          <w:tab w:val="num" w:pos="2880"/>
        </w:tabs>
        <w:ind w:left="2880" w:hanging="360"/>
      </w:pPr>
      <w:rPr>
        <w:rFonts w:ascii="Symbol" w:hAnsi="Symbol"/>
      </w:rPr>
    </w:lvl>
    <w:lvl w:ilvl="4" w:tplc="A4668848">
      <w:start w:val="1"/>
      <w:numFmt w:val="bullet"/>
      <w:lvlText w:val="o"/>
      <w:lvlJc w:val="left"/>
      <w:pPr>
        <w:tabs>
          <w:tab w:val="num" w:pos="3600"/>
        </w:tabs>
        <w:ind w:left="3600" w:hanging="360"/>
      </w:pPr>
      <w:rPr>
        <w:rFonts w:ascii="Courier New" w:hAnsi="Courier New"/>
      </w:rPr>
    </w:lvl>
    <w:lvl w:ilvl="5" w:tplc="BD74BA06">
      <w:start w:val="1"/>
      <w:numFmt w:val="bullet"/>
      <w:lvlText w:val=""/>
      <w:lvlJc w:val="left"/>
      <w:pPr>
        <w:tabs>
          <w:tab w:val="num" w:pos="4320"/>
        </w:tabs>
        <w:ind w:left="4320" w:hanging="360"/>
      </w:pPr>
      <w:rPr>
        <w:rFonts w:ascii="Wingdings" w:hAnsi="Wingdings"/>
      </w:rPr>
    </w:lvl>
    <w:lvl w:ilvl="6" w:tplc="24901CE4">
      <w:start w:val="1"/>
      <w:numFmt w:val="bullet"/>
      <w:lvlText w:val=""/>
      <w:lvlJc w:val="left"/>
      <w:pPr>
        <w:tabs>
          <w:tab w:val="num" w:pos="5040"/>
        </w:tabs>
        <w:ind w:left="5040" w:hanging="360"/>
      </w:pPr>
      <w:rPr>
        <w:rFonts w:ascii="Symbol" w:hAnsi="Symbol"/>
      </w:rPr>
    </w:lvl>
    <w:lvl w:ilvl="7" w:tplc="DAA80E54">
      <w:start w:val="1"/>
      <w:numFmt w:val="bullet"/>
      <w:lvlText w:val="o"/>
      <w:lvlJc w:val="left"/>
      <w:pPr>
        <w:tabs>
          <w:tab w:val="num" w:pos="5760"/>
        </w:tabs>
        <w:ind w:left="5760" w:hanging="360"/>
      </w:pPr>
      <w:rPr>
        <w:rFonts w:ascii="Courier New" w:hAnsi="Courier New"/>
      </w:rPr>
    </w:lvl>
    <w:lvl w:ilvl="8" w:tplc="E910A8B0">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E1A64712">
      <w:start w:val="1"/>
      <w:numFmt w:val="bullet"/>
      <w:lvlText w:val=""/>
      <w:lvlJc w:val="left"/>
      <w:pPr>
        <w:ind w:left="720" w:hanging="360"/>
      </w:pPr>
      <w:rPr>
        <w:rFonts w:ascii="Symbol" w:hAnsi="Symbol"/>
      </w:rPr>
    </w:lvl>
    <w:lvl w:ilvl="1" w:tplc="D7821E7C">
      <w:start w:val="1"/>
      <w:numFmt w:val="bullet"/>
      <w:lvlText w:val="o"/>
      <w:lvlJc w:val="left"/>
      <w:pPr>
        <w:tabs>
          <w:tab w:val="num" w:pos="1440"/>
        </w:tabs>
        <w:ind w:left="1440" w:hanging="360"/>
      </w:pPr>
      <w:rPr>
        <w:rFonts w:ascii="Courier New" w:hAnsi="Courier New"/>
      </w:rPr>
    </w:lvl>
    <w:lvl w:ilvl="2" w:tplc="C20A6C78">
      <w:start w:val="1"/>
      <w:numFmt w:val="bullet"/>
      <w:lvlText w:val=""/>
      <w:lvlJc w:val="left"/>
      <w:pPr>
        <w:tabs>
          <w:tab w:val="num" w:pos="2160"/>
        </w:tabs>
        <w:ind w:left="2160" w:hanging="360"/>
      </w:pPr>
      <w:rPr>
        <w:rFonts w:ascii="Wingdings" w:hAnsi="Wingdings"/>
      </w:rPr>
    </w:lvl>
    <w:lvl w:ilvl="3" w:tplc="9F2609DC">
      <w:start w:val="1"/>
      <w:numFmt w:val="bullet"/>
      <w:lvlText w:val=""/>
      <w:lvlJc w:val="left"/>
      <w:pPr>
        <w:tabs>
          <w:tab w:val="num" w:pos="2880"/>
        </w:tabs>
        <w:ind w:left="2880" w:hanging="360"/>
      </w:pPr>
      <w:rPr>
        <w:rFonts w:ascii="Symbol" w:hAnsi="Symbol"/>
      </w:rPr>
    </w:lvl>
    <w:lvl w:ilvl="4" w:tplc="A6EAE774">
      <w:start w:val="1"/>
      <w:numFmt w:val="bullet"/>
      <w:lvlText w:val="o"/>
      <w:lvlJc w:val="left"/>
      <w:pPr>
        <w:tabs>
          <w:tab w:val="num" w:pos="3600"/>
        </w:tabs>
        <w:ind w:left="3600" w:hanging="360"/>
      </w:pPr>
      <w:rPr>
        <w:rFonts w:ascii="Courier New" w:hAnsi="Courier New"/>
      </w:rPr>
    </w:lvl>
    <w:lvl w:ilvl="5" w:tplc="DF429DBE">
      <w:start w:val="1"/>
      <w:numFmt w:val="bullet"/>
      <w:lvlText w:val=""/>
      <w:lvlJc w:val="left"/>
      <w:pPr>
        <w:tabs>
          <w:tab w:val="num" w:pos="4320"/>
        </w:tabs>
        <w:ind w:left="4320" w:hanging="360"/>
      </w:pPr>
      <w:rPr>
        <w:rFonts w:ascii="Wingdings" w:hAnsi="Wingdings"/>
      </w:rPr>
    </w:lvl>
    <w:lvl w:ilvl="6" w:tplc="13DEA572">
      <w:start w:val="1"/>
      <w:numFmt w:val="bullet"/>
      <w:lvlText w:val=""/>
      <w:lvlJc w:val="left"/>
      <w:pPr>
        <w:tabs>
          <w:tab w:val="num" w:pos="5040"/>
        </w:tabs>
        <w:ind w:left="5040" w:hanging="360"/>
      </w:pPr>
      <w:rPr>
        <w:rFonts w:ascii="Symbol" w:hAnsi="Symbol"/>
      </w:rPr>
    </w:lvl>
    <w:lvl w:ilvl="7" w:tplc="877640B6">
      <w:start w:val="1"/>
      <w:numFmt w:val="bullet"/>
      <w:lvlText w:val="o"/>
      <w:lvlJc w:val="left"/>
      <w:pPr>
        <w:tabs>
          <w:tab w:val="num" w:pos="5760"/>
        </w:tabs>
        <w:ind w:left="5760" w:hanging="360"/>
      </w:pPr>
      <w:rPr>
        <w:rFonts w:ascii="Courier New" w:hAnsi="Courier New"/>
      </w:rPr>
    </w:lvl>
    <w:lvl w:ilvl="8" w:tplc="D506F1B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EF1CA27C">
      <w:start w:val="1"/>
      <w:numFmt w:val="bullet"/>
      <w:lvlText w:val=""/>
      <w:lvlJc w:val="left"/>
      <w:pPr>
        <w:ind w:left="720" w:hanging="360"/>
      </w:pPr>
      <w:rPr>
        <w:rFonts w:ascii="Symbol" w:hAnsi="Symbol"/>
      </w:rPr>
    </w:lvl>
    <w:lvl w:ilvl="1" w:tplc="007259BA">
      <w:start w:val="1"/>
      <w:numFmt w:val="bullet"/>
      <w:lvlText w:val="o"/>
      <w:lvlJc w:val="left"/>
      <w:pPr>
        <w:tabs>
          <w:tab w:val="num" w:pos="1440"/>
        </w:tabs>
        <w:ind w:left="1440" w:hanging="360"/>
      </w:pPr>
      <w:rPr>
        <w:rFonts w:ascii="Courier New" w:hAnsi="Courier New"/>
      </w:rPr>
    </w:lvl>
    <w:lvl w:ilvl="2" w:tplc="95C64A96">
      <w:start w:val="1"/>
      <w:numFmt w:val="bullet"/>
      <w:lvlText w:val=""/>
      <w:lvlJc w:val="left"/>
      <w:pPr>
        <w:tabs>
          <w:tab w:val="num" w:pos="2160"/>
        </w:tabs>
        <w:ind w:left="2160" w:hanging="360"/>
      </w:pPr>
      <w:rPr>
        <w:rFonts w:ascii="Wingdings" w:hAnsi="Wingdings"/>
      </w:rPr>
    </w:lvl>
    <w:lvl w:ilvl="3" w:tplc="CB9A810C">
      <w:start w:val="1"/>
      <w:numFmt w:val="bullet"/>
      <w:lvlText w:val=""/>
      <w:lvlJc w:val="left"/>
      <w:pPr>
        <w:tabs>
          <w:tab w:val="num" w:pos="2880"/>
        </w:tabs>
        <w:ind w:left="2880" w:hanging="360"/>
      </w:pPr>
      <w:rPr>
        <w:rFonts w:ascii="Symbol" w:hAnsi="Symbol"/>
      </w:rPr>
    </w:lvl>
    <w:lvl w:ilvl="4" w:tplc="31F86DEA">
      <w:start w:val="1"/>
      <w:numFmt w:val="bullet"/>
      <w:lvlText w:val="o"/>
      <w:lvlJc w:val="left"/>
      <w:pPr>
        <w:tabs>
          <w:tab w:val="num" w:pos="3600"/>
        </w:tabs>
        <w:ind w:left="3600" w:hanging="360"/>
      </w:pPr>
      <w:rPr>
        <w:rFonts w:ascii="Courier New" w:hAnsi="Courier New"/>
      </w:rPr>
    </w:lvl>
    <w:lvl w:ilvl="5" w:tplc="4D123936">
      <w:start w:val="1"/>
      <w:numFmt w:val="bullet"/>
      <w:lvlText w:val=""/>
      <w:lvlJc w:val="left"/>
      <w:pPr>
        <w:tabs>
          <w:tab w:val="num" w:pos="4320"/>
        </w:tabs>
        <w:ind w:left="4320" w:hanging="360"/>
      </w:pPr>
      <w:rPr>
        <w:rFonts w:ascii="Wingdings" w:hAnsi="Wingdings"/>
      </w:rPr>
    </w:lvl>
    <w:lvl w:ilvl="6" w:tplc="242E7FA2">
      <w:start w:val="1"/>
      <w:numFmt w:val="bullet"/>
      <w:lvlText w:val=""/>
      <w:lvlJc w:val="left"/>
      <w:pPr>
        <w:tabs>
          <w:tab w:val="num" w:pos="5040"/>
        </w:tabs>
        <w:ind w:left="5040" w:hanging="360"/>
      </w:pPr>
      <w:rPr>
        <w:rFonts w:ascii="Symbol" w:hAnsi="Symbol"/>
      </w:rPr>
    </w:lvl>
    <w:lvl w:ilvl="7" w:tplc="080AC228">
      <w:start w:val="1"/>
      <w:numFmt w:val="bullet"/>
      <w:lvlText w:val="o"/>
      <w:lvlJc w:val="left"/>
      <w:pPr>
        <w:tabs>
          <w:tab w:val="num" w:pos="5760"/>
        </w:tabs>
        <w:ind w:left="5760" w:hanging="360"/>
      </w:pPr>
      <w:rPr>
        <w:rFonts w:ascii="Courier New" w:hAnsi="Courier New"/>
      </w:rPr>
    </w:lvl>
    <w:lvl w:ilvl="8" w:tplc="03A06C7C">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58E26D88">
      <w:start w:val="1"/>
      <w:numFmt w:val="bullet"/>
      <w:lvlText w:val=""/>
      <w:lvlJc w:val="left"/>
      <w:pPr>
        <w:ind w:left="720" w:hanging="360"/>
      </w:pPr>
      <w:rPr>
        <w:rFonts w:ascii="Symbol" w:hAnsi="Symbol"/>
      </w:rPr>
    </w:lvl>
    <w:lvl w:ilvl="1" w:tplc="5BA89414">
      <w:start w:val="1"/>
      <w:numFmt w:val="bullet"/>
      <w:lvlText w:val="o"/>
      <w:lvlJc w:val="left"/>
      <w:pPr>
        <w:tabs>
          <w:tab w:val="num" w:pos="1440"/>
        </w:tabs>
        <w:ind w:left="1440" w:hanging="360"/>
      </w:pPr>
      <w:rPr>
        <w:rFonts w:ascii="Courier New" w:hAnsi="Courier New"/>
      </w:rPr>
    </w:lvl>
    <w:lvl w:ilvl="2" w:tplc="4A143208">
      <w:start w:val="1"/>
      <w:numFmt w:val="bullet"/>
      <w:lvlText w:val=""/>
      <w:lvlJc w:val="left"/>
      <w:pPr>
        <w:tabs>
          <w:tab w:val="num" w:pos="2160"/>
        </w:tabs>
        <w:ind w:left="2160" w:hanging="360"/>
      </w:pPr>
      <w:rPr>
        <w:rFonts w:ascii="Wingdings" w:hAnsi="Wingdings"/>
      </w:rPr>
    </w:lvl>
    <w:lvl w:ilvl="3" w:tplc="B0309B62">
      <w:start w:val="1"/>
      <w:numFmt w:val="bullet"/>
      <w:lvlText w:val=""/>
      <w:lvlJc w:val="left"/>
      <w:pPr>
        <w:tabs>
          <w:tab w:val="num" w:pos="2880"/>
        </w:tabs>
        <w:ind w:left="2880" w:hanging="360"/>
      </w:pPr>
      <w:rPr>
        <w:rFonts w:ascii="Symbol" w:hAnsi="Symbol"/>
      </w:rPr>
    </w:lvl>
    <w:lvl w:ilvl="4" w:tplc="7760260A">
      <w:start w:val="1"/>
      <w:numFmt w:val="bullet"/>
      <w:lvlText w:val="o"/>
      <w:lvlJc w:val="left"/>
      <w:pPr>
        <w:tabs>
          <w:tab w:val="num" w:pos="3600"/>
        </w:tabs>
        <w:ind w:left="3600" w:hanging="360"/>
      </w:pPr>
      <w:rPr>
        <w:rFonts w:ascii="Courier New" w:hAnsi="Courier New"/>
      </w:rPr>
    </w:lvl>
    <w:lvl w:ilvl="5" w:tplc="96BC59A6">
      <w:start w:val="1"/>
      <w:numFmt w:val="bullet"/>
      <w:lvlText w:val=""/>
      <w:lvlJc w:val="left"/>
      <w:pPr>
        <w:tabs>
          <w:tab w:val="num" w:pos="4320"/>
        </w:tabs>
        <w:ind w:left="4320" w:hanging="360"/>
      </w:pPr>
      <w:rPr>
        <w:rFonts w:ascii="Wingdings" w:hAnsi="Wingdings"/>
      </w:rPr>
    </w:lvl>
    <w:lvl w:ilvl="6" w:tplc="C2D4D116">
      <w:start w:val="1"/>
      <w:numFmt w:val="bullet"/>
      <w:lvlText w:val=""/>
      <w:lvlJc w:val="left"/>
      <w:pPr>
        <w:tabs>
          <w:tab w:val="num" w:pos="5040"/>
        </w:tabs>
        <w:ind w:left="5040" w:hanging="360"/>
      </w:pPr>
      <w:rPr>
        <w:rFonts w:ascii="Symbol" w:hAnsi="Symbol"/>
      </w:rPr>
    </w:lvl>
    <w:lvl w:ilvl="7" w:tplc="D16257CA">
      <w:start w:val="1"/>
      <w:numFmt w:val="bullet"/>
      <w:lvlText w:val="o"/>
      <w:lvlJc w:val="left"/>
      <w:pPr>
        <w:tabs>
          <w:tab w:val="num" w:pos="5760"/>
        </w:tabs>
        <w:ind w:left="5760" w:hanging="360"/>
      </w:pPr>
      <w:rPr>
        <w:rFonts w:ascii="Courier New" w:hAnsi="Courier New"/>
      </w:rPr>
    </w:lvl>
    <w:lvl w:ilvl="8" w:tplc="7624A99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06121D5C">
      <w:start w:val="1"/>
      <w:numFmt w:val="bullet"/>
      <w:lvlText w:val=""/>
      <w:lvlJc w:val="left"/>
      <w:pPr>
        <w:ind w:left="720" w:hanging="360"/>
      </w:pPr>
      <w:rPr>
        <w:rFonts w:ascii="Symbol" w:hAnsi="Symbol"/>
      </w:rPr>
    </w:lvl>
    <w:lvl w:ilvl="1" w:tplc="C6240584">
      <w:start w:val="1"/>
      <w:numFmt w:val="bullet"/>
      <w:lvlText w:val="o"/>
      <w:lvlJc w:val="left"/>
      <w:pPr>
        <w:tabs>
          <w:tab w:val="num" w:pos="1440"/>
        </w:tabs>
        <w:ind w:left="1440" w:hanging="360"/>
      </w:pPr>
      <w:rPr>
        <w:rFonts w:ascii="Courier New" w:hAnsi="Courier New"/>
      </w:rPr>
    </w:lvl>
    <w:lvl w:ilvl="2" w:tplc="EA54610C">
      <w:start w:val="1"/>
      <w:numFmt w:val="bullet"/>
      <w:lvlText w:val=""/>
      <w:lvlJc w:val="left"/>
      <w:pPr>
        <w:tabs>
          <w:tab w:val="num" w:pos="2160"/>
        </w:tabs>
        <w:ind w:left="2160" w:hanging="360"/>
      </w:pPr>
      <w:rPr>
        <w:rFonts w:ascii="Wingdings" w:hAnsi="Wingdings"/>
      </w:rPr>
    </w:lvl>
    <w:lvl w:ilvl="3" w:tplc="9550B928">
      <w:start w:val="1"/>
      <w:numFmt w:val="bullet"/>
      <w:lvlText w:val=""/>
      <w:lvlJc w:val="left"/>
      <w:pPr>
        <w:tabs>
          <w:tab w:val="num" w:pos="2880"/>
        </w:tabs>
        <w:ind w:left="2880" w:hanging="360"/>
      </w:pPr>
      <w:rPr>
        <w:rFonts w:ascii="Symbol" w:hAnsi="Symbol"/>
      </w:rPr>
    </w:lvl>
    <w:lvl w:ilvl="4" w:tplc="AD040ACA">
      <w:start w:val="1"/>
      <w:numFmt w:val="bullet"/>
      <w:lvlText w:val="o"/>
      <w:lvlJc w:val="left"/>
      <w:pPr>
        <w:tabs>
          <w:tab w:val="num" w:pos="3600"/>
        </w:tabs>
        <w:ind w:left="3600" w:hanging="360"/>
      </w:pPr>
      <w:rPr>
        <w:rFonts w:ascii="Courier New" w:hAnsi="Courier New"/>
      </w:rPr>
    </w:lvl>
    <w:lvl w:ilvl="5" w:tplc="65DAEDF2">
      <w:start w:val="1"/>
      <w:numFmt w:val="bullet"/>
      <w:lvlText w:val=""/>
      <w:lvlJc w:val="left"/>
      <w:pPr>
        <w:tabs>
          <w:tab w:val="num" w:pos="4320"/>
        </w:tabs>
        <w:ind w:left="4320" w:hanging="360"/>
      </w:pPr>
      <w:rPr>
        <w:rFonts w:ascii="Wingdings" w:hAnsi="Wingdings"/>
      </w:rPr>
    </w:lvl>
    <w:lvl w:ilvl="6" w:tplc="121890AC">
      <w:start w:val="1"/>
      <w:numFmt w:val="bullet"/>
      <w:lvlText w:val=""/>
      <w:lvlJc w:val="left"/>
      <w:pPr>
        <w:tabs>
          <w:tab w:val="num" w:pos="5040"/>
        </w:tabs>
        <w:ind w:left="5040" w:hanging="360"/>
      </w:pPr>
      <w:rPr>
        <w:rFonts w:ascii="Symbol" w:hAnsi="Symbol"/>
      </w:rPr>
    </w:lvl>
    <w:lvl w:ilvl="7" w:tplc="9E6E5BAA">
      <w:start w:val="1"/>
      <w:numFmt w:val="bullet"/>
      <w:lvlText w:val="o"/>
      <w:lvlJc w:val="left"/>
      <w:pPr>
        <w:tabs>
          <w:tab w:val="num" w:pos="5760"/>
        </w:tabs>
        <w:ind w:left="5760" w:hanging="360"/>
      </w:pPr>
      <w:rPr>
        <w:rFonts w:ascii="Courier New" w:hAnsi="Courier New"/>
      </w:rPr>
    </w:lvl>
    <w:lvl w:ilvl="8" w:tplc="E09ECEC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E7BE0CF6">
      <w:start w:val="1"/>
      <w:numFmt w:val="bullet"/>
      <w:lvlText w:val=""/>
      <w:lvlJc w:val="left"/>
      <w:pPr>
        <w:ind w:left="720" w:hanging="360"/>
      </w:pPr>
      <w:rPr>
        <w:rFonts w:ascii="Symbol" w:hAnsi="Symbol"/>
      </w:rPr>
    </w:lvl>
    <w:lvl w:ilvl="1" w:tplc="AD66BD04">
      <w:start w:val="1"/>
      <w:numFmt w:val="bullet"/>
      <w:lvlText w:val="o"/>
      <w:lvlJc w:val="left"/>
      <w:pPr>
        <w:tabs>
          <w:tab w:val="num" w:pos="1440"/>
        </w:tabs>
        <w:ind w:left="1440" w:hanging="360"/>
      </w:pPr>
      <w:rPr>
        <w:rFonts w:ascii="Courier New" w:hAnsi="Courier New"/>
      </w:rPr>
    </w:lvl>
    <w:lvl w:ilvl="2" w:tplc="E258E09C">
      <w:start w:val="1"/>
      <w:numFmt w:val="bullet"/>
      <w:lvlText w:val=""/>
      <w:lvlJc w:val="left"/>
      <w:pPr>
        <w:tabs>
          <w:tab w:val="num" w:pos="2160"/>
        </w:tabs>
        <w:ind w:left="2160" w:hanging="360"/>
      </w:pPr>
      <w:rPr>
        <w:rFonts w:ascii="Wingdings" w:hAnsi="Wingdings"/>
      </w:rPr>
    </w:lvl>
    <w:lvl w:ilvl="3" w:tplc="68F63ED0">
      <w:start w:val="1"/>
      <w:numFmt w:val="bullet"/>
      <w:lvlText w:val=""/>
      <w:lvlJc w:val="left"/>
      <w:pPr>
        <w:tabs>
          <w:tab w:val="num" w:pos="2880"/>
        </w:tabs>
        <w:ind w:left="2880" w:hanging="360"/>
      </w:pPr>
      <w:rPr>
        <w:rFonts w:ascii="Symbol" w:hAnsi="Symbol"/>
      </w:rPr>
    </w:lvl>
    <w:lvl w:ilvl="4" w:tplc="1FBA8654">
      <w:start w:val="1"/>
      <w:numFmt w:val="bullet"/>
      <w:lvlText w:val="o"/>
      <w:lvlJc w:val="left"/>
      <w:pPr>
        <w:tabs>
          <w:tab w:val="num" w:pos="3600"/>
        </w:tabs>
        <w:ind w:left="3600" w:hanging="360"/>
      </w:pPr>
      <w:rPr>
        <w:rFonts w:ascii="Courier New" w:hAnsi="Courier New"/>
      </w:rPr>
    </w:lvl>
    <w:lvl w:ilvl="5" w:tplc="EB42CE66">
      <w:start w:val="1"/>
      <w:numFmt w:val="bullet"/>
      <w:lvlText w:val=""/>
      <w:lvlJc w:val="left"/>
      <w:pPr>
        <w:tabs>
          <w:tab w:val="num" w:pos="4320"/>
        </w:tabs>
        <w:ind w:left="4320" w:hanging="360"/>
      </w:pPr>
      <w:rPr>
        <w:rFonts w:ascii="Wingdings" w:hAnsi="Wingdings"/>
      </w:rPr>
    </w:lvl>
    <w:lvl w:ilvl="6" w:tplc="D51C4714">
      <w:start w:val="1"/>
      <w:numFmt w:val="bullet"/>
      <w:lvlText w:val=""/>
      <w:lvlJc w:val="left"/>
      <w:pPr>
        <w:tabs>
          <w:tab w:val="num" w:pos="5040"/>
        </w:tabs>
        <w:ind w:left="5040" w:hanging="360"/>
      </w:pPr>
      <w:rPr>
        <w:rFonts w:ascii="Symbol" w:hAnsi="Symbol"/>
      </w:rPr>
    </w:lvl>
    <w:lvl w:ilvl="7" w:tplc="21786B58">
      <w:start w:val="1"/>
      <w:numFmt w:val="bullet"/>
      <w:lvlText w:val="o"/>
      <w:lvlJc w:val="left"/>
      <w:pPr>
        <w:tabs>
          <w:tab w:val="num" w:pos="5760"/>
        </w:tabs>
        <w:ind w:left="5760" w:hanging="360"/>
      </w:pPr>
      <w:rPr>
        <w:rFonts w:ascii="Courier New" w:hAnsi="Courier New"/>
      </w:rPr>
    </w:lvl>
    <w:lvl w:ilvl="8" w:tplc="8E6EB636">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3A2ABFAE">
      <w:start w:val="1"/>
      <w:numFmt w:val="bullet"/>
      <w:lvlText w:val=""/>
      <w:lvlJc w:val="left"/>
      <w:pPr>
        <w:ind w:left="720" w:hanging="360"/>
      </w:pPr>
      <w:rPr>
        <w:rFonts w:ascii="Symbol" w:hAnsi="Symbol"/>
      </w:rPr>
    </w:lvl>
    <w:lvl w:ilvl="1" w:tplc="2BDC0E7E">
      <w:start w:val="1"/>
      <w:numFmt w:val="bullet"/>
      <w:lvlText w:val="o"/>
      <w:lvlJc w:val="left"/>
      <w:pPr>
        <w:tabs>
          <w:tab w:val="num" w:pos="1440"/>
        </w:tabs>
        <w:ind w:left="1440" w:hanging="360"/>
      </w:pPr>
      <w:rPr>
        <w:rFonts w:ascii="Courier New" w:hAnsi="Courier New"/>
      </w:rPr>
    </w:lvl>
    <w:lvl w:ilvl="2" w:tplc="442A66E4">
      <w:start w:val="1"/>
      <w:numFmt w:val="bullet"/>
      <w:lvlText w:val=""/>
      <w:lvlJc w:val="left"/>
      <w:pPr>
        <w:tabs>
          <w:tab w:val="num" w:pos="2160"/>
        </w:tabs>
        <w:ind w:left="2160" w:hanging="360"/>
      </w:pPr>
      <w:rPr>
        <w:rFonts w:ascii="Wingdings" w:hAnsi="Wingdings"/>
      </w:rPr>
    </w:lvl>
    <w:lvl w:ilvl="3" w:tplc="A73C119A">
      <w:start w:val="1"/>
      <w:numFmt w:val="bullet"/>
      <w:lvlText w:val=""/>
      <w:lvlJc w:val="left"/>
      <w:pPr>
        <w:tabs>
          <w:tab w:val="num" w:pos="2880"/>
        </w:tabs>
        <w:ind w:left="2880" w:hanging="360"/>
      </w:pPr>
      <w:rPr>
        <w:rFonts w:ascii="Symbol" w:hAnsi="Symbol"/>
      </w:rPr>
    </w:lvl>
    <w:lvl w:ilvl="4" w:tplc="9B68648C">
      <w:start w:val="1"/>
      <w:numFmt w:val="bullet"/>
      <w:lvlText w:val="o"/>
      <w:lvlJc w:val="left"/>
      <w:pPr>
        <w:tabs>
          <w:tab w:val="num" w:pos="3600"/>
        </w:tabs>
        <w:ind w:left="3600" w:hanging="360"/>
      </w:pPr>
      <w:rPr>
        <w:rFonts w:ascii="Courier New" w:hAnsi="Courier New"/>
      </w:rPr>
    </w:lvl>
    <w:lvl w:ilvl="5" w:tplc="DEFADD3C">
      <w:start w:val="1"/>
      <w:numFmt w:val="bullet"/>
      <w:lvlText w:val=""/>
      <w:lvlJc w:val="left"/>
      <w:pPr>
        <w:tabs>
          <w:tab w:val="num" w:pos="4320"/>
        </w:tabs>
        <w:ind w:left="4320" w:hanging="360"/>
      </w:pPr>
      <w:rPr>
        <w:rFonts w:ascii="Wingdings" w:hAnsi="Wingdings"/>
      </w:rPr>
    </w:lvl>
    <w:lvl w:ilvl="6" w:tplc="E32E119C">
      <w:start w:val="1"/>
      <w:numFmt w:val="bullet"/>
      <w:lvlText w:val=""/>
      <w:lvlJc w:val="left"/>
      <w:pPr>
        <w:tabs>
          <w:tab w:val="num" w:pos="5040"/>
        </w:tabs>
        <w:ind w:left="5040" w:hanging="360"/>
      </w:pPr>
      <w:rPr>
        <w:rFonts w:ascii="Symbol" w:hAnsi="Symbol"/>
      </w:rPr>
    </w:lvl>
    <w:lvl w:ilvl="7" w:tplc="EAB4C3B4">
      <w:start w:val="1"/>
      <w:numFmt w:val="bullet"/>
      <w:lvlText w:val="o"/>
      <w:lvlJc w:val="left"/>
      <w:pPr>
        <w:tabs>
          <w:tab w:val="num" w:pos="5760"/>
        </w:tabs>
        <w:ind w:left="5760" w:hanging="360"/>
      </w:pPr>
      <w:rPr>
        <w:rFonts w:ascii="Courier New" w:hAnsi="Courier New"/>
      </w:rPr>
    </w:lvl>
    <w:lvl w:ilvl="8" w:tplc="61B6EDB0">
      <w:start w:val="1"/>
      <w:numFmt w:val="bullet"/>
      <w:lvlText w:val=""/>
      <w:lvlJc w:val="left"/>
      <w:pPr>
        <w:tabs>
          <w:tab w:val="num" w:pos="6480"/>
        </w:tabs>
        <w:ind w:left="6480" w:hanging="360"/>
      </w:pPr>
      <w:rPr>
        <w:rFonts w:ascii="Wingdings" w:hAnsi="Wingdings"/>
      </w:rPr>
    </w:lvl>
  </w:abstractNum>
  <w:abstractNum w:abstractNumId="15">
    <w:nsid w:val="60C93894"/>
    <w:multiLevelType w:val="hybridMultilevel"/>
    <w:tmpl w:val="9AFA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2841C5"/>
    <w:rsid w:val="000A60C6"/>
    <w:rsid w:val="001B2689"/>
    <w:rsid w:val="002841C5"/>
    <w:rsid w:val="0031645C"/>
    <w:rsid w:val="003A67DC"/>
    <w:rsid w:val="00456F8E"/>
    <w:rsid w:val="00501788"/>
    <w:rsid w:val="005111FC"/>
    <w:rsid w:val="005C558E"/>
    <w:rsid w:val="005E0EE8"/>
    <w:rsid w:val="00685507"/>
    <w:rsid w:val="00702A37"/>
    <w:rsid w:val="00731ED2"/>
    <w:rsid w:val="00947DCC"/>
    <w:rsid w:val="009502E7"/>
    <w:rsid w:val="009D784A"/>
    <w:rsid w:val="00A74201"/>
    <w:rsid w:val="00AD578B"/>
    <w:rsid w:val="00AE58A2"/>
    <w:rsid w:val="00D637D4"/>
    <w:rsid w:val="00D95A41"/>
    <w:rsid w:val="00E14452"/>
    <w:rsid w:val="00F15139"/>
    <w:rsid w:val="00F82D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ivdocument">
    <w:name w:val="div_document"/>
    <w:basedOn w:val="Normal"/>
    <w:rsid w:val="002841C5"/>
    <w:rPr>
      <w:color w:val="494C4E"/>
    </w:rPr>
  </w:style>
  <w:style w:type="paragraph" w:customStyle="1" w:styleId="divdocumentdivnameSec">
    <w:name w:val="div_document_div_nameSec"/>
    <w:basedOn w:val="Normal"/>
    <w:rsid w:val="002841C5"/>
    <w:pPr>
      <w:pBdr>
        <w:top w:val="none" w:sz="0" w:space="22" w:color="auto"/>
        <w:bottom w:val="none" w:sz="0" w:space="5" w:color="auto"/>
      </w:pBdr>
      <w:shd w:val="clear" w:color="auto" w:fill="434D54"/>
    </w:pPr>
    <w:rPr>
      <w:color w:val="FFFFFF"/>
      <w:shd w:val="clear" w:color="auto" w:fill="434D54"/>
    </w:rPr>
  </w:style>
  <w:style w:type="character" w:customStyle="1" w:styleId="divPARAGRAPHNAMEdiv">
    <w:name w:val="div_PARAGRAPH_NAME &gt; div"/>
    <w:basedOn w:val="DefaultParagraphFont"/>
    <w:rsid w:val="002841C5"/>
    <w:rPr>
      <w:shd w:val="clear" w:color="auto" w:fill="00A4C1"/>
    </w:rPr>
  </w:style>
  <w:style w:type="paragraph" w:customStyle="1" w:styleId="div">
    <w:name w:val="div"/>
    <w:basedOn w:val="Normal"/>
    <w:rsid w:val="002841C5"/>
  </w:style>
  <w:style w:type="character" w:customStyle="1" w:styleId="divCharacter">
    <w:name w:val="div Character"/>
    <w:basedOn w:val="DefaultParagraphFont"/>
    <w:rsid w:val="002841C5"/>
    <w:rPr>
      <w:sz w:val="24"/>
      <w:szCs w:val="24"/>
      <w:bdr w:val="none" w:sz="0" w:space="0" w:color="auto"/>
      <w:vertAlign w:val="baseline"/>
    </w:rPr>
  </w:style>
  <w:style w:type="character" w:customStyle="1" w:styleId="span">
    <w:name w:val="span"/>
    <w:basedOn w:val="DefaultParagraphFont"/>
    <w:rsid w:val="002841C5"/>
    <w:rPr>
      <w:sz w:val="24"/>
      <w:szCs w:val="24"/>
      <w:bdr w:val="none" w:sz="0" w:space="0" w:color="auto"/>
      <w:vertAlign w:val="baseline"/>
    </w:rPr>
  </w:style>
  <w:style w:type="table" w:customStyle="1" w:styleId="divdocumentdivparagraphnth-last-child1">
    <w:name w:val="div_document_div_paragraph_nth-last-child(1)"/>
    <w:basedOn w:val="TableNormal"/>
    <w:rsid w:val="002841C5"/>
    <w:tblPr>
      <w:tblInd w:w="0" w:type="dxa"/>
      <w:tblCellMar>
        <w:top w:w="0" w:type="dxa"/>
        <w:left w:w="108" w:type="dxa"/>
        <w:bottom w:w="0" w:type="dxa"/>
        <w:right w:w="108" w:type="dxa"/>
      </w:tblCellMar>
    </w:tblPr>
  </w:style>
  <w:style w:type="paragraph" w:customStyle="1" w:styleId="divdocumentdivSECTIONCNTC">
    <w:name w:val="div_document_div_SECTION_CNTC"/>
    <w:basedOn w:val="Normal"/>
    <w:rsid w:val="002841C5"/>
    <w:pPr>
      <w:shd w:val="clear" w:color="auto" w:fill="434D54"/>
    </w:pPr>
    <w:rPr>
      <w:color w:val="FFFFFF"/>
      <w:shd w:val="clear" w:color="auto" w:fill="434D54"/>
    </w:rPr>
  </w:style>
  <w:style w:type="character" w:customStyle="1" w:styleId="divPARAGRAPHCNTCdiv">
    <w:name w:val="div_PARAGRAPH_CNTC &gt; div"/>
    <w:basedOn w:val="DefaultParagraphFont"/>
    <w:rsid w:val="002841C5"/>
    <w:rPr>
      <w:shd w:val="clear" w:color="auto" w:fill="00A4C1"/>
    </w:rPr>
  </w:style>
  <w:style w:type="paragraph" w:customStyle="1" w:styleId="documentzipsuffix">
    <w:name w:val="document_zipsuffix"/>
    <w:basedOn w:val="Normal"/>
    <w:rsid w:val="002841C5"/>
  </w:style>
  <w:style w:type="character" w:customStyle="1" w:styleId="sprtr">
    <w:name w:val="sprtr"/>
    <w:basedOn w:val="DefaultParagraphFont"/>
    <w:rsid w:val="002841C5"/>
  </w:style>
  <w:style w:type="character" w:customStyle="1" w:styleId="documenttxt-bold">
    <w:name w:val="document_txt-bold"/>
    <w:basedOn w:val="DefaultParagraphFont"/>
    <w:rsid w:val="002841C5"/>
    <w:rPr>
      <w:b/>
      <w:bCs/>
    </w:rPr>
  </w:style>
  <w:style w:type="character" w:customStyle="1" w:styleId="documentbeforecolonspace">
    <w:name w:val="document_beforecolonspace"/>
    <w:basedOn w:val="DefaultParagraphFont"/>
    <w:rsid w:val="002841C5"/>
    <w:rPr>
      <w:vanish/>
    </w:rPr>
  </w:style>
  <w:style w:type="character" w:customStyle="1" w:styleId="documentsocial-linknth-last-child1sprtr">
    <w:name w:val="document_social-link_nth-last-child(1)_sprtr"/>
    <w:basedOn w:val="DefaultParagraphFont"/>
    <w:rsid w:val="002841C5"/>
    <w:rPr>
      <w:vanish/>
    </w:rPr>
  </w:style>
  <w:style w:type="character" w:customStyle="1" w:styleId="divdocumentSECTIONCNTCsectionnotbtnlnkdivheadingdivsectiontitle">
    <w:name w:val="div_document_SECTION_CNTC + section_not(.btnlnk)_div_heading_div_sectiontitle"/>
    <w:basedOn w:val="DefaultParagraphFont"/>
    <w:rsid w:val="002841C5"/>
  </w:style>
  <w:style w:type="table" w:customStyle="1" w:styleId="divdocumentdivsectionbgsectiondivsectiondivheading">
    <w:name w:val="div_document_div_section_bgsection + div_section_div_heading"/>
    <w:basedOn w:val="TableNormal"/>
    <w:rsid w:val="002841C5"/>
    <w:tblPr>
      <w:tblInd w:w="0" w:type="dxa"/>
      <w:tblCellMar>
        <w:top w:w="0" w:type="dxa"/>
        <w:left w:w="108" w:type="dxa"/>
        <w:bottom w:w="0" w:type="dxa"/>
        <w:right w:w="108" w:type="dxa"/>
      </w:tblCellMar>
    </w:tblPr>
  </w:style>
  <w:style w:type="paragraph" w:customStyle="1" w:styleId="divdocumentdivparagraphnth-last-child1Paragraph">
    <w:name w:val="div_document_div_paragraph_nth-last-child(1) Paragraph"/>
    <w:basedOn w:val="Normal"/>
    <w:rsid w:val="002841C5"/>
  </w:style>
  <w:style w:type="paragraph" w:customStyle="1" w:styleId="divdocumentsinglecolumn">
    <w:name w:val="div_document_singlecolumn"/>
    <w:basedOn w:val="Normal"/>
    <w:rsid w:val="002841C5"/>
  </w:style>
  <w:style w:type="paragraph" w:customStyle="1" w:styleId="p">
    <w:name w:val="p"/>
    <w:basedOn w:val="Normal"/>
    <w:rsid w:val="002841C5"/>
  </w:style>
  <w:style w:type="character" w:customStyle="1" w:styleId="divdocumentdivheadingdivsectiontitle">
    <w:name w:val="div_document_div_heading_div_sectiontitle"/>
    <w:basedOn w:val="DefaultParagraphFont"/>
    <w:rsid w:val="002841C5"/>
    <w:rPr>
      <w:color w:val="00A4C1"/>
    </w:rPr>
  </w:style>
  <w:style w:type="table" w:customStyle="1" w:styleId="divdocumentdivheading">
    <w:name w:val="div_document_div_heading"/>
    <w:basedOn w:val="TableNormal"/>
    <w:rsid w:val="002841C5"/>
    <w:tblPr>
      <w:tblInd w:w="0" w:type="dxa"/>
      <w:tblCellMar>
        <w:top w:w="0" w:type="dxa"/>
        <w:left w:w="108" w:type="dxa"/>
        <w:bottom w:w="0" w:type="dxa"/>
        <w:right w:w="108" w:type="dxa"/>
      </w:tblCellMar>
    </w:tblPr>
  </w:style>
  <w:style w:type="paragraph" w:customStyle="1" w:styleId="divdocumentulli">
    <w:name w:val="div_document_ul_li"/>
    <w:basedOn w:val="Normal"/>
    <w:rsid w:val="002841C5"/>
    <w:pPr>
      <w:pBdr>
        <w:left w:val="none" w:sz="0" w:space="13" w:color="auto"/>
      </w:pBdr>
    </w:pPr>
  </w:style>
  <w:style w:type="table" w:customStyle="1" w:styleId="tabletwocol">
    <w:name w:val="table_twocol"/>
    <w:basedOn w:val="TableNormal"/>
    <w:rsid w:val="002841C5"/>
    <w:tblPr>
      <w:tblInd w:w="0" w:type="dxa"/>
      <w:tblCellMar>
        <w:top w:w="0" w:type="dxa"/>
        <w:left w:w="108" w:type="dxa"/>
        <w:bottom w:w="0" w:type="dxa"/>
        <w:right w:w="108" w:type="dxa"/>
      </w:tblCellMar>
    </w:tblPr>
  </w:style>
  <w:style w:type="paragraph" w:customStyle="1" w:styleId="divdocumentdivparagraph">
    <w:name w:val="div_document_div_paragraph"/>
    <w:basedOn w:val="Normal"/>
    <w:rsid w:val="002841C5"/>
  </w:style>
  <w:style w:type="paragraph" w:customStyle="1" w:styleId="paddedline">
    <w:name w:val="paddedline"/>
    <w:basedOn w:val="Normal"/>
    <w:rsid w:val="002841C5"/>
    <w:pPr>
      <w:pBdr>
        <w:bottom w:val="none" w:sz="0" w:space="5" w:color="auto"/>
      </w:pBdr>
    </w:pPr>
  </w:style>
  <w:style w:type="paragraph" w:customStyle="1" w:styleId="divdocumentdivparagraphfirstparagraphpadb5cell">
    <w:name w:val="div_document_div_paragraph_firstparagraph_padb5cell"/>
    <w:basedOn w:val="Normal"/>
    <w:rsid w:val="002841C5"/>
  </w:style>
  <w:style w:type="character" w:customStyle="1" w:styleId="singlecolumnspanpaddedlinenth-child1">
    <w:name w:val="singlecolumn_span_paddedline_nth-child(1)"/>
    <w:basedOn w:val="DefaultParagraphFont"/>
    <w:rsid w:val="002841C5"/>
  </w:style>
  <w:style w:type="character" w:customStyle="1" w:styleId="jobtitle">
    <w:name w:val="jobtitle"/>
    <w:basedOn w:val="DefaultParagraphFont"/>
    <w:rsid w:val="002841C5"/>
    <w:rPr>
      <w:b/>
      <w:bCs/>
    </w:rPr>
  </w:style>
  <w:style w:type="character" w:customStyle="1" w:styleId="datesWrapper">
    <w:name w:val="datesWrapper"/>
    <w:basedOn w:val="DefaultParagraphFont"/>
    <w:rsid w:val="002841C5"/>
  </w:style>
  <w:style w:type="paragraph" w:customStyle="1" w:styleId="divdocumentdivparagraphpadb5cell">
    <w:name w:val="div_document_div_paragraph_padb5cell"/>
    <w:basedOn w:val="Normal"/>
    <w:rsid w:val="002841C5"/>
    <w:pPr>
      <w:pBdr>
        <w:top w:val="none" w:sz="0" w:space="10" w:color="auto"/>
      </w:pBdr>
    </w:pPr>
  </w:style>
  <w:style w:type="character" w:customStyle="1" w:styleId="degree">
    <w:name w:val="degree"/>
    <w:basedOn w:val="DefaultParagraphFont"/>
    <w:rsid w:val="002841C5"/>
    <w:rPr>
      <w:b/>
      <w:bCs/>
    </w:rPr>
  </w:style>
  <w:style w:type="character" w:customStyle="1" w:styleId="paddedlineCharacter">
    <w:name w:val="paddedline Character"/>
    <w:basedOn w:val="DefaultParagraphFont"/>
    <w:rsid w:val="002841C5"/>
  </w:style>
  <w:style w:type="character" w:customStyle="1" w:styleId="documentlangSecparagraph">
    <w:name w:val="document_langSec_paragraph"/>
    <w:basedOn w:val="DefaultParagraphFont"/>
    <w:rsid w:val="002841C5"/>
  </w:style>
  <w:style w:type="paragraph" w:customStyle="1" w:styleId="divdocumentdivlnggparatablesinglecolumn">
    <w:name w:val="div_document_div_lnggparatable_singlecolumn"/>
    <w:basedOn w:val="Normal"/>
    <w:rsid w:val="002841C5"/>
  </w:style>
  <w:style w:type="character" w:customStyle="1" w:styleId="documentlangSecparagraphnativeLangParafield">
    <w:name w:val="document_langSec_paragraph_nativeLangPara_field"/>
    <w:basedOn w:val="DefaultParagraphFont"/>
    <w:rsid w:val="002841C5"/>
  </w:style>
  <w:style w:type="character" w:customStyle="1" w:styleId="documentlangSecinfobarsecfieldnth-child1spannth-child1">
    <w:name w:val="document_langSec_infobarsec_field_nth-child(1) &gt; span_nth-child(1)"/>
    <w:basedOn w:val="DefaultParagraphFont"/>
    <w:rsid w:val="002841C5"/>
    <w:rPr>
      <w:b/>
      <w:bCs/>
    </w:rPr>
  </w:style>
  <w:style w:type="character" w:customStyle="1" w:styleId="documentlangSecinfobarsecfieldnth-child1colon">
    <w:name w:val="document_langSec_infobarsec_field_nth-child(1)_colon"/>
    <w:basedOn w:val="DefaultParagraphFont"/>
    <w:rsid w:val="002841C5"/>
    <w:rPr>
      <w:b/>
      <w:bCs/>
    </w:rPr>
  </w:style>
  <w:style w:type="character" w:customStyle="1" w:styleId="documentlangSecinfobarseccolon">
    <w:name w:val="document_langSec_infobarsec_colon"/>
    <w:basedOn w:val="DefaultParagraphFont"/>
    <w:rsid w:val="002841C5"/>
    <w:rPr>
      <w:vanish/>
    </w:rPr>
  </w:style>
  <w:style w:type="paragraph" w:customStyle="1" w:styleId="documentratingBar">
    <w:name w:val="document_ratingBar"/>
    <w:basedOn w:val="Normal"/>
    <w:rsid w:val="002841C5"/>
    <w:pPr>
      <w:spacing w:line="200" w:lineRule="atLeast"/>
    </w:pPr>
  </w:style>
  <w:style w:type="character" w:customStyle="1" w:styleId="documentratingBarCharacter">
    <w:name w:val="document_ratingBar Character"/>
    <w:basedOn w:val="DefaultParagraphFont"/>
    <w:rsid w:val="002841C5"/>
  </w:style>
  <w:style w:type="character" w:customStyle="1" w:styleId="divdocumentdivparagraphnth-last-child1Character">
    <w:name w:val="div_document_div_paragraph_nth-last-child(1) Character"/>
    <w:basedOn w:val="DefaultParagraphFont"/>
    <w:rsid w:val="002841C5"/>
  </w:style>
  <w:style w:type="table" w:customStyle="1" w:styleId="documentlangSeclnggparatable">
    <w:name w:val="document_langSec_lnggparatable"/>
    <w:basedOn w:val="TableNormal"/>
    <w:rsid w:val="002841C5"/>
    <w:tblPr>
      <w:tblInd w:w="0" w:type="dxa"/>
      <w:tblCellMar>
        <w:top w:w="0" w:type="dxa"/>
        <w:left w:w="108" w:type="dxa"/>
        <w:bottom w:w="0" w:type="dxa"/>
        <w:right w:w="108" w:type="dxa"/>
      </w:tblCellMar>
    </w:tblPr>
  </w:style>
  <w:style w:type="paragraph" w:customStyle="1" w:styleId="infoSpaceDIV">
    <w:name w:val="infoSpaceDIV"/>
    <w:basedOn w:val="Normal"/>
    <w:rsid w:val="002841C5"/>
    <w:pPr>
      <w:spacing w:line="300" w:lineRule="atLeast"/>
    </w:pPr>
  </w:style>
  <w:style w:type="paragraph" w:customStyle="1" w:styleId="divdocumentsectionnth-last-child1">
    <w:name w:val="div_document_section_nth-last-child(1)"/>
    <w:basedOn w:val="Normal"/>
    <w:rsid w:val="002841C5"/>
  </w:style>
  <w:style w:type="character" w:customStyle="1" w:styleId="Strong1">
    <w:name w:val="Strong1"/>
    <w:basedOn w:val="DefaultParagraphFont"/>
    <w:rsid w:val="002841C5"/>
    <w:rPr>
      <w:sz w:val="24"/>
      <w:szCs w:val="24"/>
      <w:bdr w:val="none" w:sz="0" w:space="0" w:color="auto"/>
      <w:vertAlign w:val="baseline"/>
    </w:rPr>
  </w:style>
  <w:style w:type="paragraph" w:styleId="BalloonText">
    <w:name w:val="Balloon Text"/>
    <w:basedOn w:val="Normal"/>
    <w:link w:val="BalloonTextChar"/>
    <w:uiPriority w:val="99"/>
    <w:semiHidden/>
    <w:unhideWhenUsed/>
    <w:rsid w:val="00A742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201"/>
    <w:rPr>
      <w:rFonts w:ascii="Tahoma" w:hAnsi="Tahoma" w:cs="Tahoma"/>
      <w:sz w:val="16"/>
      <w:szCs w:val="16"/>
    </w:rPr>
  </w:style>
  <w:style w:type="character" w:styleId="Hyperlink">
    <w:name w:val="Hyperlink"/>
    <w:basedOn w:val="DefaultParagraphFont"/>
    <w:uiPriority w:val="99"/>
    <w:unhideWhenUsed/>
    <w:rsid w:val="00685507"/>
    <w:rPr>
      <w:color w:val="0000FF" w:themeColor="hyperlink"/>
      <w:u w:val="single"/>
    </w:rPr>
  </w:style>
  <w:style w:type="character" w:customStyle="1" w:styleId="UnresolvedMention">
    <w:name w:val="Unresolved Mention"/>
    <w:basedOn w:val="DefaultParagraphFont"/>
    <w:uiPriority w:val="99"/>
    <w:semiHidden/>
    <w:unhideWhenUsed/>
    <w:rsid w:val="0068550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ohii2409@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mohitkavish" TargetMode="External"/><Relationship Id="rId4" Type="http://schemas.openxmlformats.org/officeDocument/2006/relationships/webSettings" Target="webSettings.xml"/><Relationship Id="rId9" Type="http://schemas.openxmlformats.org/officeDocument/2006/relationships/hyperlink" Target="https://www.linkedin.com/in/mohii240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1557</Words>
  <Characters>8881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Mohit Singh</vt:lpstr>
    </vt:vector>
  </TitlesOfParts>
  <Company/>
  <LinksUpToDate>false</LinksUpToDate>
  <CharactersWithSpaces>10418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Singh</dc:title>
  <cp:lastModifiedBy>Lenovo</cp:lastModifiedBy>
  <cp:revision>18</cp:revision>
  <cp:lastPrinted>2024-05-23T06:58:00Z</cp:lastPrinted>
  <dcterms:created xsi:type="dcterms:W3CDTF">2024-05-22T11:23:00Z</dcterms:created>
  <dcterms:modified xsi:type="dcterms:W3CDTF">2024-06-12T12:05:00Z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c1eb7e19-db04-4c32-a4d9-afd9dc165585</vt:lpwstr>
  </property>
  <property fmtid="{D5CDD505-2E9C-101B-9397-08002B2CF9AE}" pid="3" name="x1ye=0">
    <vt:lpwstr>OIoAAB+LCAAAAAAABAAUm8XOq2AURR+IAW5D3N2Z4e72w9Pf3nTWNO1XOGfvtdJU4EUOQjkWQxFY5AUKhWEMJjmYZSiEZxGW2SR9rY2qaMtQc/dknMvgNoucf5ROBlJ2YHXF8n3jTykCsgJwbZOMAx7hCOR7HK+h0cPVoOtwYQU/NETSk48tInK8aJ7QtAgbnwjUoF2hJtX6idYYtDrtivs7S0YCZoRqci/Ey/jEN68XjGJ6d7AixaaLyY3/848</vt:lpwstr>
  </property>
  <property fmtid="{D5CDD505-2E9C-101B-9397-08002B2CF9AE}" pid="4" name="x1ye=1">
    <vt:lpwstr>zZNOuRFHGa8X8ti/b4vFSf6o8OCNzdSYWcZCJZQMYCm4kba8hYeoVQzTyU4C8n1xLKec2yASrrRN5CiDo03EbbGYYddY94s+j4C8S871uRTAOn99krKviJkZqrGUGb43G73PMKBFAO8pSDtwX5qSVQ0D3QkLBtYfjwCWswme+pywTHWmkj5SmmjNrzKUXEMrKgoMsFitZifiiPcnS/1IzJCzCyHQEqisWnOqijVy8qrBs8XrH+q7ScSodn0SVUa</vt:lpwstr>
  </property>
  <property fmtid="{D5CDD505-2E9C-101B-9397-08002B2CF9AE}" pid="5" name="x1ye=10">
    <vt:lpwstr>gHft9J6BOZ0bbGfQfVXH473I5eZwVRHOugxE3mx4T2FyK9UPcr5DZlgo4h5GhNm5xHrfNREjolnr77QfmjxqaryWFaDRbWI19DhkajKZ3uqYWlHL8EMBVFIx3r3i3BabAyXeBHh7+R5YKw9utzI1N79VvuyDWcTwWiGzTZduG0tCAxz041nfi6RYTeoEBFKi7o2STNe8CbcFjBMpsVc0LgGVotKEug3Mkiqg0n6yTCrqOMtSfveUlZGooKRxoBZ</vt:lpwstr>
  </property>
  <property fmtid="{D5CDD505-2E9C-101B-9397-08002B2CF9AE}" pid="6" name="x1ye=100">
    <vt:lpwstr>z35ExHmYX77qNePhPg3X1GCJF7P/w/Li7r8E8sbdd+VXmF1uB//KydJ5fCIwDcF+DKMEyQ/jna7hUUKg1KipzglMfnfztH4VVCB4or3MHQcEIqe1/hhMZcaRfEmOjnKKG30LfmRYejcuH6BP0lZS5whMiCq1JQ4CT5fM8M2OjJHApmMNFTqsYZaN6/cVdaxqziPQRYJ4W/jEW5E8Ha4STwFs4A97KOeeaFCRXEW9V/eh7Rn3c02VlkwViOd4c6P</vt:lpwstr>
  </property>
  <property fmtid="{D5CDD505-2E9C-101B-9397-08002B2CF9AE}" pid="7" name="x1ye=101">
    <vt:lpwstr>OcSJi/RrOFylJGb8OH79pFEfCuYAMi0/34vsEJ+tmSorXk/JrCheIFUBiOKO9oh8Vbpno1CRcWhE+L/sdyDcrAgQ8zKAjU0Z+kFS8ax4xEg4SHDSpfbE984RanMGS1ng+6hdgyrX0uUcU5YjeUyHfLz9aLcz0SnVkDlhSI+70G7mrz77JRCm70G2bAohsQsXDDSfbgf0K8zdRU3mLmnelohJAPAXTNkvK6IrjfYdxNstwNr8xNjGupA6+IYjElC</vt:lpwstr>
  </property>
  <property fmtid="{D5CDD505-2E9C-101B-9397-08002B2CF9AE}" pid="8" name="x1ye=102">
    <vt:lpwstr>uSjvQToeBeiMkIC/lQyzHGbl6IYiWL3oXpf1v+GO1adjRmLepUj2acr4/z//xlyYgVJLBu/rBV3jJB6QCrSICok4S0PuHMMLa1DexwxpWUrIQwnEgQ8zVrx652FZlLCWcUzFg/MFjrJSiO79CFkc8P3sLOaGLLSgm7ptstHlzZBHYmilV8NEFipIInQAlApKmf3AdviASmg+ZuQ4V8+/y2iZfRq2CU0hHYVCnin/3utFSIoAz1C0cmUDGwqkG0d</vt:lpwstr>
  </property>
  <property fmtid="{D5CDD505-2E9C-101B-9397-08002B2CF9AE}" pid="9" name="x1ye=103">
    <vt:lpwstr>3V/mqpVn0LXGBvFjVgUz9wE85nx8N1wXiOpahNbrt91NZzqz5UFCZQue959lpOfGP8vKSTmp1rJ/Mu13z3wtmx7kh6yLL3xIurde819WOYjbxU4T/93GMmAwJpA6t1KjWevDjqjeGTn1qvtlYwxwk1n+9ysG8sIuZrgCv1+7oVsXtibVj3y5sKW6gHwDe8RLLhpxg7XU6SU8mHfKuwejE6bol91J1C0NkZO3fjoYxKOcc8YtvSYx+qu4FhHW2YH</vt:lpwstr>
  </property>
  <property fmtid="{D5CDD505-2E9C-101B-9397-08002B2CF9AE}" pid="10" name="x1ye=104">
    <vt:lpwstr>7YKraWLza3Ut34xyIeewvah5x3lhlKMu9rOzVukrp4LR4DwlcVekzqUACIn40IaUpvJmFjDKfxgBW93yK9tkML+4/FJ5DHAAFLYSFJ1s8AF34hdvx345n8+YjWbO9V74qfkED7uIYIe1kM+f+qstJUEtPImULVbQGHr9sHHQde5sa2jWImSC2HDkbyn6AnF8gUWKc/uDtJ3pKbF6K9AqZ06/BnB0eDDKbQF/3n2tOna/SudYbe2Khqh1RxrYLSi</vt:lpwstr>
  </property>
  <property fmtid="{D5CDD505-2E9C-101B-9397-08002B2CF9AE}" pid="11" name="x1ye=105">
    <vt:lpwstr>St227dMwBBfAhYlFdPzwbycqjhqncmt/z261eD2n7ivol3qg/6ugyOtnSHGVxDPRwV15zAcZjkEjzR2qU5SDbj3Bz70xhY9fHmRYEPzaK3u7tR6MbulwT7zNOfIjBCKmyWtmwLoVkGaycgiSIUr8DWeXB2GvxNo6alCo19rmu2SwElD8BxmRaaM+fRbVdzQcR0jOQR9MonqaiCx+bh0rOrE8L8wzsvCWJhQ6LsS1fNlSzaCv/28OaxuSBPypy2o</vt:lpwstr>
  </property>
  <property fmtid="{D5CDD505-2E9C-101B-9397-08002B2CF9AE}" pid="12" name="x1ye=106">
    <vt:lpwstr>uhnLjdwD3e+czP/b5ORrXCA2zy7vM6a1pWv6STnEA9m8Hn+dv45WyXAq20eB4LI3Hqqx/wntTe0EdDHeCmJJGxU8s2gCAD7pJ5umkzICGT6lCrJKblrHm7ZFibIrh9YobsCLVBQ+5xJzHU9EDIE1DxPiONrfmYDpZ/BKZnolPdWRqZYaCBp0+Ng/cBp5sPWIM41PdogRIW4FchdyZN1BHI1tXpfQfTiEHcDTGBXvAkGZ484U1E5zPgLG9WbS0kU</vt:lpwstr>
  </property>
  <property fmtid="{D5CDD505-2E9C-101B-9397-08002B2CF9AE}" pid="13" name="x1ye=107">
    <vt:lpwstr>CDyS09SjL0XT2VEFDROiXJ1qy7errzTA2MpHvh56313OYuG/TrF/NJnxEMrRMwfecsqe8b2xISN9LANddmATHlCU6RTJn9j4Fx5jbPz/YMF+wfklr0R5dLAtYeFnripUMUmP0HxCq8WFS5PAr9XUzfCLMDAcgV/bnnDf67T13ApGwts+hpYmpHuLmhhrrkcMjp1xNpQGSHR63VfzzBc2p1gOO0C3hPLbDCCzz5b82DNvFtvXmA7Gb7fiAzjmTrw</vt:lpwstr>
  </property>
  <property fmtid="{D5CDD505-2E9C-101B-9397-08002B2CF9AE}" pid="14" name="x1ye=108">
    <vt:lpwstr>wfiLJ9Mrt1HoRA0xDxU+yF0UVtGE+FB0QzFVIFfYRmyx7JL82hqcNJum118lfE0okKdmvY1MvIJ7P8oOIRabG6TYHLqqB0LY9+RLdd7xcb7FRrmUm8ClP8YNLn/c6HMDGxfOitDyWLFW0FiDA3Iw39+QLk20kyw2sWhKLFEahNYZDsYu3XVOoVBGC5acaTYUfOb+IQRwjKuEmpc4Leab1jqujyDgI8nRJoHvEmlYrd12qHrVtCZdpKItlX1ZimD</vt:lpwstr>
  </property>
  <property fmtid="{D5CDD505-2E9C-101B-9397-08002B2CF9AE}" pid="15" name="x1ye=109">
    <vt:lpwstr>5Y+8lu0/bs2EBXYRYq89Kt6prcXGh4UtfouZmsXB29MXAYyNNvbqDWEiSNBTkv4BIN71+lQBK4B4ZpaA2cNnEI2tlvra95CK6TK8O/Xq+o0CIiRxqcQyGwHrdmlrSqPPCwm2I7wTOIILWwO9gEbG6zxSTGhAmF8ri7MY1ABP3AlVmi6qvsbFG8ODfCENopeIhYbV/vjfH1O5aSXagFDV94Nv46PNnd5UJmJOkqeDfpqCN7MLTo/HGlGeIJpaACe</vt:lpwstr>
  </property>
  <property fmtid="{D5CDD505-2E9C-101B-9397-08002B2CF9AE}" pid="16" name="x1ye=11">
    <vt:lpwstr>WtAFRhAHdULfn0X6D1ls2A0+eO1wQg+T4Qh/VOb5bf3I8qdggKfC4EOpTYVaX8ieig/ycAobsMaobh7ybNUFRK4vZPRO/jjwLUEA5AO67/rrnqkerH4XXhj5oXoWcEpzqWjVk3UL6FdHI+NAfwJmwvV91irm0dU9K2rRHkwbShy1WbobA4QYi+StCUb/4Nz64CpKJhObDRfduiRC7tBJZ6AWsS/os5XrPrSwHzmedqf7E++DEdeY4NAVmzy/Lwb</vt:lpwstr>
  </property>
  <property fmtid="{D5CDD505-2E9C-101B-9397-08002B2CF9AE}" pid="17" name="x1ye=110">
    <vt:lpwstr>MfLqAzNWYMc5Lh8eyLfPUwKEi9KnWJqp0rHsTvC4rjZc+dhjA+wTNOpKY0ZDEb8OeKL/1N/U32NH74sYqFV4eW9wBQE0mNudeiIMcdNGNZHaIkFm0+1svD25G44w5QnQxC8WWwfpFshJPXb7s+v+yFtDw/bqFypDMYi3hhIcCm8KXvxovup7Zchc2oaPCIJ1W164cgM6qM9qFOEls9wEsC/Icwh4eBnblhvWuZrnZjokdYXizs0Jplgl4Cy31JN</vt:lpwstr>
  </property>
  <property fmtid="{D5CDD505-2E9C-101B-9397-08002B2CF9AE}" pid="18" name="x1ye=111">
    <vt:lpwstr>+wAd4a9EZoZh6NKTbWjzxUOiBXCWqyq/ek1vA5McmrWSTW+4bfRTYVvpAQMU9LHYUUSHeh7mhKS+yIRRVFMJ7NRVf4EDwzqsOUeHVPaUk9j7hSg7W02JWNWTrnxOc7hw+UrgtHQvUSLc7R+vlmrx5fqMgm1m3iWzKks0PqKR4TIXrq/55rGI8rRY9vFHRUM7GYqntbtmL+8y3KhK9PdQv5/+s3U2hMqFT6DNAprOLNqdxvbNwswyM+gbQAyTlfO</vt:lpwstr>
  </property>
  <property fmtid="{D5CDD505-2E9C-101B-9397-08002B2CF9AE}" pid="19" name="x1ye=112">
    <vt:lpwstr>9GpwfmcCP17SatFQ2301Ol3TX7xPCjHUSYaSZTr0/5uj95G67oKGf7JP/jjQKRnV2EEia24xuDv0WWhER2rb2yz7u68iKM7apY1z4BfiJw14/7p8ryzDacHRUbFHs4q5kA4j5tVdClcJCTMvkXCDPGjKRi6y6AP1tPHb0JOMWE99y/tTZMKjg330xUEAFDdeGQt0KLjHjvyQNdkMZz2Sm23bDhHhhn4CuiMp0jURh3RDKl+OZaKkxNE2h7eA/Jm</vt:lpwstr>
  </property>
  <property fmtid="{D5CDD505-2E9C-101B-9397-08002B2CF9AE}" pid="20" name="x1ye=113">
    <vt:lpwstr>UZIrFdVGN0h1+Cjp40YkXTxbZQQDkBgQrCqOD2hK1A/lZPxwheD7/KG4ofZHpfj6/fXaOD2pEq3UT/EdYYBgP2UXIMBvPUOQ+w0LHs6BVPansE6OIuz5Krn1PYdPdElYYX/Vp2Mz47VC2SodzrRWaSG5Eecci75/BzE5g/41QiBivXQmrtbGIUuniEh0RDLeTdJ1BtaxFpOy0eDNmrgZj24e2n7Ebdnt7m36RSE+NL8YBQsAexbZhdlfT7x6baA</vt:lpwstr>
  </property>
  <property fmtid="{D5CDD505-2E9C-101B-9397-08002B2CF9AE}" pid="21" name="x1ye=114">
    <vt:lpwstr>Np0iDLiFzXvtyVQvFhMP1HVQRG5JlwqqLFF4z4vGrTT0LkI7AbkpBE+8Antuk00aJflUIVaHKD9z1lfswWAxyF5nen3ifYjhVHLeDoOsgoUg+qSK1hElSWTDTjXdjYBF3AEmTnC+WsMS+VbXFIW1AbfipEiQEF4lQPDf2PIp+4453P93gtb3HFSTGV24fkYzYmEI5qVlL8owwJfLYPkX9sKD4bB3uSsrKixy62vu8aEnQZ0PKZ53axFOSUDgg+S</vt:lpwstr>
  </property>
  <property fmtid="{D5CDD505-2E9C-101B-9397-08002B2CF9AE}" pid="22" name="x1ye=115">
    <vt:lpwstr>XBe4GE0lkBI9/cqxmSVEZ4DeR8gxHZhEVqNVRvWmg2foGZ0PM3pnR92yWWk2alOy/382whZ9hNm2O3s+oZAp9MjVKDXQP3f155SkGw7VhvM8gF9W37lBbQs0IzFcddogmmPWbkM0im6UV2tdRQMNqdFYmUDTSv9hUcPcV/IAQp+kgl1IrIxqmV9U74KcGE8XTa0+eO3GLUNXWN9zrjNhZfSSr17GoegTDRg2S3EyqfDkiAqKXgtk1XYPWnkoV++</vt:lpwstr>
  </property>
  <property fmtid="{D5CDD505-2E9C-101B-9397-08002B2CF9AE}" pid="23" name="x1ye=116">
    <vt:lpwstr>hTgIV5qG7qucA9rQBSbPr98rO/k7qGcWrioX+ODlPI5uDAYSSWLWTOWQdw7vT/KGqXpaTTbymOlDtApGehC6b6nWu37GzTGAIZaPtD0J79d62CgT91rvsHfbEyjnaYsyWG3KQSRIzmQIZpw4z9tHK2H4fDidukhEClUAjT4sLu/t3EUWvxP3NG557M06KtwfIZ66DY/L6GhT1bqRS8x/ncVGmd5JzRC5c0HzkRAwN64xgd4sYoilcSKNzucBZZk</vt:lpwstr>
  </property>
  <property fmtid="{D5CDD505-2E9C-101B-9397-08002B2CF9AE}" pid="24" name="x1ye=117">
    <vt:lpwstr>sEbi2k4WuOOYnFECicacZs+TF/vDUK1YJASA4dGni64vMObTl5XlZQlgF+8vfXdHIWEaPu0e3unozrRjAIbnj1rWgCg++xQ4UBU3t6Mx940AQ8NKo/2945/a1N7qBT6toIQfBLMVqz/py3SBGU06Qjw0XdUCyY9kyzcHPUAqunrQYyLQap8UwPrlPg79hQBlV+anraK9Rrvqs8Z4GvugjfTb+KoUxXFVxXlkurwo9B52cZR+MITWxCyiAqKg5vU</vt:lpwstr>
  </property>
  <property fmtid="{D5CDD505-2E9C-101B-9397-08002B2CF9AE}" pid="25" name="x1ye=118">
    <vt:lpwstr>alO8dFOOBsO8JekA3B9lDmBe6Ze2Uic4P0rPqLsCXjzQed4sFqGK/fcNaXF5VwyArA0Td3vO6uJ/RQESEGJ3tYZkRaCF3YjEn1w+OJTSg7bxHkL2dqxcMcnYKXCA82+LvAu05Qo9uUxJH5nknRL0u+8ZqDzgfn4bUUM/fnBiUf/I6N7Ywrnx6/mCqj36ttvYxO737V1nRnVeH+wZrok6IfE7kVh2lHL+7IKCqvEWEp2ki0eke7ckAp9ieKPWik9</vt:lpwstr>
  </property>
  <property fmtid="{D5CDD505-2E9C-101B-9397-08002B2CF9AE}" pid="26" name="x1ye=119">
    <vt:lpwstr>TBO2yl87IRKqQ8NAsxHogAGeyM9qzyLOECHbBjE3JCDK9eYeCfM4mm3hDp8jpyGEnjPpFImHO3+/VUnZLWZxEk+rhvcYTyNE+ay7gCi5TOExSMjTiha5kd2YyZJX7Z0aPkLNML2DvUssAG2d+JQnwz9/VR3vhkZsw95i8X2wz2gR5VI3Banqv12oZKxB/tKnFiVnDp7EaLKxu9+wE4xXXPp1Sc+KW4hd1rQ6FHtP+qpkkOBgTxeo0tkQg2gRWBj</vt:lpwstr>
  </property>
  <property fmtid="{D5CDD505-2E9C-101B-9397-08002B2CF9AE}" pid="27" name="x1ye=12">
    <vt:lpwstr>NpTh0CMRO3e0IL/5Xa9VZN9JuQMoYLQYA5/N+ruZYlG/DSJTDu7O90/HIS5zYMM+eVbwzTapbSNkPIGJ2DE1ZDYVjleEvT1CFzfR6hEpPHOtFz5vhTZagC3I/8rgrSRs6i0DaPrDl6nRha/qAvY+Roph1wjAa/Rpsn85vlxLtROH6O8wm2B+aJHYMovbX4ru5rVk1vCX5K9hoiuM/9gg/PubbslfKnnaTnJ0kTwdZFQbebltLsAJOZ77Q+7JWv2</vt:lpwstr>
  </property>
  <property fmtid="{D5CDD505-2E9C-101B-9397-08002B2CF9AE}" pid="28" name="x1ye=120">
    <vt:lpwstr>cEeNWyZQepBfli/hemCHnFykDz9GJwjhaediBmaXLl8VTWzqaxRde5nNokSjZiYJt3yAOr21e/QjpS5XE++sE/Pc6ei3tHrUzk7qgVX48YBxK+3F4qxuRr+WogeuYsgUId/fak0aY+o+WxrK/kz9BH163R8vvGXsOUopsE0YpuFrwpkkl4TLxk3ruxV7FR+edENPDrvizXfQsXMgbsa0p58UPg8G4b5ZKn9+iSQVUA+9OYHrSaa5Jk/5qxS6sQR</vt:lpwstr>
  </property>
  <property fmtid="{D5CDD505-2E9C-101B-9397-08002B2CF9AE}" pid="29" name="x1ye=121">
    <vt:lpwstr>Lo9fyNbqD1gAiwuvUVbjzD2Z1NcJ5Z0sHfXf7tvZddiX7cmMHx5pftdA1QvuVW9VeL9q9C/Bzk5uwdBANIs/2Lfx4vSimfBDGwDx7W/CcDWNhKJqSta72ClTuF1SnePcgKNf4yKfugxo2eZnZ8fBooqZ197NTCI8F0XNMjPPv1L948uvS1KVCcKsAZ5xbMmYuEP27KU/nlOsl0eKqq9ffe41srg1z4+sluLJXrrRe/ReLMr97jbbKMmUa7h1+Hq</vt:lpwstr>
  </property>
  <property fmtid="{D5CDD505-2E9C-101B-9397-08002B2CF9AE}" pid="30" name="x1ye=122">
    <vt:lpwstr>RSV1JgIAu0aPYpYQnyfGuDN9x2tZPKtY/KH1tBolHUbZbknWUU4USgsNquZ5QrAOqIw0v306y+cllB+HZottSFxqtnC8vvSa9pMXy2dXdJHkkkLTCR2b5kJgIMfTT1PDtXcdlVorYG6tl9jung8aORN/kk28dtdbYY8HXkNkYaQiDMxOgn8qsU2E2tc0ZIoS6FIzlLlw5RCe+S1pusAhd7SER7kJ2taqVsdAvHKtfzO0d0gb+0B67M/cDf7J4k6</vt:lpwstr>
  </property>
  <property fmtid="{D5CDD505-2E9C-101B-9397-08002B2CF9AE}" pid="31" name="x1ye=123">
    <vt:lpwstr>hcAD7p/ZwfB11zt/IqEqTMuuQoy/eHslWUZyUgKIr+LpaLW38lXZ7UmXXb4cGdvjRxqOhipzq4mper2CXU5Kx2BbNd4cmoyZa6fkzs8FDSRRCijLv2U+f+PvEjsVbgLu/uepxK/qt9iI0EwsF8vVIZdV/cozP3OLnwwZ3XzNRovJcqWQL/bZbLisProB/cJ57sFWGS5IO5kwn2iz6CmFVK6zzmZ9tJTgB/sK8l9iXIupnm5EyJuMTixHCuT36L/</vt:lpwstr>
  </property>
  <property fmtid="{D5CDD505-2E9C-101B-9397-08002B2CF9AE}" pid="32" name="x1ye=124">
    <vt:lpwstr>8IJNRV/TLYfrE540HmNKekfi1lE1kGahgBj2WVtHI7J5IimLS3Bua1HW9fQnQHw4cQw6iR65eCdJh7rPBE2fYaDVgEwN7verkck1SlHYZ17+3pU6kb7NHmWxPeqDNiUDs3n4dn7ii9eod+skc3MLOPQctx4Af7t1BA30AJ7LuaL48gEgynj8HX6cD8w0+snNtVlxY/oawMIC1mAcU3FF0udwTD0y+Jxq3ZUmk0o8QJYlOt+KkaF9jtIU1EGtXwe</vt:lpwstr>
  </property>
  <property fmtid="{D5CDD505-2E9C-101B-9397-08002B2CF9AE}" pid="33" name="x1ye=125">
    <vt:lpwstr>ZZDTbuSOGme9i4YLlis4JEoayBK00pB8s9wtbO6IxbsK3UAA7J5ycOUm1D545q/hjDlW+kpEGq3VxuO8wJCRDzk2XBhwsrxiYBzkkMdfC8YKLNqlwh/u349u7ea2Vqmq7XpNKmVtVoLOXN0xfjmJHc63y9DcdoznH/IRFZDZiJwXy3ayCidD7bOmjwDWhB+o8egiIev3/R6u1MyPPZXCMbvaocwUUZ9Pzhf5D/TUbN+91n4Akx0s7YFMvu8DOz+</vt:lpwstr>
  </property>
  <property fmtid="{D5CDD505-2E9C-101B-9397-08002B2CF9AE}" pid="34" name="x1ye=126">
    <vt:lpwstr>yqpMV5Cjmb2asDAoANgGrBTkRArV4WR3D3hgLbtj30YGKSZQanwHrrtqpj7RZWB9fNOouWH42AspB9ui9+L01AsT0u5l+eajGBBm3i8x4PXg4gu18T2ZcUbMYWbTgmjCbxrQpX+xA9ILVQm+LorQBmptymqdGX5w/YrE+2coVrPYDXOt3EIyNq9/PJPmevMYyvBXF5woI8UWeSexXY9FS0zUC8nB/+J51Mz7lvEn0/bg3yQRl3d/f9OMq61G+U/</vt:lpwstr>
  </property>
  <property fmtid="{D5CDD505-2E9C-101B-9397-08002B2CF9AE}" pid="35" name="x1ye=127">
    <vt:lpwstr>SAo/QUBQhqR+4vnYkczmZvQ6XeMSD9JT2t2DKkKp84w+v+zGQKKWKpL38fzPHrdppAaEeIdiu0I3dbhjnGPHdKQL6M2kCPN8w/DNdzm3EksQG2gTWDq2+2hcayEB0VPmIBD/pATA0lZ2buRQvvek15Pn7mUdT/gEoL5DsDLMlEgNsozopieeVQAcdriOi/yJ+jmJgzU1g1iYcSyD1jw+MfxSiY0+qCVd7z2+UPAaa/uY6MdsRPdhe0rqOcDutw0</vt:lpwstr>
  </property>
  <property fmtid="{D5CDD505-2E9C-101B-9397-08002B2CF9AE}" pid="36" name="x1ye=128">
    <vt:lpwstr>fnMOHTvKYIsvePIReyrsd07NYn4ltOFUeoeR6ime7WMG4ZzvjRsJqRKgU21MPWHZBL7Wv3KXwU+MoaApjce6G5Ginj12Q9rEevIwheDuC+bXysF7np7ZtbXhmXB2cYrPbj2y008v7yl+vz/Zw/sMSGnas37h/Ytm6VPzWjX3NetrkpS8lc6P1o4yq17x3g8MoiFWVcj6ErOrRN+l8D4CVGoeo6LfwWYoxAFkCftagXuqoY19uOrBMMFM9N3W5G6</vt:lpwstr>
  </property>
  <property fmtid="{D5CDD505-2E9C-101B-9397-08002B2CF9AE}" pid="37" name="x1ye=129">
    <vt:lpwstr>igTErWpdbi/JcpTnRhw8wQPX6/Q4j0sq/NCKwRuJUwCpB89dw3c6WuJpEbHN/P6Y8H6lDWCoX4h+Izyz0Mb8MHPBLppqnOMDQ9ZzB+SXphnDnNSBNwTjnhZ3Z0A++iogwpafFa7eeTckbTn7hvTooYXyj1Zc+UVS5aaJfJS/jS4MPSdrMkcZg31kt2fDrYXabPorSNjBnBag4I95NZKpkgMLJoL2TyWu2huA8rvNP40+7DnIS+GzLvW17Gde3IB</vt:lpwstr>
  </property>
  <property fmtid="{D5CDD505-2E9C-101B-9397-08002B2CF9AE}" pid="38" name="x1ye=13">
    <vt:lpwstr>AniF4KnF9xiDUt4/l9VNtYV3rnWYAhILMK32Neo4oZW2xQQlXi+BryqjQ23r8g6NzLQTTUx3bgSjOhGZSXM+QQLG//gLI8Lc2stad0RnYacnCqPr82DK7OiUlJXQ0WesxkZ5JwAoTbDJxQccUk7pNSJrcQX7mE8iPk7vEliRjh12Qachn58O1n19t0SdIZG89tXVFq9rFaWcUvy2WFK9u1MSv1ugciklxoHaZ+WGYTFyOhVAUncoKxzUDXL6xn8</vt:lpwstr>
  </property>
  <property fmtid="{D5CDD505-2E9C-101B-9397-08002B2CF9AE}" pid="39" name="x1ye=130">
    <vt:lpwstr>ZBREXzD8M1bZ9CxlnFnt1uAyP1zt+eE7e4XTgKbZjyjAcjeRMLqsmCnEabUVJuL5gKCR3SCOYvXsipO2una9pUnGK/L0KMg+jfXJfAkQmTNpnDoKHJ+1VbE5ZHxnIq9IQ4FUigQBM3pZohfbpGVrK48NkfW5O3uQpD/af6VZLpM3aH/ZBjku3fPI6noYK+eaKAQReGKadoGbXBTZrtLTNMkM90Xd1Fh1cLWYQ/l5Jec6Kd9VJYeN8xXQzxncAXG</vt:lpwstr>
  </property>
  <property fmtid="{D5CDD505-2E9C-101B-9397-08002B2CF9AE}" pid="40" name="x1ye=131">
    <vt:lpwstr>iYpgkEMHgMvkT6mWzk+U9esM943XSMGFlnRnAjn0soNLS07HlZL82jS0yE9XZR448MbymrABahcbDKXi36CieHFh47rX9jFvG2asCr9/86GYYv6e6XGNHW6PTvF6sJZrCmU6tnupx5WZhPBiag+Zbm5rTm2Lo7OtiVtRoKqnVMkUgZgc+b3kqUnGsWpD17tzt1br0ibPX+RhYUZLZi1MAv010hssdbmHkAPYJqkQAJAZpB/XYGUXM/e86FF9eFY</vt:lpwstr>
  </property>
  <property fmtid="{D5CDD505-2E9C-101B-9397-08002B2CF9AE}" pid="41" name="x1ye=132">
    <vt:lpwstr>ykgOzE5i4lMX8A0UIWqn4qtQjbI0Mt8Qzq/IEju+G5DzEHYQ3VcL1PtO7jKgADmBrgk08T8+94UnMP0M9avFBT9VKPXowhNd/joSs0ssJXCliRn4EMxTGSr9ug6KErGY0An6z5Cq6Kgwk/0g8aTRfbVlZtDBjYHsovFCdC8N0c9tsvv32wl+1kku9wRGFDxRKhLVRQTFIzDg3KR4viNyBrPsapTWh6k0U+CiJnpSdeUdo+oytyXAkFagvZducg8</vt:lpwstr>
  </property>
  <property fmtid="{D5CDD505-2E9C-101B-9397-08002B2CF9AE}" pid="42" name="x1ye=133">
    <vt:lpwstr>oxAqL2DlRdvYElvjJzZohTmhZqYeJYHGH4Ov2qwHfaFAvCjkCuTsoXHU2TNOYoIXBsQ7OfSDTpCScaUHQH/81kLOo9I8VIgmCqGhF0/sz8SO/5g2VlL+1Xwn4PdxmTvq4HqoAKWXPCPqN7PfILUfU0FeHxZIQ+KvgLBIdhYIouiAGuA168IIECxYszJA8JLjD6pu/hrpV95xJGSXMIK2jCEY5zPCis3hh9F0jDQSnLlopHTZsgjc5Dd2hS/lB1D</vt:lpwstr>
  </property>
  <property fmtid="{D5CDD505-2E9C-101B-9397-08002B2CF9AE}" pid="43" name="x1ye=134">
    <vt:lpwstr>kJKYPb6rM9G+OjmpPo0DZOMYEbBR5ENaavzOKaXx2HLz1oXHfPJVTjR/rmVumGzeF13nBwUJ+z8ckXkpz0vE8LITofNhuIm3R3FcMnbUHO2kUvnu9tMzwS36Aze99DQANrunhHu1xzXCqXbZxo9gLH467b3mYQaIC5xHreWB8NkZIb1fSr3JAH1Z8FgnB5fZ7tehVTTC3k4GmpCxm8FZrQ6KOMjrGHFO63l9YPUSJ0BDu30ug/4QLpQTWDkCbJy</vt:lpwstr>
  </property>
  <property fmtid="{D5CDD505-2E9C-101B-9397-08002B2CF9AE}" pid="44" name="x1ye=135">
    <vt:lpwstr>wPAbPOarotIMLBWYFM7/EoDtnhQSWGwRSHHLJXReStVkMJdEOOhCh7ryBhSYNEPbYhKkTEBXHoyV/VPQhqEroOZ4uXzozcsky1AqSB7veegTmyGi9khGs2Wn/OPlh2rfdhM1zKupx0/NpOXYEpYUhMfzMRVhQxbg+vT+r2ibyCPA+T6uxscnXCOmYKw0MrXSPBRm/bVMu37B3//FoHKPEttpdDwD+OL7sxj/t4JnJ0iXcxE67U55xkXMAYjpdHP</vt:lpwstr>
  </property>
  <property fmtid="{D5CDD505-2E9C-101B-9397-08002B2CF9AE}" pid="45" name="x1ye=136">
    <vt:lpwstr>92nuHfj30FFzNfSUcstW+bGc8IUC6EW74B0Qf53EXKHhOII0pGIU9HasJBSqwuWbha+o2OL1IxXTIjyLyX9wovJLuS3y+Gk2Grt444+jiEvj8F3t2Fx4u/IasgU9LoENbNEyHaxBhKd4dM/+Tzm9gIkzHnlrvYFQUP0K601A4hmce9jsfefw2CxORY4s9Kuc+gIZhhI8rBVrYMdMjWLC6XAO8u3xgpXLevi6nP2mBwzhJzPl1GyoJlFhuqQqeJm</vt:lpwstr>
  </property>
  <property fmtid="{D5CDD505-2E9C-101B-9397-08002B2CF9AE}" pid="46" name="x1ye=137">
    <vt:lpwstr>sj2Z4upGaxOG1lBRZWckUBYTkH2k64KXihXXhnycKWOtAIOqqiLGSOHihLCk9Cflew3jG8/1OeLbvwngREovZ+Vf/+1aZ7BpncUGZd3FOcEc3EVNltP1YYCc46Uv3j/AjzBRJa3TnZFdhzZpa9xuN3SqEMBFIVJFcIKangFmyrdoSLgR8JIej3w9JgBClJZdblA6KrYkm5c/yLRV4P5duAqwdzfvHD0TlO7y1y6apkKICX5hwq1TWqMV6vZUfbq</vt:lpwstr>
  </property>
  <property fmtid="{D5CDD505-2E9C-101B-9397-08002B2CF9AE}" pid="47" name="x1ye=138">
    <vt:lpwstr>tZG9KB5oSP7y7v+mlnTHCFryf84F+/ik2HeeGUjQxa97NIY/7xXqM3j9R5PRhidl2XQQgtxyz78Mv2iOPtoLHnupE+bHvjV4KT1TxgnL66BdM5k7BbnjU5bzqLBifMTjoN+i1ylFidLouhyDFLBoPLBFw3ZwzDFTaIjPK0MqWZq03LJF0eTpYpwSXrPOnopFLIXjzTnV4UrzEgXsjnECiHKg/G0JpWeHfXIvhC2QMtqZHGH1N+NRv6OfFJz41GZ</vt:lpwstr>
  </property>
  <property fmtid="{D5CDD505-2E9C-101B-9397-08002B2CF9AE}" pid="48" name="x1ye=139">
    <vt:lpwstr>tGbiu7z5zl/pd7HIGHOm/zbB98J8/hx4+1vgqJf6WL+zCYCrBRGEg6Rbel6XZZv6XTzoO6rpr6ZeDHVy0VhEY+OntAyuyVxKs62bT6x1aoUFINAkRvJlj/Bh/g0vZGL6IiP2irU4kC/SytFedYZNgfcNWyQpBni5lJm9/oY6BZtiKrDUch9ZSFStdPROGZM4nG4N4akmb7A3MCbG22DCDujpLl93xoTLTXoddBEeM4+DQng9/J67kiDK6UrW5pP</vt:lpwstr>
  </property>
  <property fmtid="{D5CDD505-2E9C-101B-9397-08002B2CF9AE}" pid="49" name="x1ye=14">
    <vt:lpwstr>0WNnjd/PRkBARhtWq3HRwmYvGGnl/5Hwt6KI64NUu5YUS7YmvKfh9ZtxYY3eGHBcG4PAkKI0BtEJzPqWsjE5WlCvwXSfozVaD/dy5TtnKxkH2h0Z7A1DsXKTgDlBXjoqRPM+S6poW2Mu0x/3NEGUyJNU/hW5EHQyQNsWS2H3xqKJaR9k6lMJv+ZG3vBzmscakAZ9qKYQ5Ux7nBgMb2ko6702pfwzsWh7/XUXwlCWoShtcDnppK8Ln4PjgR7Rb8q</vt:lpwstr>
  </property>
  <property fmtid="{D5CDD505-2E9C-101B-9397-08002B2CF9AE}" pid="50" name="x1ye=140">
    <vt:lpwstr>nKrQgSxPl+GZSwTdREH9wkZUMDwyvEImdxJlNek3ub1Y96jYQ1x0GTajqMVQ4MgMfE/n37//iPV+KTiKAAA=</vt:lpwstr>
  </property>
  <property fmtid="{D5CDD505-2E9C-101B-9397-08002B2CF9AE}" pid="51" name="x1ye=15">
    <vt:lpwstr>OnWSqn9on1trn4gu/4qm8SQH8x+kbXo6ZjYpFkncRZoBO/5IO/TYk9tcbvN1nLSe0k3LapK8ZSkhMQ2ST7SH3hK3XNhrAaX8A30KywSHXtzLLholSoS1djWNC1drhpAZOimm68ep6vkAiFdTyov/FCEEYrzerPQ2fQ3nzhAJ6bnXAq4A2HBdbR/mZGK1j6XmBvzWL2evhhN/skfHB4lbYVcz4qAPjUoXgKcYf05L+uzOmF673EYe1P/cThid7/h</vt:lpwstr>
  </property>
  <property fmtid="{D5CDD505-2E9C-101B-9397-08002B2CF9AE}" pid="52" name="x1ye=16">
    <vt:lpwstr>4Ck2iNjl4skcNZuGt5aR6cM0zG8ASB3P1ZYmZf6G77kV0tGTR5nDXyHcErOtdqSqh+GQaMz4ASvek8v+5BLtmsdKtkFp6+fYzm/gJx+gLLUKDVSjVxpfJ5SdJDFO5KEw5/p0Rj6nsXv2WtXdPYfRaevk4kH1P8mRVYeGOXrDfDBNjy+OJymYb84+R+0J75Lps/Mne/TXHYRcf76afa3n/orF2SDsumY3v/kJy4CjuTe34AicqqbdgZYy7XYwAaP</vt:lpwstr>
  </property>
  <property fmtid="{D5CDD505-2E9C-101B-9397-08002B2CF9AE}" pid="53" name="x1ye=17">
    <vt:lpwstr>wCCCzvFV1pX9ApsZu0KQ622stST/iJGwRw66TZPZBfuYkn0Xr+KJrkf/hQQUDuLAmH2YhD0W2aldGSdFEdzlTN/lD2wpt35eqZRMVLziJ2Ci9yF/Q/7GX6sSu/p1UJD+t//cDuGAhmpy9aOSTAbbNHN5Bbfra/L/CInrmT6L+pLHEC5FNota8BZBxsoEhkyn1A9tIGFgd0b5AewW98b9CT5xDKfIOp0ChAM1EtGX20KKGHbFuvz9bN+3T8aRI7I</vt:lpwstr>
  </property>
  <property fmtid="{D5CDD505-2E9C-101B-9397-08002B2CF9AE}" pid="54" name="x1ye=18">
    <vt:lpwstr>qVbdzVUzQJOGZDORKu6a9fq1wd8vfzYlDz4LYOqS9KQ5FvEuAo+uU+fJXSBvs9xzFvHFCQ/o6/d3MrR2epOzoJ+rzZOyN/s0GxBrxn/GegXaXlX3vI21cHWeOV5pnECVmXUDU2qkN+STPlIcVzhqScgdBPP0Rszw9GsiiQkVHVnmvY7DOGE1VMT8El4GMQGrW9OxsH5DzrT9HSm1I4hKmIqJda1gjNaMMbCBUFGv49BcP3BQwe8nc7xfOlVJWde</vt:lpwstr>
  </property>
  <property fmtid="{D5CDD505-2E9C-101B-9397-08002B2CF9AE}" pid="55" name="x1ye=19">
    <vt:lpwstr>D9fr7NskJIbz74LJxapMRRDt/6+7w20TaU/fg51LPCpF7vOftueiNOaMgptYuLKvNUlYc+abYtJa6gTbEnYKYwA+jWoQfwjDoYKBenVTeojEXDaqJAjoq92dWPMRJP5Y+Vq6QO5Mh2N+x73Uf4+0xG/JJuRKgZV+Tc42O0/jNIQmDbh/B933jlICYyvQ27O8VNnBELxrdJI5HXK6GHZs64/HlRSTUqgh8fFebX4CJqC5i8UdgGZqYxX4G/H+8vD</vt:lpwstr>
  </property>
  <property fmtid="{D5CDD505-2E9C-101B-9397-08002B2CF9AE}" pid="56" name="x1ye=2">
    <vt:lpwstr>ACJc6V75jAG9tDTxgrcYsY+LvXSTtn+09n8d4Q7r1mENmDyov16z/RXGEiVlwrNDJMvcZcHIyxUk4FdlK2yYMMUcXTkoZ8NnG5SI757y9qwFTmPB8//7zMslTYA9wajSRTAY62Xgb8kCwNcxIYzHDUEqyslxo1j8znWCbRldTlPCza5iih70ps9aiA8EwututlOuNvhu9gTc8jORyd6Yzm5NgCn7p1SzqvHIG053lhpV3lTISvhCAFopib0uQmp</vt:lpwstr>
  </property>
  <property fmtid="{D5CDD505-2E9C-101B-9397-08002B2CF9AE}" pid="57" name="x1ye=20">
    <vt:lpwstr>UZJxQukTp0Ow9tRYF6MFrETyaIwrxI5H/IEvJb6HDknA4J4TcJS+oJdltGS4/TcUg2dVNgrzVt4Q8V4mq0KEVt4GapqHaSad4lXDfUJ/nqZVnb5wwIThDmry8fWT5f1i/sb4RvC0LixLhJblz9sAQxXZuE02M7l+98yYpNXXw9HaK/8txSedT7T8yRKWL+J2nbbBJ6OuQ0rFxT/ipP8sydLuhtbFWwYTS0sb4Qe9doeyEG59qjlEMLJV8fbOW6/</vt:lpwstr>
  </property>
  <property fmtid="{D5CDD505-2E9C-101B-9397-08002B2CF9AE}" pid="58" name="x1ye=21">
    <vt:lpwstr>PpKCUjpzixqqoBYR5m9ns4K5bVQ2Rs5b61AqwXIeOChfpsJDe1183JrlhRIhfZOIl/y2rjZDHOVBsvOzFGR/Xq8pWUNwluohBYqyJrLbOUR6BmGaalCqnvCc2sTBRwXJ96KtWffLZQi4+noHfjVuVCO48WxexyCud++PNiU3HJp2eKfSqv7UiBPupgGZr4YFaLXxz6TUCX/uinUnUEkL53cYS/wadSe2DthvVxo0Dg4StVAKHewhzfEWHnodV8v</vt:lpwstr>
  </property>
  <property fmtid="{D5CDD505-2E9C-101B-9397-08002B2CF9AE}" pid="59" name="x1ye=22">
    <vt:lpwstr>XtT5eqNaHjc/Rj9gOG6uL2CZEGcuAXRsQ7LKcWPhFdedE9dTEuUaWQBgbD8FucAdWFcrr/fsU+rznwLavprgyhpnsX4NAU26nv5KJCoWs+/XQsTrZv2nLYXJrg73AAt+dJmDOi+ofmPsCzq3zIB417sg/xKOOb64i+u7Pznf7gWewOfxf4xwF3mk51ZEB/hjUywQsR25PXEydBLL1k0jdyVV+LwOWIB2wAK7XS1ncyNwDz5dNQ1oISC1WvapUHM</vt:lpwstr>
  </property>
  <property fmtid="{D5CDD505-2E9C-101B-9397-08002B2CF9AE}" pid="60" name="x1ye=23">
    <vt:lpwstr>2ruIXSh05tfr2xR7nzc4W5DTkjEmOZLsYEGkqoNXgjSsUMx7kbbtfOpeCPO6k72ctmP9g7OkPmjocoy49MabDvg/7IFTwPkzISRvDkpM6zNaGc1wf42PJ0UIm7Xdx5C0pM0tJ90t9fsr3pCLydR9UXoTGzR+Im0wWVBS76v9btQ/U/4ExF2F/h8ws4a/Sm758Yl2hCXQpfcOSNxUQt7uVNhr7IM7f5CGPyQOvCy2iKOaQSMCfrl/KWxfDmih7e6</vt:lpwstr>
  </property>
  <property fmtid="{D5CDD505-2E9C-101B-9397-08002B2CF9AE}" pid="61" name="x1ye=24">
    <vt:lpwstr>Pl1Nn7+gdYHaTwqmrxSYl/naC50SPtBT8BWR2+vBqNsiNsLxzNID0RxgDrMmvERdF+S/zDy94nmQgqDBsYdxpxHU3Og1MT1dWTKredV6VG3+IR1Z2ImHmlC8d5dpxBrQyyFW+JPzPExeRPb1Lg6Vf0F/Bbm569WswR+0px5CYem8JHVMTPS0JNSjTEETCCfz5xzTCi1v0D6TPdJX+sOR5rv/nESkUPx8QJzn5Ao/p/auhTRk2+Xhh9FXhcWDtko</vt:lpwstr>
  </property>
  <property fmtid="{D5CDD505-2E9C-101B-9397-08002B2CF9AE}" pid="62" name="x1ye=25">
    <vt:lpwstr>lm0bDnq0XT2y5oB9+wKZLX/yRItW6qzsHZZVxc4l1+MGea/7qqNOunmVMqnT06XnpCi0j1vCP3riIfpY6Djf4ckNslXALPV8najan3F8JjT4MeyM02aqQmA+BMptU6ZM3PABLPu89kMSXlflZXBjA2NC/16t8FE98aRFGyXmiswc/eX7HZtWpkmM4iCdHbgMIo+VBTuQxk3JJxuR46T1EGCsk90CLhUsSjN660XeiEckZahsFKGFYK8OBcYWsR6</vt:lpwstr>
  </property>
  <property fmtid="{D5CDD505-2E9C-101B-9397-08002B2CF9AE}" pid="63" name="x1ye=26">
    <vt:lpwstr>OSPAIqitt+JlXPwunCh0up9yySb35IAEmpbypgh0Rx3zGHWFTad31CqPuDnH35qtm5JRavwED8iVXxRqMfHU3/hFEDUHBLV43xueBEHIiBons+KoSXW+PQLJHSnCA4HLDURVFs1utdyQExowOStR78VznPca/JLwyspA3ttPW6gzMwRWq2zlKfM6+cHyDBluy+lZ4lbMlit0ouODbNf7M7CiFW7aE1iOSl2ldzer7Uc2jdswjVkeHPRbg0wYhmr</vt:lpwstr>
  </property>
  <property fmtid="{D5CDD505-2E9C-101B-9397-08002B2CF9AE}" pid="64" name="x1ye=27">
    <vt:lpwstr>5iV3nU6EPVnR+Ru5okTzkoHTrbzcK/QR0vGVUI0tp/dYCbRQIGevq+ZkF3ibtHy+NGIA6+N5RgCakMd+vdLUx899lbQWRkFIE5WBb7Jjtmcm0T+KnKZCfe+LhL3N1L1xVJb0npECzw4b8Fyfsn/+g4bIdofosyRlJaunkf7tvJGb7WUyt4JCfB7GdHFqoHSlJkab0Hp7YHvgLlB9aE3W2Z6DVeTdqyDp1W2kGM+nUgvxxPeeVa1vKTPGncGgHq3</vt:lpwstr>
  </property>
  <property fmtid="{D5CDD505-2E9C-101B-9397-08002B2CF9AE}" pid="65" name="x1ye=28">
    <vt:lpwstr>76QsojLxetGERAzcSqHcNMZaJTvAiGcR0vRCr9NC6/+05Cy5tJPHxwBgbCwJ+6D2yrH/2geQ8niefUUj55JG7RecQuRlduAXdwqwHwhWtPsv78WGx1Iv5dvlpReDA/NipgwmMv+6Ut10/54Oq5/zL8f3DVX6vqp3kWQjFiIfFOG7D7pqr31HrqwdzFdGt8ok3sMkqzZlQs0wrFJmrA49zg9T74/2GEjr2M8Rve2KnFDTmKeSFyE49e3YgLgx/cI</vt:lpwstr>
  </property>
  <property fmtid="{D5CDD505-2E9C-101B-9397-08002B2CF9AE}" pid="66" name="x1ye=29">
    <vt:lpwstr>liKcwFH8wN6KYsA07b7E713RmaNGTyWYwrbjQr5lhp4gy8/hDvaZSCBZh7gbu+hhz9BT7+MFGgnXt94gOIwJbsuMT9h5JZ/3JM5HmoAbvT2PLcv27snRVZsOiYuS6bgLADIoRMRLG/WuYDK2VHuz13QjMJmTs6jccooJP1bt09HEHkZL6Ke8mdK+MbbJ45SZwUZNPus/vYG5UyKScS04/tUplgkf9C+Rkg++qadJii+v4gKuRwbYVNKMY8D4FpX</vt:lpwstr>
  </property>
  <property fmtid="{D5CDD505-2E9C-101B-9397-08002B2CF9AE}" pid="67" name="x1ye=3">
    <vt:lpwstr>tc0Hce0N4cqEjr9YxU15hjGFEHCDquGkFNaw/4w3XcyTz3w1zX4dSvDFJjw3Df7v4iord6RPqohw6A9N04IET+DHWPda+93luKQBWJ+7Lgs3JMpz7KQcNNV7KA5E2wLda5QbkOavU1aTqAOasfDUBBpIjytbFdJWhTOUGRPPxFc7d84iFCJ6TKKuhDbUKLnlLdusjj4EJis769YIheYlNH8gLnZxaxLp8x+ec7cZxRnYfuIbA+A6kOENkwJhYNp</vt:lpwstr>
  </property>
  <property fmtid="{D5CDD505-2E9C-101B-9397-08002B2CF9AE}" pid="68" name="x1ye=30">
    <vt:lpwstr>rH6LAStuhZ8aHk/tOCF4/KI6kVQu3OBYfKcugjgKCbK+0AVmz0D0FB7fqKSiVoAr2fNvEmJOE4R6P8ZeRG6ZgRvdS6NMt3GNC8ZFMvf8VR9yDFEENTdJDY75xnu8+vDT/a9xh6YwvxzXqaeW3MeNNx3X2o468PBaKeIwdVY92y6lbooKzMloCLjKhQlVS2ooySUW71Bp37PmxCu3Uy7heBe19PCtoxF1VinCAqbOn3zOdr/W8eauICStSXa5aSs</vt:lpwstr>
  </property>
  <property fmtid="{D5CDD505-2E9C-101B-9397-08002B2CF9AE}" pid="69" name="x1ye=31">
    <vt:lpwstr>fH3lc+U1S3yZcphAFCn1hLNQjF8KObnrdMN9pNQA3Lj5BRbPv4st7OD7LujInfd2IIZbgC3brajyNnj023q9Q/Gf9tExz+yHk1Cjx+rZZrtD5xFNoOIDqp1qDkV3v1ECtP02OnpJpuF8v5OjUfVDAUrTeF6iANVyo7qPKrw5zaw2/b22Sd+kkJuTByPwpmX32f9ZQcBlMGfvSjYUGwuU7fzJf5d/r6iYULYo1dHEvzALYGwFu1FIl8JYVeW06Wk</vt:lpwstr>
  </property>
  <property fmtid="{D5CDD505-2E9C-101B-9397-08002B2CF9AE}" pid="70" name="x1ye=32">
    <vt:lpwstr>I1nI/oDuD+r/vXtmv1pWR4vwGnvf+LlGLA4rE2Ym5L/h2hQNGey9zpr2BYC/oTO2KAo4un6NdS6yeVo65gfzwjD+ykenbUd9Rq1UDRkLf+7TwTc7iEvePp/yBsawfmNA2E+Y9xI7k7S8NiMFkE46rAdGM9M3+ZDWww/o8x3j0kr3W+a9ZJK66RkbNuSKpfUofwtdCqmrTV3I12lIP7GWVYdgDobGWrlPioBs0H2KECiqzDQyvgp1X7Y/W4HAPsb</vt:lpwstr>
  </property>
  <property fmtid="{D5CDD505-2E9C-101B-9397-08002B2CF9AE}" pid="71" name="x1ye=33">
    <vt:lpwstr>ZiO8rqxiGKVKEKO8+c4X+mI2OXyxjFaAxcyJYThYObLSIGZ7xeEVIMEgS10apOqw4CckGfxum4ys7XJd9wl3K+ociR/CzxaHiXoogUpZ/DyJTzvOTwlkLupGYFx1/Amp77cwuVJPveNoiA/U4RdoBALeSn/PvtMUIpQlZsE/1C76JCIC/3YiTJoIo6706w1+8/mE5HZRdRq2/xq+CmmzBGCajyCNJu/guEwa2QEvLimSBa2pubmX5YOLsNO7+Ci</vt:lpwstr>
  </property>
  <property fmtid="{D5CDD505-2E9C-101B-9397-08002B2CF9AE}" pid="72" name="x1ye=34">
    <vt:lpwstr>ERsRVaIQEImjkegC5tEQenT7fAWknDdPuxlBZvuQvJ7JodfP/pWpb688xhwTMuQ4+FRXsyh21/ken3+rHeBYp6YvZBj54qmrJDqvvJyJaAX2UHKDeyhcIx0agSr9mvT8DCXyBBWa+Haylt+uZ4BaoKGNZRsWWW8YkoeRALITEC5VTrBYa8qPJn8N68k/Aa+ICpUQzqxz8VQ3/nPxf0wAiz78NOPzoYiAXKXdN2h24cdCKIsflQD9UOQ83XfYNe7</vt:lpwstr>
  </property>
  <property fmtid="{D5CDD505-2E9C-101B-9397-08002B2CF9AE}" pid="73" name="x1ye=35">
    <vt:lpwstr>DhjHQfRrZu2LXcLN/9ucpN3SaV3I9xSS8Q+X/Am7idng19fdvj+0Sgk36ix3YGIcQEIN7SWtPRUU1TEG8Ysxs88V76fBeyyauqfUmbV+hNePYrCTw3MSFUdePv7XKhD7MRlJVKT9iWd8pj7La/TeoNL6NookSpvRiGibwlsZeNgJlsziwyAXBSSa5Bqs4/JBt9xeKCqYNCHCgRjKFHfOXOIK0tvdtw9bb+GHCT0nU/DW4LZi7nal/eQMmLZrU6d</vt:lpwstr>
  </property>
  <property fmtid="{D5CDD505-2E9C-101B-9397-08002B2CF9AE}" pid="74" name="x1ye=36">
    <vt:lpwstr>OPO5DxBQWkXK5TOUy7/izJN6iEWqkypw2MbgL6LVycvZG/7rAVI3vNo6f9wAttfb/jw4hSDX3whFd7dRrRp3IOrlJy7NDglf4cIf+sQCH//hql+fEhCW/qqAQ7HP2x/rk6G3Svv9Zqf9+6QPvGSyjX985lTFokzM3BZlHnnPt1LJ1rfoWEmSiPbyYmx009LJzDGmCp9xt0E6drrpX07PWJKsz8I3s1PxC9UHmFmfJGV5QLqAGVG8svDzByEQ8Mc</vt:lpwstr>
  </property>
  <property fmtid="{D5CDD505-2E9C-101B-9397-08002B2CF9AE}" pid="75" name="x1ye=37">
    <vt:lpwstr>9KxuAN1mZ1++4+x3+rJ6EDG7tM58JLEukMm7U0sHEWFH6c9kngEwC4qOu2rWjGHaSXaM0wHCc0Ml52WAoyk9z7pANOHKRp76q648Vp9wnM7h+NaX+BsuYnsMsE/UWRq5DEtMOhbB2u+AG5+37nIXI50m9eP66po6GmGxPninzB3q+VMbPTQF4gOwQRgtoit2YJbThKy/Byi9WtS1z8eTFM5sTD2pQtAFOuZgYBHjoX4LD54yzf4eVpLpw+vHg8a</vt:lpwstr>
  </property>
  <property fmtid="{D5CDD505-2E9C-101B-9397-08002B2CF9AE}" pid="76" name="x1ye=38">
    <vt:lpwstr>BhV/eCdcWb2MWJ5FaqZD5m/PA6I9nrbEJXwh216eyVygpMSzjrZNE5iyG7b38cHZT432hhVampqh2H3KwEPiRf1XPCuENy+tZg3bvTt4u2l2YcPB1OSVTzYa3X/EG91Q9gJhDFRP44EN35A3qxncJaY8IqhoUYFaYnAnFRo6Gkxf/4Z1poERvXohRMcPl0gNFivZBIy4Ph1Ia4oW0/WL7p29FJryJe3SsbGWGC4ibsmhJlxPEXCEVevhpxd8uuK</vt:lpwstr>
  </property>
  <property fmtid="{D5CDD505-2E9C-101B-9397-08002B2CF9AE}" pid="77" name="x1ye=39">
    <vt:lpwstr>b2fkt6GKavcZaFZcnmKWnNMWSd/SKQuF8za0p07hTlUcayhziN4AiIOuNBuoOuQuoVJEhpOfsxOZ6fELKQXTNQxzfEkgKzH5AX0znL/NQ3vN+uyHjEIOFZGASkpvkv9YfNfDqYSGKao4yVNV8eocg9ZUcon1iHjt2yGTuU4vmc9E8s0tu2rdfKsPx4SVHkbADZ3MJYbanuCo88ApTCJgElb82bmV/yUfWrDXf6Bm4E6CCW/y2Hmi7CoSPOWF+6c</vt:lpwstr>
  </property>
  <property fmtid="{D5CDD505-2E9C-101B-9397-08002B2CF9AE}" pid="78" name="x1ye=4">
    <vt:lpwstr>w9hXURSB9RWW3jJG10eCd3/0QW45mxMPZAX5Q2y8mtnMfpxeptlQWE6fOZoJBXj0maO5EFhc8Bc0DotiLLbeg+RbYjJ/mT4x3YegpMQkWtM8NPFNOC5Kh0RA4h8Uo2FN8k6kLHwYmbwdg5ES/wFAYgMckX940SnUE9bePouNVB4MP2sk+SdIwgq54zRwkHn2LSGHPklLWmG18umrXXx9MkEchuJE3t6ZsuXcPGV2tx3mf1xXMzNOcL/sqCqQt94</vt:lpwstr>
  </property>
  <property fmtid="{D5CDD505-2E9C-101B-9397-08002B2CF9AE}" pid="79" name="x1ye=40">
    <vt:lpwstr>7nlZg5JJ1mxUlVj1NDrZKXAR8SEzy6418I4ht+Qx+hQsIwFzugionm/ULDG5NkonkJ3ZkLVIqTiR7bDWoFZj0UFq8uP5fcIyka5hyxktNLhhOMTBL3CX7pZ7FCwrvarWrROtsTPV93Pkwfs8AD4xoIdtwAiMmPgBxt+mukpD2KTek3Hggy1gO0D8Ep9s8YP1l/iChbR+1crHGKL3NKShbc8cFXclRXfe9vk2Pq+WT0a3JdGwXfl5mmz7+5v7Cr+</vt:lpwstr>
  </property>
  <property fmtid="{D5CDD505-2E9C-101B-9397-08002B2CF9AE}" pid="80" name="x1ye=41">
    <vt:lpwstr>Rup/0zNZt6dRUjnNjhaGaEFbFNAXGu5SeJfkz275ShjcILnW7leFSQqHr1Jv5P8ub2N+i8keOzAUg8AXzCIS5rhjOR9ikuKmB3M/IwvktmKYbM061jHD5qZj2hLDPVQEuFIJwRP8B/Y6SzA4XTHlRZF2Cfc9c1DkUKB+WpeQ93GRlqwr5xcUL+dykpo0dh00k1SrQ2VdT/rdMMYZ8P6DEZSyAXArlZ3WesNFGuFuCT0bBBEg0AqwpzcC9liKdTb</vt:lpwstr>
  </property>
  <property fmtid="{D5CDD505-2E9C-101B-9397-08002B2CF9AE}" pid="81" name="x1ye=42">
    <vt:lpwstr>s+Dsgi7ObNZ++XFXm7X6oumM9ZzA39Wj9f6vDdlvw+nvHsXngbpLzzCXzfVOk2z9nVLhHdJvgY+FSyFlR+MYXbkOtctqY3/2sDSuSgPRGfvLvXQmXCkP4tLogoGl5aVUyT2WdcmRFDas/4tEMOg40tv1X//1PJ353jmvjJin8u1dm6WPZ2f7aRwzkwFAeMJfPnnJ1QG5yRX8DHZybYIJczKDOscPdZJY/69VlObUkbm5VawuRUqeKB+u9s7IRsX</vt:lpwstr>
  </property>
  <property fmtid="{D5CDD505-2E9C-101B-9397-08002B2CF9AE}" pid="82" name="x1ye=43">
    <vt:lpwstr>p6Pc7Gy91wiLrsPVX9saZz3HauNoXrGD4jKsRY1JpqgfrcUFdvLxT2g/MPWIaiFecOXhgsR5fsxFGI9a4W6ggzzQfMHpplrIVCTSR/d6FDf0NMnZuo4ejfaKN+BQHLzeciQgT7F9dineapxYbxK83wujpvt6g3wRis8qTSdaXf654teB0jnOfoQWXtxyp/FuGAmsGz3exjbEJ8QcHu4A0bMoqIwowLtiyxZ/aBzkTjHo/2V2fN3XFhwTTIUm9YV</vt:lpwstr>
  </property>
  <property fmtid="{D5CDD505-2E9C-101B-9397-08002B2CF9AE}" pid="83" name="x1ye=44">
    <vt:lpwstr>WvvO7tVINFS3ufpvzcfHHWfWw/ZnqKH8MgbztcwxtzytggCsgOVKrbUYx4BBxHuuUBY4/RWHR7e/MbbV8S+z/Y+cP2pPrvPI/247ZFN/MqafVJS8Ed9oSFYhC9FyPp8NBYzLegL4FiZcGP/J62YCugOKcRdGlQl1uh7nlasURk2Mp+QV5VqnWjPkPxLn/njpvtrKue9u3gJzOnEQa1dVH8XjM94CDYvj5Jy/G0kxkzUICBpxCvW+ApFk9AgVrl5</vt:lpwstr>
  </property>
  <property fmtid="{D5CDD505-2E9C-101B-9397-08002B2CF9AE}" pid="84" name="x1ye=45">
    <vt:lpwstr>Bu6XQJXSjFMhHxqD/TLv6lrMbhOFyh7W7Af5Z1untksQRteLYj2L/0HZPHMhgIexP7RZd+dUUA0C/ocou4OjtRNEW/UOP1gG/SUOObakiesqlv1/PFV3wd4OU3gtlx19CebjuH6t5rflnYbD09oyzTwlPo69QcJ4St5bNLgv+hyC3pe86PJ+sz479UN/wjNk+HHlBFvDIz2/qzarY9bF/quBlyRpgb/Rbgygq5dI6BFrcoUkLY6rtBt4jvYYpLf</vt:lpwstr>
  </property>
  <property fmtid="{D5CDD505-2E9C-101B-9397-08002B2CF9AE}" pid="85" name="x1ye=46">
    <vt:lpwstr>dLLOBd4IECp8ZncZSynhsiI3EeIVX/qArH230ELvrpoNSI3SkXX2E/9rfJR/MCMEz1d25jNX2MJALmB8BFOMFgYHAfVuru6w6ga/5SUbq5jGzCKLqZIXE7hasw5qtBKrtaNU82yqYu//ZhyA41kWZf4pVK/oyKkqH8JqA/6B23GDTx9vwhYZZwm6L4yhPqnT5OmNK+n5xr9LUh9I0hNkPsty8DWDqQOv5dGCN4y9ppSKj1C5deiDEHxQ9HZ3+pQ</vt:lpwstr>
  </property>
  <property fmtid="{D5CDD505-2E9C-101B-9397-08002B2CF9AE}" pid="86" name="x1ye=47">
    <vt:lpwstr>IgCFuGXQvzpIGM+ZApJ3e5s4h+P5H+Os5k7A6YwKz/NCA6ANM6wFqVIEBNdn7HHbAQcPpzE64d/jWTzzp/5WxcqoJ9vI1t6/n6kLREdDA/9lV6dfwENWF5I4aAhyDSFu1oeWjL+m+QX0sjxXGhK8FR/r4QU4dDieeDGyQNeJmdvybSNrlH0rFcaJR6kl+wpFT00q0juQ0FfTy2cnmvit6FRHYk08MaPP9SHEC9wCkrEKwhz9lgWPkdfTDFtOC8I</vt:lpwstr>
  </property>
  <property fmtid="{D5CDD505-2E9C-101B-9397-08002B2CF9AE}" pid="87" name="x1ye=48">
    <vt:lpwstr>fyT520Xp+MFjCVBAxj2oKfiWKn5/VYdGvwrDR8C5r79f9UG026n6HUL5LvvZVpU65VwmsVJARWuCibV3OvXPd2ngg1Rr7ZMpKS0m6Al/CVLkug3yNyOUP6eXgaD7Ch2m4w9BUbcEC1UVQSCbvbIExOxnFihg74VjaGkbASuO4DjckLHfTo1+XGYkO2iCshMX91URhDDZUgZw6U9kyyiNY1HTDEH/DVOPcdCZUsarzYtJ/hSDsXzctWOgwOP6CF1</vt:lpwstr>
  </property>
  <property fmtid="{D5CDD505-2E9C-101B-9397-08002B2CF9AE}" pid="88" name="x1ye=49">
    <vt:lpwstr>P3lyOITxoYsq/e13O8ARKgZsTyoyaDdNQc5VGnkrxdi54DKFG5CjuYyjbDJqZgY5sWL8nHaWminNN4CcmEIFEKnWaiuNEaN0KbBNseCYqFTKScvMDKo9fEEp8FVb5QV3eSVKRQlj6M0WxCRSccgKao+UR+82g3PhhfmbAMIHZSBj3M5koAbyg4WiAglJcpU4ETkWJQQXaZmzz2KKHu67OdHwqCqxhrwTTFj2n6EqjshQwyFQ/5OQGd+UdZsGo6D</vt:lpwstr>
  </property>
  <property fmtid="{D5CDD505-2E9C-101B-9397-08002B2CF9AE}" pid="89" name="x1ye=5">
    <vt:lpwstr>PqfjB1TNc7vs1G2RSRPbNb7cBq46ys1x1ffzu1ngZYzidAnMsP0jabzCclBvXgQjQQXFod27xsWF7Nv6YJjpmzN4yhzrC0Q+yi3dL74M4P1S4b0HUY2O9m/Y9cm+5xF36FIgpdAAjlkwpzSVF159ItvsrYqe08ofcJS8vT67+QIEqDj9qZAqUhUy/mimrEuYjRDz0v80GwyOLtGhqMSxyODevsJZbUwJ+fLApISz/627RUyDv91bn1fbh0fIKBL</vt:lpwstr>
  </property>
  <property fmtid="{D5CDD505-2E9C-101B-9397-08002B2CF9AE}" pid="90" name="x1ye=50">
    <vt:lpwstr>dE7C2+4riQhF0GW2e/1XKmhksWhbxckSnkaerOCwFdDfSD7o1WAb+oEXJ46nQnzg7Qp6E1nbgA9EOdfgIm+7oj1yjWV/az/moYZWPU5P8KEPtdhM6YW3pvf+VamMv0K9En2FFMrRITl9MstyMUIvXr+QE9ccL0ho3RPWvWqenU2MME6m239yXvNR/39uEHglbylRwCD2+u8v3lVtfzbhDcC4B4WyjYHE1yYvJj5xAoo1+OIef7tJyiv8Vli513J</vt:lpwstr>
  </property>
  <property fmtid="{D5CDD505-2E9C-101B-9397-08002B2CF9AE}" pid="91" name="x1ye=51">
    <vt:lpwstr>vLVTssbgy2ZO6ibGkEC3ZcytCIeTOucdNwoSgGhcIaU/i3MzY2RzfgkUyBK++SBqf1MLCsaSu6iETT2j5Af8FdjVm1ZF4+7Eekah9WvutEUcPJ7XDREsH/qH42OBm3y7NWrSy+pYMX/XvpCeoQ/A9jvy0l2NhYX8A4Csc2mmez5wGVoFq1VXYPlxGCW0IypIPyAZnE5lj4ExthPxy4fDNFGkDIfZlzr2PO96ts3jg2hcpsCWanakt2ekVmUyNMU</vt:lpwstr>
  </property>
  <property fmtid="{D5CDD505-2E9C-101B-9397-08002B2CF9AE}" pid="92" name="x1ye=52">
    <vt:lpwstr>f6DT1E1tvmUDrzYd1/IfKmFdaXgE1DPDfliktTBCwCWK1PB1zteC81c8AcYpcgTaABfPzhkJv21JeyMViuWGQGa4Kxc59fDA3osSkOcgQBJo5kkH+EsBo9wn/248MFFL56O8J5y/P8toGW52rOkPhonr7nH/ZP+Y6Ud4VmCSW/CbnWZakeS3YVqexnzCfBWt/EBlTttfQKeCWzVKwkYsoC3JNlkBU87XMyQ8C6qOtXgEhQkAVZqCCVjZqkJVvfr</vt:lpwstr>
  </property>
  <property fmtid="{D5CDD505-2E9C-101B-9397-08002B2CF9AE}" pid="93" name="x1ye=53">
    <vt:lpwstr>8O/fd6DD2JqDanKKQoUa9oj5TCBSdl4MT7VnXwFp1POJmW1EcI/75WF78IbvsrvalYHa2fhTne2tRRea05idtWC9eRRWQUFVUDxQn05D2CSTXGQhWDrJU6feFF9gt6dHkfLl9e9TbcMllq6fgpzAzs3nMSAAB8LTu9KlD315Tga51RESYWrQBl1DRXeU4COtJYYuQmJFdcc8g6aHG2yNlgafgOsiJ0dpGvfZwTyeS0T7SZTbM8Sqsy2MrVtFCJH</vt:lpwstr>
  </property>
  <property fmtid="{D5CDD505-2E9C-101B-9397-08002B2CF9AE}" pid="94" name="x1ye=54">
    <vt:lpwstr>xyXAgvUOt0/VBYUujsWNl0skdvWAMPgLXka1TCVxZZLp429tYcZ0ajHr1wdGTjEpAOB74KyDpFg15jSSDSKL8wfvUu7X73Sa3GemuBIjiOjHPD9IQbtAN8sSX81N03yrvqybIkURG0yAoVod9zyTHBEqSL725dbXoOp4PeAx/T0hVMlGyerRG0P3oVS4R5U+UDgOv7C2wFHlbzB39A9cCz/XeBZr91sFQQFBqfO3XYa4/PQheLQpX1Fe+8i6QY6</vt:lpwstr>
  </property>
  <property fmtid="{D5CDD505-2E9C-101B-9397-08002B2CF9AE}" pid="95" name="x1ye=55">
    <vt:lpwstr>7xET4b8CS0gzwkiNupkGBn4YvXlPpmFxi4HpcqMI5kb+pVF6jsu3UxtPkq80qBMPXInZoLUHrafeitk9gBS7bPioEZK/GXzD7kEdVFhhOy8gSVxoj5+Wm4+wVZJpQlwPrt1XbQvrovTOrZRGgdpD+Sp3JJdU2tkLwRa3v+/1PxtBIjW1KtJcLJKr+mG+RX8crsek/eU9srxg7jhOMkRoID4w2njsVtvj9QYtjxmg+Wnfz2nbk0YLT4PLCNoxTbF</vt:lpwstr>
  </property>
  <property fmtid="{D5CDD505-2E9C-101B-9397-08002B2CF9AE}" pid="96" name="x1ye=56">
    <vt:lpwstr>adGCw26P5bjOe7ES4Dwe6F9mi1iBlSgnx3K23T96ksLx0Xcegb3S9Iu7FqHTNn4V8sep8geE7bfh/GS/RH61eZiIZuT0fy47d0ixvT9Y3KU4PoblQIKGlFzpncS9+52eI/GBd0+Z0adPFeKDUiKAqeIaENzntdTCMk7yJNninDa6jLYNXPVkKp0cNyPmx/1/YejWn8YvugFa1Muzf4uPXfQEXlEdLflv5P1I/uU1kJCLEa3vz7i09NtbDCvmsQC</vt:lpwstr>
  </property>
  <property fmtid="{D5CDD505-2E9C-101B-9397-08002B2CF9AE}" pid="97" name="x1ye=57">
    <vt:lpwstr>XyCI2WRn7P9WTU9KXJrQr0nH04cAlPOfZIKLfDL8DwgxDUmDXaDpF+epHMRUZLPCCXhs1GrLeVASGopy6jR+bYnNZp9BICT/afh8dA3/4BYLknUhBWoQ/On/6Asw9Tv4RdXVHtRh4x5/kEsuhS42ggJs044EWPTnnqbVr5AF8yLXTIhVBtFLNO0UZOgEVGlTGzAYo9lg1lZlDAVo4IqFStqV8/wKHKlLytQDtPKOtcqcZlP8I6T2fvahdi5NsV/</vt:lpwstr>
  </property>
  <property fmtid="{D5CDD505-2E9C-101B-9397-08002B2CF9AE}" pid="98" name="x1ye=58">
    <vt:lpwstr>GDJR6XFDHHIINt4XcRYBU/sS8ONl9dwILmQBMjR3Lc56F7f4Jtz3Jc5O0100/4oqw4W6At09vYdOxteNgqtYrfqPCZkkwGL+PK7IKzvKXfrwIJnd+KyBkVQOEdL2fiCYHXFpeeLNHPOEPaQjSUwHTlUrTJHQoDLdKXwy/u72276TtR6QhvwXlCmbH92SNhrr8oXologjJt5c6Fkl1yfQyZ/eaw2ZUQfA3tgYwDu3BmAOiGawtkHV6Xgjx8C/0jA</vt:lpwstr>
  </property>
  <property fmtid="{D5CDD505-2E9C-101B-9397-08002B2CF9AE}" pid="99" name="x1ye=59">
    <vt:lpwstr>m12yOT76TXjH58YFm2Lr6U/KvpVF4str9aoGFZDv4cUrCl8XhXKZvcwAdBpUkLEVWkVlAPGRAhJDSnwa0ls0OKapWkGAP+b9pPDow2DYnXtb9eC1+EPtORnTlw5fLxz7FFpcMbYodpVn0vgaaV+dXyHuBFE7nDlTU8SGlG/AbXEAVryeeftoEJND08X0ikIB66Xe2PXSgCc6zXp1wA8kbQmYw+NnnqBMXv2bqgEIJbBGo0ZwId3cMFQCLR0eDfz</vt:lpwstr>
  </property>
  <property fmtid="{D5CDD505-2E9C-101B-9397-08002B2CF9AE}" pid="100" name="x1ye=6">
    <vt:lpwstr>ak2+mozq4XbBrSeCsDpJXJg9BR1DsE6v1RWSk2fiFiE1TVDudnjY8YC6MLWquZ3zWRgepFawDM/pUXfZ09VtAMhq/izFbyJCBadvH4cH1b9mCapJ2O05cqttOhzvv3eE3JiKBmNESqphvNN2zR9oh8i6JXeBrdTU2vBC3HKXxMj1L0hdnXhGzdG1z5AZ3lXSURfNPA3/De7rSNcwGm7CqTogoBoEHgeQT9m4ypCzYsADRh+chrmFzKmRddtf9uO</vt:lpwstr>
  </property>
  <property fmtid="{D5CDD505-2E9C-101B-9397-08002B2CF9AE}" pid="101" name="x1ye=60">
    <vt:lpwstr>Kj5eKJh3ULi6jUvdinsGCMLm4Re0EnfQoTKIMrPJTzVSMcuWmoSytf8gpbDSXdPaeRRtONugDLVSr7UCkb0rSAQftWFtd31+bvctEjzUmcmhCF9UhX2uUu1ehwgkOivVVhXWzPwj38ImYF0FkftbqwJShSuMMfwR6wiP5RYRd+LgbVa5sjueU+4v+hMVXmYNkaqsnwXJqN0IxGwX4Lg9H2+KrHG6+PCBOQ/ZF0K7svmFTFuA79t8LkQopyrATwX</vt:lpwstr>
  </property>
  <property fmtid="{D5CDD505-2E9C-101B-9397-08002B2CF9AE}" pid="102" name="x1ye=61">
    <vt:lpwstr>Wg15As3I7c0GNwvVeL6spJP0KoR9I48miMkW+oX3lvsiBEMOFlRh9YdS4Qgaz6jlfYr7+jZwyA8EjUFMER0TJVcbDMZp8wNxG47hP/dUewVxKPXTsRmCFROsMQHMdumWUDsK/zov9xwfanQiL5BhqGtMnipSg3VXh6AFD/si9Kv+1/DE8giqOX/lnj3MgrPwhpFlpd+FljD7j9QF/hVdOhYElGL9OelIc5SCRRpcsdMoyoQRDmGKv1p2TH2CeN7</vt:lpwstr>
  </property>
  <property fmtid="{D5CDD505-2E9C-101B-9397-08002B2CF9AE}" pid="103" name="x1ye=62">
    <vt:lpwstr>KtlpK/5GSl3C1XYW09gn5sMDPz8yV4fkVwwzOfURcfJEm+eR9tubMDd3fne3ntMMUHoINIWYtQ10dheSfQh0h9BstP8HL3k59jp9Iy1suKXptLIfurMswf/2AJIbfHzNoWmEIx51pGige3HEf2rtXs5d5mOIvIYoPwY4lhd4UrTtSSP5ypeEgLHAt9btCQHu1qoX6Nk2r7dKhdUxX10f6IdWuAdwi07mSV3ImSWBVCLGEQmbeGu9R0gfECdgnDZ</vt:lpwstr>
  </property>
  <property fmtid="{D5CDD505-2E9C-101B-9397-08002B2CF9AE}" pid="104" name="x1ye=63">
    <vt:lpwstr>RW2Tsl1ysU9KgLp2II87A0lledUfLgXn+AwT9bmgfedCBYgRnRudyGBXnw8Q0xLOcC3WvNRzTeHY0H0WuNOLvgzK6g4lD+F/wSgJa83mAIMMlbkakqolZAacPjmJLl1Vr/ybP1AAa9a6P8ewPavUUtN57Wp+BQOZf/gziabqrIKWnscPYtSoCp2/0dItYLMBkD/Co46OJODMlsBeSW71KpU8Yaqmjj5UnzHgrP5rqTD/a5uw8pqPIDKWj4Y89q+</vt:lpwstr>
  </property>
  <property fmtid="{D5CDD505-2E9C-101B-9397-08002B2CF9AE}" pid="105" name="x1ye=64">
    <vt:lpwstr>4nUYdRtHSrm/Fmin67QD8nFSUP6SlMiUXsL1cDk2PDl8R0S7frwbSejdiHcyyKjep31xaVj/8oYvtPBIk2juuJxVP+VgrhVSRbjZGdAmUQM8AThkfhNw02gm79UB+/hYZU5ySm1KnMNKwtr3FOCct3c3sgP/Z5oZkn12gK3I5+M4r75Wkh9c+3TCG6pWe+YgT/WMvpXxw1lX9nOrPhcrsZDkIJo/hQltb+oC22S0vrBt7U9RwyovgrCp3u/nQHL</vt:lpwstr>
  </property>
  <property fmtid="{D5CDD505-2E9C-101B-9397-08002B2CF9AE}" pid="106" name="x1ye=65">
    <vt:lpwstr>hZzSWNU6EF3b3gc/P4JyXO0ybM0DOH4Rc+uA1AjBagvynnvGHWtuaYQJauSHW0brYF0MXvL/xzvwXc3FJWUhBSzZrJZeDIPOqhWP941B4auN+c3VAQaYDephsYIF4c4963CIDLAevny2WCriG4XdEwRFkUSr/xaE7UhgPPiXoR63VnyH/eS9DRhFFYUi1zSqM8+tds86fdheu23S+IVsHxFm9OjBjByjnEw/X3wgMHn/Pq26nLQmaV7X+eC1mBH</vt:lpwstr>
  </property>
  <property fmtid="{D5CDD505-2E9C-101B-9397-08002B2CF9AE}" pid="107" name="x1ye=66">
    <vt:lpwstr>v1lkESUXHcgse5FlDyrUYovi88rO1Qe0mvvEd/w+249ok/XpGwwjaLg/1rDfWWIKwbeVRInan86PyxipqmTFTYY3DtVmC8Akxk9ZWkuVQuKb2SWS0oiWsGDZTtftd9junqN730T3m9I1RUjMODbi/zx75hWI2zCOwfEHOGJlD+UXTeiA0CQRQ9EAU5leQkcqZD5IzIcHrjDrsR7M78ec8CvAhBY+5uZQuis1EEut0Tv4Mn3HXzW1M2k2fSj4TxP</vt:lpwstr>
  </property>
  <property fmtid="{D5CDD505-2E9C-101B-9397-08002B2CF9AE}" pid="108" name="x1ye=67">
    <vt:lpwstr>UC+APvrPr4mGSjcvBShpL4BssvF1M/xGnoPmdW+n/qFMqjxlsKGgDRfmNes/98YbAat4YbqELYqZnsDxAxD7hqVpQbEF9CbcAhvBzOqnXZc0sptnSEG97rlyzCNqeQNAeUAgow+zb77lHdTh4fuJcC9uUK/hhA6W2eGgRYGbcgSyxoRwmSVF1jkOipxoQNwkIe5D09fwi2wGSaKDVnCuBDWYqfpynmSi8K/hfTLUYrW9bBufjgkWOkPTymmhp+B</vt:lpwstr>
  </property>
  <property fmtid="{D5CDD505-2E9C-101B-9397-08002B2CF9AE}" pid="109" name="x1ye=68">
    <vt:lpwstr>cDDuUYQX54xVF3N0oqO3Wl7Xk9xU7bur+xbdfq/0yUKr/ApVDUJQvbpgsmlq7tWulCdqm2Nc2CC8F3FXErFxFMSZTo0XNCWxVuybXh6cfIclkH9OyJTQZdJbpUJKPNxgrHkt/HiCzUyfr5+vpuJ8Is9MBF5/MYK3C16MUHs22ay8sogkpgcskEonaAv/4q4DnaGI4H5bYd3nid2zfGjiTBX8Wa4ffgGW9VMoLO6gfU/wtv3kK04p/ZItDV4wXiV</vt:lpwstr>
  </property>
  <property fmtid="{D5CDD505-2E9C-101B-9397-08002B2CF9AE}" pid="110" name="x1ye=69">
    <vt:lpwstr>KDPhrcmDhmNj/rJy6T/EE//Q4p3vtEeMaoZxGwNvjpx70JX/5xZQfJhqIk2/JOC/phT2f9Li+QAro4S/5pXD86PyHNWEZR32MfcHVV0E9YYQ5Vn9chzfbDCi+Wc0PZBbXco/xmektdXfViZEMjia1g352Dvv4wEHiy/SSrSulmjq2zdKYP5KCJ95shV8cnFraNLXvGHSkAVBOPcV1mI03PDCLNWEY/3bpJ4KvetFonzkXQVcbwMWNeT8s26ekd8</vt:lpwstr>
  </property>
  <property fmtid="{D5CDD505-2E9C-101B-9397-08002B2CF9AE}" pid="111" name="x1ye=7">
    <vt:lpwstr>JwIN1o9zKloPR4GPOLdzfXxCA1e5UzdNUgKuJHcwjbgrQr6to40jbyli7Siz+F6M/U4jS3vDOqXko6q0Mwk6uACb9LZ/ZSPfArxuOREJyTn1Djhlnbb3+3bZzxokbUQcenPyYo+chd9hSrzlAHP1zr9pXe3O+2ZLkOgb5EvzNMxDuxalJdSs7k849k2QQXHBEM2n3OLKwray3zlikaegN3aVmcuxM7kz0mV5JpbXq/GhC+5BmzOC2cMhcvVidd4</vt:lpwstr>
  </property>
  <property fmtid="{D5CDD505-2E9C-101B-9397-08002B2CF9AE}" pid="112" name="x1ye=70">
    <vt:lpwstr>HVlvP9erX9Ydittm+vDhR6ZPxcxwnJIzs7xABsVkTt07/9/y8PJ4KIpVIGKzuZD2NrWR8yz0gmqYCIyY7KhHoRq+/LEk5Y+NKVFY1CZzJ28cKvypxA03IL8JinJBKuhthN+IwUjMkzsqGojUuODxR1c2frQvY6NlVqHfWGF0/mB6wIWo3ouaGdKwrcMF3Cayvd17W5JTsYxuN3QMoxdAKmHlYbUtUK8fZ4oIe+V4HAXpoQbi6MUKHzW2uB4i7rv</vt:lpwstr>
  </property>
  <property fmtid="{D5CDD505-2E9C-101B-9397-08002B2CF9AE}" pid="113" name="x1ye=71">
    <vt:lpwstr>TzTX93yoFvQAJS3o0aQp9/vkhtqnT/CTuFSTRcXxxBzqjO/qzuBxqFphwBuPDTqEQ+E4TBBNNGN2zE+MIToOCW7QSZnGxZHjbXkzSJupqxtwBham3EZ8v4Zv/K+7T4ZZTnu4kOPxqj1bXd3cJZqHCxHLViE4VzXDQcWISsk/ibo5rDffq/vOWI+ydt6Wfilw2QKUe0IATXSBCzV6Sg2THHMUKrqxezSYGXLWYnk7UkBIf8NckfuI8cRaV54JByW</vt:lpwstr>
  </property>
  <property fmtid="{D5CDD505-2E9C-101B-9397-08002B2CF9AE}" pid="114" name="x1ye=72">
    <vt:lpwstr>aEc4iVJn2cVA71vJO78PFx51yMeyv5SYOwhE2Dl9dItHLwWtJDLPEB8j5BN53s2j+KzQBInaarpGhtqjkhpLR73G/l46AmAsm1a/yGmQmohlAofRecMmc5hN4ECMFhurXpOpnaapd8qU7LexVIfnYdt0xwyWBOgu7Hyw2PCcpnfxnO7tjlvkbO4mvpFY5ScqEYWbqCGXJ7vJCCIx6HIO3tU4f5/xp+lhrEHK2AKZTGuODWgVM1HErP1AJwQSnRu</vt:lpwstr>
  </property>
  <property fmtid="{D5CDD505-2E9C-101B-9397-08002B2CF9AE}" pid="115" name="x1ye=73">
    <vt:lpwstr>WgOfWcGN0Ufa/BxcaXyujl2Zi+hKHndCKm0nMg1kv1Gnj2YV6E02EdPqwMecMQt4qsEURUTeKawzSCpmcvrq7RihOGEMr5EcO7kXx6ggX6WvQVrDjmS98UZfsB6nMb544l42h7MnPHUoWV1LTnnzAkvHHB4eALptPm1PZO0bl2qNtAJvtyLpJ7XjxpkehhK6Hk76OrLt/2NP6aFEc8s/wv0v+Ks3R8SE4Z/ip0Y0X3mIMdXOaS5cf4oLKtFh2jk</vt:lpwstr>
  </property>
  <property fmtid="{D5CDD505-2E9C-101B-9397-08002B2CF9AE}" pid="116" name="x1ye=74">
    <vt:lpwstr>axfOBycCOWnKe8h3CPTBsEVjvf2w4s5zzAw12tNmmDPYxmGwhO02h+iepo3DR++xIs2nY7a2N0CjS1atuHvue2eJxFkFOy0vpPmArE9Cm6ijslEmnieObUlUO81Q/gLygflLYh4xRJGlHfJTxS04OiBnE3pFI8EL4fTB/Txnv6SQoSgDaXSTQsA168DURtd2uqoq1OmlPRlKbw2u5C+o6i86Erq4rzHF5AS4YBj7vhYyJTuimDAqFVKpVk+6cU+</vt:lpwstr>
  </property>
  <property fmtid="{D5CDD505-2E9C-101B-9397-08002B2CF9AE}" pid="117" name="x1ye=75">
    <vt:lpwstr>5ahv4zcyuepUCePZFjkSgVQb3pGHrjxSfit+eYhOolcYvZmARbX+dpJMMopWLxlXg/v+Gm7wiwrZsnUiagdC/PyGaxza7uEaNtG6/Y+QIBpSMGAHoVvOhPBbGEH9O3X7njkqzYFvhXBDnwmlthr6nb7GmdJIVmY505HKmVX/dzrYPW7hrOhqDWvtVHvUtvL1s10VyUO7y7otjZoPMbpMlX4tKTazLo5dpTHDL1F7urh69TQGPZ85D+kn3fxZJa9</vt:lpwstr>
  </property>
  <property fmtid="{D5CDD505-2E9C-101B-9397-08002B2CF9AE}" pid="118" name="x1ye=76">
    <vt:lpwstr>TeMGKmMisrKNZmcqAeSqd7JtsLwj2a0kJ8qg7gTMrjSBVReCfpGZb5Q8qi/VqG5sCF3jIqky3Jc0iyFiQd0vwoef4ac5/tArHCaTnQAdZNNSnMIPAqSWlPebp7GaJh1TDAkmViDKX+KNpii1EOhR3k7m6pztm2qO2lcyorONE4cwR6q8mozwRtj8zIGyO8n3iaXAYYi2H6AqeOETTi/59mFeXiZFP52KDWePmzooPZOD9+h09KWjQXbajZ4UOFu</vt:lpwstr>
  </property>
  <property fmtid="{D5CDD505-2E9C-101B-9397-08002B2CF9AE}" pid="119" name="x1ye=77">
    <vt:lpwstr>Zwie4oJA58+/IQPpRd1L8Cc6p/7paS3ZMBl/2uRSYIhkDbR2ByLjxmbIKpYKcTwj3VwR+6OYtdb5P3PdbQmm7mG52lYSYdGrkbOFHLYVl68ggzccwoOxAsnd6HTCyaRyq2PsyPm0hT7jvcI0Ko1zQOHmhlE285spEjWLSGsIF85FK8zxHEvdM4XuR6LpFzrWHqvdeVmCTNBpp1qd6h7UnSnrnfZaHHbevbYyYqaep+KbYT+9QC19ICSlMraFAg/</vt:lpwstr>
  </property>
  <property fmtid="{D5CDD505-2E9C-101B-9397-08002B2CF9AE}" pid="120" name="x1ye=78">
    <vt:lpwstr>zNLYFifpeay5YL1I/1FD6OJiPri+5NKHXZWk28ALm9Ip/g/Ns5DXfRtm/7hVIRSo5E+erc21vygEooyNXB7r87kME/mpCbKNC1BYps0FliceYlHvVUl4u0WpzDVrPL73Y2dBehikzAJgNimEDLpaH1RyeqvbWp0YmS8/BA82Ga95YYkpMFk3WhiE14MSiPvDVhULnidsOV6C8b8YSmx8Ulyg0GlVIAzJpEFtwezg6aL8FrYDDRXhZHkd5FAz+jj</vt:lpwstr>
  </property>
  <property fmtid="{D5CDD505-2E9C-101B-9397-08002B2CF9AE}" pid="121" name="x1ye=79">
    <vt:lpwstr>dOS+yMfn+G8js3/fyA8MV33y4lyF2OhXshOqLDyh68aAUb666klfPpKoSOIGQL2q1iCoaBpKyWAo7RLVVeHL3lDu/XOQHEfmZBpPVJvifT7MDBDu8lBOr9w8gR3hCo/CL9qhhizM8GUcBTvDGNPBM9XHRC7pV9Q0yn9yi/85N24CK1SB1EWi3W/glqri2sMDHgepRIkJIv9UihY6QyGGCOb48zVhRZ3Bqmn9WfbFmSI1lGBjGH7NUEcfdN+mzMR</vt:lpwstr>
  </property>
  <property fmtid="{D5CDD505-2E9C-101B-9397-08002B2CF9AE}" pid="122" name="x1ye=8">
    <vt:lpwstr>Z/nVXJEYMTDC65ljGwwwvvvXTI3e60SwZ50mAxNaI8l+Hh3KpX5hM4x1ATGzs4rgI2LIUcTq8421xzMaiT3jycYvRR6r9Cbulj+P0FuFuivFOLGv1upWxwmZCT4/qKJgLPlmfPpfbHsPDtwFwNAKU5BsjoC08PdHQ4frKbI/JQezHCySu5+MeQJf6PlL+AvkpVEOYfeFyfnsxjp0pPHQV8QF/93BjEvaIpEghK9NIYCKThl0ve9dDoBk9riezYA</vt:lpwstr>
  </property>
  <property fmtid="{D5CDD505-2E9C-101B-9397-08002B2CF9AE}" pid="123" name="x1ye=80">
    <vt:lpwstr>+AT02i2AVj9YAWOlH+yH+yM6LQltg+pb8BdRBwAJjnpG5DGvpMfQsCyVv9/vbYUWGY52gfSItvFRFr0IN7+2NsSnOVdnZ2YhdB3a/jltFP4IaEFGXwdZpDEdbMlE32zrG/zc9CQkI9CQqk19M7kMH+Y0PsLnblSLXVem5mi0S1ZuUDGTIbPNrmolJY+uv0CM7bsZmbys8HXzC9wmpHKKJUSQQ/+UEw3MPFtxDzLfH3K60irKBOcQlFqH5ccs3BZ</vt:lpwstr>
  </property>
  <property fmtid="{D5CDD505-2E9C-101B-9397-08002B2CF9AE}" pid="124" name="x1ye=81">
    <vt:lpwstr>mSKhE7KDm24FnzQObtP/WW16X9nF1KMbhRzOsDflk+PdnRtcILxWoIJH309Sw0vMa84p6PkS0O8ZVO3/aAiyYObc0Dh6pnrwH+/q4UCImvn92RK2bp44Ij6CdVcvzbBW8oqHc6+3Vc2WC1HKeyw2cPl3ypObzevyJJFaEg8/x/XxY401n4dsKl49ecbyG0J4eR+es3uok9+8DgyBvK2rAaNiReBhvBz21gM/iwaVpsjUGAIfNP8D3CL1LfaMvJz</vt:lpwstr>
  </property>
  <property fmtid="{D5CDD505-2E9C-101B-9397-08002B2CF9AE}" pid="125" name="x1ye=82">
    <vt:lpwstr>r8t5dpIn6kpU5xJ2hJ4FO2Qw21EfSDCjjEc6zVaDBhQbAvgShK9izK45YtV5O8zRxEDcZOAbK25NxdzMVwywDzYYZrU8HgX+V9YO7jw4QUNIeHc70Mmuxt/rhjD8aYCcA+VgJUMGtoJXofwmUUmtbbXqP12dJPBGfRCa27K67ydS9U+4grQn8qRu5k8XMyDnfD6mFthb7R8i9AZrvflM+RMWuGBz6bH8qayjg13b0xg1/eir3zIcDwE35yc09Oo</vt:lpwstr>
  </property>
  <property fmtid="{D5CDD505-2E9C-101B-9397-08002B2CF9AE}" pid="126" name="x1ye=83">
    <vt:lpwstr>2zWydSq36dHd4vtQdxXnMojh0Dg8+Q8v2ku57pMkRkt2l2J3aY7ULo0SHxRfuwiS7FScdvN4uqETbyihW/RoH82jXDl+Sl6mMRskwt9YDY/iFUelDX4+uY/y07CHZPTmaVVNsrvv6XPKUdrXipgaufrS2VxDW7qxnXZ92dpcj3YJG9OnLre6HV/455WLq21Qy4QRIJZ0cw4um3srlLmRByYmHWC28Ue3UicC8qCShQp4ro3NMEDGfyhIbp2ghaJ</vt:lpwstr>
  </property>
  <property fmtid="{D5CDD505-2E9C-101B-9397-08002B2CF9AE}" pid="127" name="x1ye=84">
    <vt:lpwstr>pGCvuTp26YxLbXjQlz+uBUwW1Pj6XsNfnpn1uzyRLr+9idtRcV3gr17gg3dHwIIyz8/Z/zGm8lGeHdz3JOpqKNDvFsuG9nbWywgRV9LoQx3YgZmoGfOczdfesZpl9tl/h3l2/RpkTUG9HJdYn/KistFaTHLHBsVwchTNRzijI9zQzlecF7eHJzlGFle4yhePugw091/8kg7rgQfXWA8yFU/XRFDb4hUsqeSp/ebq2wnVmdKsqhTlTWCixCmlZcq</vt:lpwstr>
  </property>
  <property fmtid="{D5CDD505-2E9C-101B-9397-08002B2CF9AE}" pid="128" name="x1ye=85">
    <vt:lpwstr>uAYdwpCUbNTCe4/Pnhqlc9XDeV5VSQEz7NvsYJ105bkga3aPcm+uLHwf2CJmwuC/LxEWIE3oavCMYIyK4G6wCYC7Rqr3eAy1MHbsZcBwABH9W+I6LxjMdTCo+zG9yNf7r9JH3WK+Vb2+O0Xb3/CjHauVrI9YzLa6ASuDimsGW7lT97bvxI15T5qY/pJ2E54vNJeVcvEWhH//+zeRqOkgaQLfi7RfCFKeuUK37xM4AfBhupW62KC3k+BaOLyMqdc</vt:lpwstr>
  </property>
  <property fmtid="{D5CDD505-2E9C-101B-9397-08002B2CF9AE}" pid="129" name="x1ye=86">
    <vt:lpwstr>75o8Yh3/iLyvTOvNTsF4sNX234hvAcKqyqMcD1vBXnPej687Em8uffGHlEdOKa65mTGzcktaMQEHyDxguoTiXyNIhKwyyho8bNp0iO9zf8An7XaORpTSBMyC4cziG8Nmc0KpZPOi4ILhgG2bxY3zFx8keTuS00vhN2Cn/ZN0g/jmNcsq1jKE+zP+M9o+7nMkCXj34hoOsv9YP2PEz4CMsPosnr0zT76cXPAvN96qJM6uKtvyd+lAQkjGs/PmKh/</vt:lpwstr>
  </property>
  <property fmtid="{D5CDD505-2E9C-101B-9397-08002B2CF9AE}" pid="130" name="x1ye=87">
    <vt:lpwstr>pYVPsDpAi+XBoMfRxd+jsK+0ptFUimgpzrzpAPGNCwsGiw7wTe/Qiw7Bijcasc9g0tso3KSZKxbqh5A2SP+JLEzfpcnKYgUDWbzyt8U6HSEdXaHF/CGDg1YqeZlwX61WWxO8H4qqr8Zodgsxden4GlKqEddrkOmgZfWqPndEuwW1qRUu5+XkHBUPSV42saKx4StGw9MDogvS/J0sEjn14DC3rMc5dTRoTo6Iuvh1yId99uZkzUtdg5820NFkYgP</vt:lpwstr>
  </property>
  <property fmtid="{D5CDD505-2E9C-101B-9397-08002B2CF9AE}" pid="131" name="x1ye=88">
    <vt:lpwstr>08Z0tUDxMtzi+cH5SGxtjsm64lDz9HR3fGZDcJKM8kUjS5X2Ao1xHzpXi10l3mGwQNQJcvFZoyi2MhAtqrxynzQod0rVpiuzkgrqpzyELutpGPB1vFMAEE+AZXMJeQz41QJqnv8/7+h0qdqEX5LioFlZ7gl6wsxhmJrRO+iFVZVI+dRneJqoxYkw+wcSOPgsmG45clcvkFMzietGiWoFUWXiMt4GDqTTiU/KvgOaMxsmkNl13+4UupOcDZSeqe4</vt:lpwstr>
  </property>
  <property fmtid="{D5CDD505-2E9C-101B-9397-08002B2CF9AE}" pid="132" name="x1ye=89">
    <vt:lpwstr>Tu/rNLnry4YGGzx1/RLDA2UPr3QN0RiMMr39pIgMASimFLY/2HpmMsXLA15sCEZGtr0eXsbbHjq/KevL7FodIlmHkhHZJmfnxYuNmVSrghNJJkwspps6v1o+xkkiJUyfVMjy9iinl+HyNRtE/AXgA2sUvH7xg6pTvygp98nWu8Lk6GswqwTr2nOENsWa2uLITJHT9wgMo3lY0MIBMWz/CrUzMLTtUYqmYyEVv2lSoOIc7Lbotm2q3hrZGb0FN6k</vt:lpwstr>
  </property>
  <property fmtid="{D5CDD505-2E9C-101B-9397-08002B2CF9AE}" pid="133" name="x1ye=9">
    <vt:lpwstr>9IIlvyMuLgfM71F5C7siButVGWleKNCUJtKgFnLL+VLXMeCjrGjgt3/PoBNB8tGCV7THkS7TqlCiOB3SH9fQ85FXZrQ8MYP4Spv2rN6jzZYyjsZc7aALUPhHabwV484wp+sPEDuUvd01C3edu2Y1JpypR8IXYbqx5Rw5DvxCB9EkzFT5zMYDyiGfJ65rkVhj3EZxVKaWM4ykq2FNlix+v/rWT/97GBN4Z8esW4Z61K/FJn4CMtf8+C1cuA8PIXh</vt:lpwstr>
  </property>
  <property fmtid="{D5CDD505-2E9C-101B-9397-08002B2CF9AE}" pid="134" name="x1ye=90">
    <vt:lpwstr>/SKHJeEiO5kPKiYLa6Qdo2l4bkZFDSNHKXR6b1qgBx7d85+ttz/eOcK5olMAfVNIN94Fg1zNL7rUCNgvvY3ekdgMME7EGdBPyvYuoR9K7JjLNFJEQ+oh/6FADitsHsJd0jJpAu/PqeElS2cpxkeTjn1gC5zdEjzaB1TFrn3vrxlzyhMW+8nZ/nG4PBkiDKfhQz1S+fMT1zNBguz+ms4sfHsMh6i/iTast822bLcWQJ3iuV8Kb3er3nM+qTwS2zZ</vt:lpwstr>
  </property>
  <property fmtid="{D5CDD505-2E9C-101B-9397-08002B2CF9AE}" pid="135" name="x1ye=91">
    <vt:lpwstr>bTzUkJCZHzu0T8k/tLVNlly+Si7PmzEF5NnvtfEuYrwZb18RKjCTj6bcUPRsG4UZT4JoAvi8/CoRAudkK6aEGNuDv7JmyzmnTKpqUvBkk42X3wIFv9QMDFX9P+3XGqKUHc/KLyvHnuLMFJ3SdoLcimBauQ59sp2vcxBApaBvCidkttpenlP0wIYza2Z5ecpoqwhVNWxXQCSxqj/xCCbPnGV8AAE9bubwPd3QhoPsfKvRF8wx28oYfk4Yas4gYVO</vt:lpwstr>
  </property>
  <property fmtid="{D5CDD505-2E9C-101B-9397-08002B2CF9AE}" pid="136" name="x1ye=92">
    <vt:lpwstr>IALotuwQI1XMUcQ8hdfU/71LyD5HFUeAvg4MbZjIZONUlrbOfGXpu9YL8ufJvkof4GNFegDysfHptMmKLBYqASkeh6Bjg6R81GM8WUei/Jhfvr5qRYEdBsEeb0/pUV1VpiCMIlaPmR8HRrZhGDLQJi3YOzSPcIAwyJ+oXBBaMYNHT36GdGxwC6+8FCYd2u9XS9aE6ta7D9M39DpNEZthZJCvON901TtZawb0j0YYvCKpfpg4BdI6JCQIH41fsWm</vt:lpwstr>
  </property>
  <property fmtid="{D5CDD505-2E9C-101B-9397-08002B2CF9AE}" pid="137" name="x1ye=93">
    <vt:lpwstr>H01/RIOKfEgfsk78XKBjX/foqPwLV8o4BF/PnB6ZiCC+u0iX7cOS9kUb0bgQFwgrFkKXmLlTk6rONU7TpYGVnLvSxN2Cs3MMhGHkRMf6z6V0jHa2onsF9dYfIhW7p/IzymC60gxwXX+5CV6Oa5thGo9quPtA0q05MCTdJVjXPH61p59a8kk4Ui0PXg275Xb/i91bClqF8HJLPFzz2ScCUYZiMXuyTmFdJOtw+CV4vjDj7XJayAqrflzik7EMGA4</vt:lpwstr>
  </property>
  <property fmtid="{D5CDD505-2E9C-101B-9397-08002B2CF9AE}" pid="138" name="x1ye=94">
    <vt:lpwstr>7oAcPDOZ6rlPqpiNoe4qjvP5p1IUcWEuDEDScW9MUof3DlENSnrybDJPokbGuKyKdHhWTgJ4EidhFbEerTpcMZQmbifWxLMwDw5MBY3qqjdXW/4TaiDqhZcAwQF2E+/LHOkASU3dpxtsRIeuuF5RH3NsT8YgPO7smR08ipXeLc9aB9AYlOvsOMzF8MMxFL0QC8swMIAlG55dJ7luzsEjSgVIYAa0E7T50SZ9uwFaRjRbJ7E8LMVHVIEu8fzTkNJ</vt:lpwstr>
  </property>
  <property fmtid="{D5CDD505-2E9C-101B-9397-08002B2CF9AE}" pid="139" name="x1ye=95">
    <vt:lpwstr>NK3HZFbajken6/1F2hHrazoxlckHlTBELGB50tQDYTkIfG5cBjiyJ5namHx1S9VWT9Oer4tTKm5ZVGbLPlZMbKr4z02Z3HI0s4E0F5UWFdokDchl5R3t4yaETG7LU1vYr8Qvvw4f7oOTi9A+/OcNpzN6xyzRIAXIP98fh4DSFIAjAOK75Vtc+NCBB1MOQszR6APd50069Ik3+7oIYWP9LkG2oehaAKvfPm+LUlMBhhC8hN2yEBEZHYd+6ocl3rc</vt:lpwstr>
  </property>
  <property fmtid="{D5CDD505-2E9C-101B-9397-08002B2CF9AE}" pid="140" name="x1ye=96">
    <vt:lpwstr>+D04nExUX3rOY+iJ/1dMFG/tPSUTD3rCAapEqVvD91Ku20SJ/Y675c8QTJY0QJXAhX3xrhqj2plZol2s2bMYNy9X8pEHuIxVDqQTDGklVSctoV3uo86dxAzvb3H5zoIbx1GH/M4rPh0PZA1w/xmHIqKjvvsxe5UX4datb7bbYjGotpXVPI6iDB6i9agKgvQyWHYWubcl51A760LPW2uM8ZfdEyQ+9CfVngkOho0hzsPxEGK30qcuVVPKcIDiit4</vt:lpwstr>
  </property>
  <property fmtid="{D5CDD505-2E9C-101B-9397-08002B2CF9AE}" pid="141" name="x1ye=97">
    <vt:lpwstr>YsogtL4Wagl/bglcBN2Tlv1U1P19IMZumlRF2bCBKMKmGGGZhsM2j0WVG6WUXh2snkeDkaUORR4VTm9LMZwAYIknoXDu67tXs96Ok8of0Any/+1Td6+Y6YtcytWVEltqocso27g3vptEGnwlHQBpemOIHP5gsSFWsdMIUJ9O9phZ7hXY4oPmyT3Sqw6rXSKvyklQK0vPb4G41flI/uiZxUeeP9tkb5s0yKXrrfq1YSSkP0UNIzEweATOiMZlKbC</vt:lpwstr>
  </property>
  <property fmtid="{D5CDD505-2E9C-101B-9397-08002B2CF9AE}" pid="142" name="x1ye=98">
    <vt:lpwstr>grgyX1B0Eoyae/yDNXef4DBG58LPSmZYbGw8bXNQPuj+9Cl0ZM8Ks/OKoo0tolsVDz/TJkpqiKhgCD5vPD5R8b50f4lrl3Ua+zhB2MoYkaT9W/rgDk6binPW39cUx8+o1i01QuvifdotU3AFM3oxp3BIIR+cPi38lU8UR3HbwRbckDp8ZkzSIVLBiCzj5fUfpevxg9iiozmsT0mGFgBELurUKmYtqiNjW+PIxRBs0WQJVFnc4NSEKOvHzpCR/cN</vt:lpwstr>
  </property>
  <property fmtid="{D5CDD505-2E9C-101B-9397-08002B2CF9AE}" pid="143" name="x1ye=99">
    <vt:lpwstr>a0F76vkQJQfF4L+yOFroudVRH7H5mvz0wkMmV3nvP+Qr0reu67r5fejxluK0/bnQz2I60J7r21a5E7Zp78h+RZfzgHZ6TQ1I3nni9bpaW+339IKzvo3orbRbNStZo/J5wO78xcmvC2qrjQ5Dqp2OoWxwerc7i5X6x1pRQfzaVGNEfT5l2/TY4c9xYftZwjp045a+Fkr2Odswf6eIcUg3cUbsF1Ge/hc0dqE5XodIDnkUJ805ZkGlW4K7vEBtJoU</vt:lpwstr>
  </property>
</Properties>
</file>