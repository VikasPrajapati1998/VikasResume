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ivdocumentdivparagraphnth-last-child1"/>
        <w:tblW w:w="0" w:type="auto"/>
        <w:tblCellSpacing w:w="0" w:type="dxa"/>
        <w:shd w:val="clear" w:color="auto" w:fill="434D54"/>
        <w:tblLayout w:type="fixed"/>
        <w:tblCellMar>
          <w:left w:w="0" w:type="dxa"/>
          <w:right w:w="0" w:type="dxa"/>
        </w:tblCellMar>
        <w:tblLook w:val="05E0" w:firstRow="1" w:lastRow="1" w:firstColumn="1" w:lastColumn="1" w:noHBand="0" w:noVBand="1"/>
      </w:tblPr>
      <w:tblGrid>
        <w:gridCol w:w="12230"/>
      </w:tblGrid>
      <w:tr w:rsidR="009923A6" w:rsidRPr="00383FDC" w14:paraId="4EC987F5" w14:textId="77777777" w:rsidTr="009923A6">
        <w:trPr>
          <w:trHeight w:val="1572"/>
          <w:tblCellSpacing w:w="0" w:type="dxa"/>
        </w:trPr>
        <w:tc>
          <w:tcPr>
            <w:tcW w:w="12230" w:type="dxa"/>
            <w:shd w:val="clear" w:color="auto" w:fill="00A4C1"/>
            <w:noWrap/>
            <w:tcMar>
              <w:top w:w="640" w:type="dxa"/>
              <w:left w:w="0" w:type="dxa"/>
              <w:bottom w:w="0" w:type="dxa"/>
              <w:right w:w="700" w:type="dxa"/>
            </w:tcMar>
            <w:hideMark/>
          </w:tcPr>
          <w:p w14:paraId="0970604E" w14:textId="24541643" w:rsidR="009923A6" w:rsidRPr="001E113E" w:rsidRDefault="009923A6" w:rsidP="006029BB">
            <w:pPr>
              <w:pStyle w:val="div"/>
              <w:spacing w:before="100" w:beforeAutospacing="1" w:after="120" w:line="680" w:lineRule="exact"/>
              <w:ind w:left="680" w:right="680"/>
              <w:rPr>
                <w:rStyle w:val="divPARAGRAPHNAMEdiv"/>
                <w:rFonts w:ascii="Arial" w:eastAsia="Arial" w:hAnsi="Arial" w:cs="Arial"/>
                <w:b/>
                <w:bCs/>
                <w:caps/>
                <w:color w:val="FFFFFF"/>
                <w:spacing w:val="10"/>
                <w:sz w:val="72"/>
                <w:szCs w:val="72"/>
                <w:shd w:val="clear" w:color="auto" w:fill="auto"/>
                <w:lang w:val="it-IT"/>
              </w:rPr>
            </w:pPr>
            <w:r w:rsidRPr="001E113E">
              <w:rPr>
                <w:rStyle w:val="span"/>
                <w:rFonts w:ascii="Arial" w:eastAsia="Arial" w:hAnsi="Arial" w:cs="Arial"/>
                <w:b/>
                <w:bCs/>
                <w:caps/>
                <w:color w:val="FFFFFF"/>
                <w:spacing w:val="10"/>
                <w:sz w:val="72"/>
                <w:szCs w:val="72"/>
                <w:lang w:val="it-IT"/>
              </w:rPr>
              <w:t>VIKAS PRAJAPATI</w:t>
            </w:r>
          </w:p>
          <w:p w14:paraId="372B3D98" w14:textId="26A00E53" w:rsidR="009923A6" w:rsidRPr="00D547F6" w:rsidRDefault="009923A6" w:rsidP="006029BB">
            <w:pPr>
              <w:pStyle w:val="documentzipsuffix"/>
              <w:spacing w:line="360" w:lineRule="auto"/>
              <w:ind w:left="680"/>
              <w:rPr>
                <w:rStyle w:val="divPARAGRAPHCNTCdiv"/>
                <w:rFonts w:ascii="Arial" w:eastAsia="Arial" w:hAnsi="Arial" w:cs="Arial"/>
                <w:color w:val="FFFFFF"/>
                <w:sz w:val="20"/>
                <w:szCs w:val="20"/>
                <w:shd w:val="clear" w:color="auto" w:fill="auto"/>
                <w:lang w:val="it-IT"/>
              </w:rPr>
            </w:pPr>
            <w:r w:rsidRPr="00D547F6">
              <w:rPr>
                <w:rStyle w:val="span"/>
                <w:rFonts w:ascii="Arial" w:eastAsia="Arial" w:hAnsi="Arial" w:cs="Arial"/>
                <w:color w:val="FFFFFF"/>
                <w:sz w:val="20"/>
                <w:szCs w:val="20"/>
                <w:lang w:val="it-IT"/>
              </w:rPr>
              <w:t>Noida</w:t>
            </w:r>
            <w:r>
              <w:rPr>
                <w:rStyle w:val="span"/>
                <w:rFonts w:ascii="Arial" w:eastAsia="Arial" w:hAnsi="Arial" w:cs="Arial"/>
                <w:color w:val="FFFFFF"/>
                <w:sz w:val="20"/>
                <w:szCs w:val="20"/>
                <w:lang w:val="it-IT"/>
              </w:rPr>
              <w:t>, U.P. India</w:t>
            </w:r>
          </w:p>
          <w:p w14:paraId="10E6BEF9" w14:textId="0F51F562" w:rsidR="009923A6" w:rsidRPr="00D547F6" w:rsidRDefault="009923A6" w:rsidP="006029BB">
            <w:pPr>
              <w:spacing w:line="360" w:lineRule="auto"/>
              <w:ind w:left="680"/>
              <w:textAlignment w:val="auto"/>
              <w:rPr>
                <w:rStyle w:val="span"/>
                <w:rFonts w:ascii="Arial" w:eastAsia="Arial" w:hAnsi="Arial" w:cs="Arial"/>
                <w:color w:val="FFFFFF"/>
                <w:sz w:val="20"/>
                <w:szCs w:val="20"/>
                <w:lang w:val="it-IT"/>
              </w:rPr>
            </w:pPr>
            <w:r w:rsidRPr="00D547F6">
              <w:rPr>
                <w:rStyle w:val="span"/>
                <w:rFonts w:ascii="Arial" w:eastAsia="Arial" w:hAnsi="Arial" w:cs="Arial"/>
                <w:color w:val="FFFFFF"/>
                <w:sz w:val="20"/>
                <w:szCs w:val="20"/>
                <w:lang w:val="it-IT"/>
              </w:rPr>
              <w:t>Email:</w:t>
            </w:r>
            <w:r w:rsidRPr="00D547F6">
              <w:rPr>
                <w:rFonts w:ascii="Arial" w:hAnsi="Arial" w:cs="Arial"/>
                <w:sz w:val="20"/>
                <w:szCs w:val="20"/>
                <w:lang w:val="it-IT"/>
              </w:rPr>
              <w:t xml:space="preserve"> </w:t>
            </w:r>
            <w:hyperlink r:id="rId7" w:history="1">
              <w:r w:rsidRPr="00D547F6">
                <w:rPr>
                  <w:rStyle w:val="Hyperlink"/>
                  <w:rFonts w:ascii="Arial" w:eastAsia="Arial" w:hAnsi="Arial" w:cs="Arial"/>
                  <w:color w:val="FFFFFF" w:themeColor="background1"/>
                  <w:sz w:val="20"/>
                  <w:szCs w:val="20"/>
                  <w:u w:val="none"/>
                  <w:lang w:val="it-IT"/>
                </w:rPr>
                <w:t>vikasprajapati191198@gmail.com</w:t>
              </w:r>
            </w:hyperlink>
            <w:r w:rsidRPr="00D547F6">
              <w:rPr>
                <w:rStyle w:val="sprtr"/>
                <w:rFonts w:ascii="Arial" w:eastAsia="Arial" w:hAnsi="Arial" w:cs="Arial"/>
                <w:color w:val="FFFFFF"/>
                <w:sz w:val="20"/>
                <w:szCs w:val="20"/>
                <w:lang w:val="it-IT"/>
              </w:rPr>
              <w:t xml:space="preserve">                                   Mobile: </w:t>
            </w:r>
            <w:r w:rsidRPr="00D547F6">
              <w:rPr>
                <w:rStyle w:val="span"/>
                <w:rFonts w:ascii="Arial" w:eastAsia="Arial" w:hAnsi="Arial" w:cs="Arial"/>
                <w:color w:val="FFFFFF"/>
                <w:sz w:val="20"/>
                <w:szCs w:val="20"/>
                <w:lang w:val="it-IT"/>
              </w:rPr>
              <w:t>9161589883</w:t>
            </w:r>
            <w:r w:rsidR="00383FDC">
              <w:rPr>
                <w:rStyle w:val="span"/>
                <w:rFonts w:ascii="Arial" w:eastAsia="Arial" w:hAnsi="Arial" w:cs="Arial"/>
                <w:color w:val="FFFFFF"/>
                <w:sz w:val="20"/>
                <w:szCs w:val="20"/>
                <w:lang w:val="it-IT"/>
              </w:rPr>
              <w:t>, 9670446774</w:t>
            </w:r>
          </w:p>
          <w:p w14:paraId="7F390642" w14:textId="7C65CEFC" w:rsidR="009923A6" w:rsidRPr="00383FDC" w:rsidRDefault="009923A6" w:rsidP="006029BB">
            <w:pPr>
              <w:pStyle w:val="div"/>
              <w:spacing w:line="360" w:lineRule="auto"/>
              <w:ind w:left="680"/>
              <w:rPr>
                <w:rStyle w:val="divPARAGRAPHCNTCdiv"/>
                <w:rFonts w:ascii="Arial" w:eastAsia="Arial" w:hAnsi="Arial" w:cs="Arial"/>
                <w:color w:val="FFFFFF"/>
                <w:sz w:val="20"/>
                <w:szCs w:val="20"/>
                <w:shd w:val="clear" w:color="auto" w:fill="auto"/>
                <w:lang w:val="it-IT"/>
              </w:rPr>
            </w:pPr>
            <w:r w:rsidRPr="00D547F6">
              <w:rPr>
                <w:rStyle w:val="span"/>
                <w:rFonts w:ascii="Arial" w:eastAsia="Arial" w:hAnsi="Arial" w:cs="Arial"/>
                <w:color w:val="FFFFFF"/>
                <w:sz w:val="20"/>
                <w:szCs w:val="20"/>
                <w:lang w:val="it-IT"/>
              </w:rPr>
              <w:t>LinkedIn</w:t>
            </w:r>
            <w:r w:rsidRPr="00D547F6">
              <w:rPr>
                <w:rStyle w:val="documentbeforecolonspace"/>
                <w:rFonts w:ascii="Arial" w:eastAsia="Arial" w:hAnsi="Arial" w:cs="Arial"/>
                <w:color w:val="FFFFFF"/>
                <w:sz w:val="20"/>
                <w:szCs w:val="20"/>
                <w:lang w:val="it-IT"/>
              </w:rPr>
              <w:t> </w:t>
            </w:r>
            <w:r w:rsidRPr="00D547F6">
              <w:rPr>
                <w:rStyle w:val="span"/>
                <w:rFonts w:ascii="Arial" w:eastAsia="Arial" w:hAnsi="Arial" w:cs="Arial"/>
                <w:color w:val="FFFFFF"/>
                <w:sz w:val="20"/>
                <w:szCs w:val="20"/>
                <w:lang w:val="it-IT"/>
              </w:rPr>
              <w:t>: https://www.linkedin.com/in/vikas1998/</w:t>
            </w:r>
            <w:r w:rsidRPr="00D547F6">
              <w:rPr>
                <w:rStyle w:val="span"/>
                <w:rFonts w:ascii="Arial" w:eastAsia="Arial" w:hAnsi="Arial" w:cs="Arial"/>
                <w:sz w:val="20"/>
                <w:szCs w:val="20"/>
                <w:lang w:val="it-IT"/>
              </w:rPr>
              <w:t xml:space="preserve">    </w:t>
            </w:r>
            <w:r w:rsidRPr="00D547F6">
              <w:rPr>
                <w:rStyle w:val="span"/>
                <w:rFonts w:ascii="Arial" w:eastAsia="Arial" w:hAnsi="Arial" w:cs="Arial"/>
                <w:color w:val="FFFFFF"/>
                <w:sz w:val="20"/>
                <w:szCs w:val="20"/>
                <w:lang w:val="it-IT"/>
              </w:rPr>
              <w:t xml:space="preserve">   </w:t>
            </w:r>
            <w:r w:rsidRPr="00383FDC">
              <w:rPr>
                <w:rStyle w:val="span"/>
                <w:rFonts w:ascii="Arial" w:eastAsia="Arial" w:hAnsi="Arial" w:cs="Arial"/>
                <w:color w:val="FFFFFF"/>
                <w:sz w:val="20"/>
                <w:szCs w:val="20"/>
                <w:lang w:val="it-IT"/>
              </w:rPr>
              <w:t>GitHub</w:t>
            </w:r>
            <w:r w:rsidRPr="00383FDC">
              <w:rPr>
                <w:rStyle w:val="documentbeforecolonspace"/>
                <w:rFonts w:ascii="Arial" w:eastAsia="Arial" w:hAnsi="Arial" w:cs="Arial"/>
                <w:color w:val="FFFFFF" w:themeColor="background1"/>
                <w:sz w:val="20"/>
                <w:szCs w:val="20"/>
                <w:lang w:val="it-IT"/>
              </w:rPr>
              <w:t> </w:t>
            </w:r>
            <w:r w:rsidRPr="00383FDC">
              <w:rPr>
                <w:rStyle w:val="span"/>
                <w:rFonts w:ascii="Arial" w:eastAsia="Arial" w:hAnsi="Arial" w:cs="Arial"/>
                <w:color w:val="FFFFFF" w:themeColor="background1"/>
                <w:sz w:val="20"/>
                <w:szCs w:val="20"/>
                <w:lang w:val="it-IT"/>
              </w:rPr>
              <w:t>: https://github.com/VikasPrajapati1998/</w:t>
            </w:r>
            <w:r w:rsidRPr="00383FDC">
              <w:rPr>
                <w:rStyle w:val="span"/>
                <w:rFonts w:ascii="Arial" w:eastAsia="Arial" w:hAnsi="Arial" w:cs="Arial"/>
                <w:color w:val="FFFFFF"/>
                <w:sz w:val="20"/>
                <w:szCs w:val="20"/>
                <w:lang w:val="it-IT"/>
              </w:rPr>
              <w:t> </w:t>
            </w:r>
            <w:r w:rsidRPr="00383FDC">
              <w:rPr>
                <w:rStyle w:val="documentsocial-linknth-last-child1sprtr"/>
                <w:rFonts w:ascii="Arial" w:eastAsia="Arial" w:hAnsi="Arial" w:cs="Arial"/>
                <w:color w:val="FFFFFF"/>
                <w:sz w:val="20"/>
                <w:szCs w:val="20"/>
                <w:lang w:val="it-IT"/>
              </w:rPr>
              <w:t>  /</w:t>
            </w:r>
          </w:p>
          <w:p w14:paraId="49B20DD5" w14:textId="68C28298" w:rsidR="009923A6" w:rsidRPr="00383FDC" w:rsidRDefault="009923A6" w:rsidP="00B929E1">
            <w:pPr>
              <w:pStyle w:val="div"/>
              <w:spacing w:line="300" w:lineRule="exact"/>
              <w:ind w:left="440"/>
              <w:jc w:val="both"/>
              <w:rPr>
                <w:rStyle w:val="divPARAGRAPHCNTCdiv"/>
                <w:rFonts w:ascii="Arial" w:eastAsia="Arial" w:hAnsi="Arial" w:cs="Arial"/>
                <w:color w:val="FFFFFF"/>
                <w:sz w:val="20"/>
                <w:szCs w:val="20"/>
                <w:shd w:val="clear" w:color="auto" w:fill="auto"/>
                <w:lang w:val="it-IT"/>
              </w:rPr>
            </w:pPr>
          </w:p>
        </w:tc>
      </w:tr>
    </w:tbl>
    <w:p w14:paraId="2471AB35" w14:textId="77777777" w:rsidR="002841C5" w:rsidRPr="00D547F6" w:rsidRDefault="002841C5" w:rsidP="00542AA8">
      <w:pPr>
        <w:jc w:val="both"/>
        <w:rPr>
          <w:rFonts w:ascii="Arial" w:hAnsi="Arial" w:cs="Arial"/>
          <w:vanish/>
          <w:sz w:val="20"/>
          <w:szCs w:val="20"/>
        </w:rPr>
        <w:sectPr w:rsidR="002841C5" w:rsidRPr="00D547F6">
          <w:headerReference w:type="default" r:id="rId8"/>
          <w:footerReference w:type="default" r:id="rId9"/>
          <w:pgSz w:w="12240" w:h="15840"/>
          <w:pgMar w:top="0" w:right="700" w:bottom="400" w:left="0" w:header="0" w:footer="0" w:gutter="0"/>
          <w:cols w:space="720"/>
        </w:sectPr>
      </w:pPr>
    </w:p>
    <w:p w14:paraId="37C1C4A1" w14:textId="77777777" w:rsidR="002841C5" w:rsidRPr="00D547F6" w:rsidRDefault="002841C5" w:rsidP="00542AA8">
      <w:pPr>
        <w:jc w:val="both"/>
        <w:rPr>
          <w:rFonts w:ascii="Arial" w:hAnsi="Arial" w:cs="Arial"/>
          <w:vanish/>
          <w:sz w:val="20"/>
          <w:szCs w:val="20"/>
        </w:rPr>
      </w:pPr>
    </w:p>
    <w:p w14:paraId="1FA12D0E" w14:textId="77777777" w:rsidR="002841C5" w:rsidRPr="00D547F6" w:rsidRDefault="002841C5" w:rsidP="00542AA8">
      <w:pPr>
        <w:jc w:val="both"/>
        <w:rPr>
          <w:rFonts w:ascii="Arial" w:hAnsi="Arial" w:cs="Arial"/>
          <w:vanish/>
          <w:sz w:val="20"/>
          <w:szCs w:val="20"/>
        </w:rPr>
      </w:pPr>
    </w:p>
    <w:tbl>
      <w:tblPr>
        <w:tblStyle w:val="divdocumentdivsectionbgsectiondivsectiondivheading"/>
        <w:tblW w:w="5000" w:type="pct"/>
        <w:tblCellSpacing w:w="0" w:type="dxa"/>
        <w:tblCellMar>
          <w:left w:w="0" w:type="dxa"/>
          <w:right w:w="0" w:type="dxa"/>
        </w:tblCellMar>
        <w:tblLook w:val="05E0" w:firstRow="1" w:lastRow="1" w:firstColumn="1" w:lastColumn="1" w:noHBand="0" w:noVBand="1"/>
      </w:tblPr>
      <w:tblGrid>
        <w:gridCol w:w="10840"/>
      </w:tblGrid>
      <w:tr w:rsidR="002841C5" w:rsidRPr="00D547F6" w14:paraId="0C94E8B0" w14:textId="77777777">
        <w:trPr>
          <w:tblCellSpacing w:w="0" w:type="dxa"/>
        </w:trPr>
        <w:tc>
          <w:tcPr>
            <w:tcW w:w="0" w:type="auto"/>
            <w:tcMar>
              <w:top w:w="300" w:type="dxa"/>
              <w:left w:w="0" w:type="dxa"/>
              <w:bottom w:w="100" w:type="dxa"/>
              <w:right w:w="0" w:type="dxa"/>
            </w:tcMar>
            <w:vAlign w:val="bottom"/>
            <w:hideMark/>
          </w:tcPr>
          <w:p w14:paraId="054A4064" w14:textId="1EC77EC5" w:rsidR="002841C5" w:rsidRPr="001E113E" w:rsidRDefault="00AD578B" w:rsidP="00542AA8">
            <w:pPr>
              <w:jc w:val="both"/>
              <w:rPr>
                <w:rFonts w:ascii="Arial" w:eastAsia="Arial" w:hAnsi="Arial" w:cs="Arial"/>
                <w:b/>
                <w:bCs/>
                <w:color w:val="494C4E"/>
                <w:u w:val="single"/>
              </w:rPr>
            </w:pPr>
            <w:r w:rsidRPr="002B5EDD">
              <w:rPr>
                <w:rStyle w:val="divdocumentSECTIONCNTCsectionnotbtnlnkdivheadingdivsectiontitle"/>
                <w:rFonts w:ascii="Arial" w:eastAsia="Arial" w:hAnsi="Arial" w:cs="Arial"/>
                <w:b/>
                <w:bCs/>
                <w:caps/>
                <w:color w:val="00A4C1"/>
                <w:spacing w:val="10"/>
                <w:u w:val="single"/>
              </w:rPr>
              <w:t>Summary</w:t>
            </w:r>
            <w:r w:rsidR="001E113E" w:rsidRPr="002B5EDD">
              <w:rPr>
                <w:rStyle w:val="divdocumentSECTIONCNTCsectionnotbtnlnkdivheadingdivsectiontitle"/>
                <w:rFonts w:ascii="Arial" w:eastAsia="Arial" w:hAnsi="Arial" w:cs="Arial"/>
                <w:b/>
                <w:bCs/>
                <w:caps/>
                <w:color w:val="00A4C1"/>
                <w:spacing w:val="10"/>
                <w:u w:val="single"/>
              </w:rPr>
              <w:t>:</w:t>
            </w:r>
          </w:p>
        </w:tc>
      </w:tr>
    </w:tbl>
    <w:p w14:paraId="47AF6FCB" w14:textId="047CCD0E" w:rsidR="002841C5" w:rsidRPr="002B5EDD" w:rsidRDefault="00DF418F" w:rsidP="009923A6">
      <w:pPr>
        <w:pStyle w:val="p"/>
        <w:spacing w:after="300" w:line="360" w:lineRule="auto"/>
        <w:jc w:val="both"/>
        <w:rPr>
          <w:rFonts w:ascii="Arial" w:eastAsia="Arial" w:hAnsi="Arial" w:cs="Arial"/>
          <w:sz w:val="20"/>
          <w:szCs w:val="20"/>
        </w:rPr>
      </w:pPr>
      <w:r w:rsidRPr="002B5EDD">
        <w:rPr>
          <w:rFonts w:ascii="Arial" w:hAnsi="Arial" w:cs="Arial"/>
          <w:sz w:val="20"/>
          <w:szCs w:val="20"/>
          <w:shd w:val="clear" w:color="auto" w:fill="F7F7F7"/>
        </w:rPr>
        <w:t xml:space="preserve">As a Software Engineer with over 6 months of experience at </w:t>
      </w:r>
      <w:r w:rsidRPr="00035B59">
        <w:rPr>
          <w:rFonts w:ascii="Arial" w:hAnsi="Arial" w:cs="Arial"/>
          <w:b/>
          <w:bCs/>
          <w:sz w:val="20"/>
          <w:szCs w:val="20"/>
          <w:shd w:val="clear" w:color="auto" w:fill="F7F7F7"/>
        </w:rPr>
        <w:t>MulticorewareInc</w:t>
      </w:r>
      <w:r w:rsidRPr="002B5EDD">
        <w:rPr>
          <w:rFonts w:ascii="Arial" w:hAnsi="Arial" w:cs="Arial"/>
          <w:sz w:val="20"/>
          <w:szCs w:val="20"/>
          <w:shd w:val="clear" w:color="auto" w:fill="F7F7F7"/>
        </w:rPr>
        <w:t xml:space="preserve">. </w:t>
      </w:r>
      <w:r w:rsidR="00616AA8">
        <w:rPr>
          <w:rFonts w:ascii="Arial" w:hAnsi="Arial" w:cs="Arial"/>
          <w:sz w:val="20"/>
          <w:szCs w:val="20"/>
          <w:shd w:val="clear" w:color="auto" w:fill="F7F7F7"/>
        </w:rPr>
        <w:t>I</w:t>
      </w:r>
      <w:r w:rsidRPr="002B5EDD">
        <w:rPr>
          <w:rFonts w:ascii="Arial" w:hAnsi="Arial" w:cs="Arial"/>
          <w:sz w:val="20"/>
          <w:szCs w:val="20"/>
          <w:shd w:val="clear" w:color="auto" w:fill="F7F7F7"/>
        </w:rPr>
        <w:t xml:space="preserve"> h</w:t>
      </w:r>
      <w:r w:rsidR="00616AA8">
        <w:rPr>
          <w:rFonts w:ascii="Arial" w:hAnsi="Arial" w:cs="Arial"/>
          <w:sz w:val="20"/>
          <w:szCs w:val="20"/>
          <w:shd w:val="clear" w:color="auto" w:fill="F7F7F7"/>
        </w:rPr>
        <w:t>ave</w:t>
      </w:r>
      <w:r w:rsidRPr="002B5EDD">
        <w:rPr>
          <w:rFonts w:ascii="Arial" w:hAnsi="Arial" w:cs="Arial"/>
          <w:sz w:val="20"/>
          <w:szCs w:val="20"/>
          <w:shd w:val="clear" w:color="auto" w:fill="F7F7F7"/>
        </w:rPr>
        <w:t xml:space="preserve"> proven expertise in Python, R Programming, C, C++, OOPs Concepts, Debugging, and Coding Standards (MISRA &amp; AUTOSAR). My skills include MySQL, MongoDB, PostgreSQL, Deep Learning Models, Image Detection (Yolov5, Mask-RCNN), NLP and LLM models (</w:t>
      </w:r>
      <w:r w:rsidR="00616AA8">
        <w:rPr>
          <w:rFonts w:ascii="Arial" w:hAnsi="Arial" w:cs="Arial"/>
          <w:sz w:val="20"/>
          <w:szCs w:val="20"/>
          <w:shd w:val="clear" w:color="auto" w:fill="F7F7F7"/>
        </w:rPr>
        <w:t>LLAMA</w:t>
      </w:r>
      <w:r w:rsidRPr="002B5EDD">
        <w:rPr>
          <w:rFonts w:ascii="Arial" w:hAnsi="Arial" w:cs="Arial"/>
          <w:sz w:val="20"/>
          <w:szCs w:val="20"/>
          <w:shd w:val="clear" w:color="auto" w:fill="F7F7F7"/>
        </w:rPr>
        <w:t xml:space="preserve">2). </w:t>
      </w:r>
      <w:r w:rsidR="00035B59">
        <w:rPr>
          <w:rFonts w:ascii="Arial" w:hAnsi="Arial" w:cs="Arial"/>
          <w:sz w:val="20"/>
          <w:szCs w:val="20"/>
          <w:shd w:val="clear" w:color="auto" w:fill="F7F7F7"/>
        </w:rPr>
        <w:t>I am</w:t>
      </w:r>
      <w:r w:rsidRPr="002B5EDD">
        <w:rPr>
          <w:rFonts w:ascii="Arial" w:hAnsi="Arial" w:cs="Arial"/>
          <w:sz w:val="20"/>
          <w:szCs w:val="20"/>
          <w:shd w:val="clear" w:color="auto" w:fill="F7F7F7"/>
        </w:rPr>
        <w:t xml:space="preserve"> familiar with Jira</w:t>
      </w:r>
      <w:r w:rsidR="00616AA8">
        <w:rPr>
          <w:rFonts w:ascii="Arial" w:hAnsi="Arial" w:cs="Arial"/>
          <w:sz w:val="20"/>
          <w:szCs w:val="20"/>
          <w:shd w:val="clear" w:color="auto" w:fill="F7F7F7"/>
        </w:rPr>
        <w:t xml:space="preserve"> ticket</w:t>
      </w:r>
      <w:r w:rsidRPr="002B5EDD">
        <w:rPr>
          <w:rFonts w:ascii="Arial" w:hAnsi="Arial" w:cs="Arial"/>
          <w:sz w:val="20"/>
          <w:szCs w:val="20"/>
          <w:shd w:val="clear" w:color="auto" w:fill="F7F7F7"/>
        </w:rPr>
        <w:t xml:space="preserve">, Bitbucket, GitHub, </w:t>
      </w:r>
      <w:r w:rsidR="00616AA8" w:rsidRPr="002B5EDD">
        <w:rPr>
          <w:rFonts w:ascii="Arial" w:hAnsi="Arial" w:cs="Arial"/>
          <w:sz w:val="20"/>
          <w:szCs w:val="20"/>
          <w:shd w:val="clear" w:color="auto" w:fill="F7F7F7"/>
        </w:rPr>
        <w:t>Docker,</w:t>
      </w:r>
      <w:r w:rsidRPr="002B5EDD">
        <w:rPr>
          <w:rFonts w:ascii="Arial" w:hAnsi="Arial" w:cs="Arial"/>
          <w:sz w:val="20"/>
          <w:szCs w:val="20"/>
          <w:shd w:val="clear" w:color="auto" w:fill="F7F7F7"/>
        </w:rPr>
        <w:t xml:space="preserve"> and Linux/Unix. </w:t>
      </w:r>
      <w:r w:rsidR="00035B59">
        <w:rPr>
          <w:rFonts w:ascii="Arial" w:hAnsi="Arial" w:cs="Arial"/>
          <w:sz w:val="20"/>
          <w:szCs w:val="20"/>
          <w:shd w:val="clear" w:color="auto" w:fill="F7F7F7"/>
        </w:rPr>
        <w:t>I</w:t>
      </w:r>
      <w:r w:rsidR="00151377">
        <w:rPr>
          <w:rFonts w:ascii="Arial" w:hAnsi="Arial" w:cs="Arial"/>
          <w:sz w:val="20"/>
          <w:szCs w:val="20"/>
          <w:shd w:val="clear" w:color="auto" w:fill="F7F7F7"/>
        </w:rPr>
        <w:t xml:space="preserve"> am</w:t>
      </w:r>
      <w:r w:rsidRPr="002B5EDD">
        <w:rPr>
          <w:rFonts w:ascii="Arial" w:hAnsi="Arial" w:cs="Arial"/>
          <w:sz w:val="20"/>
          <w:szCs w:val="20"/>
          <w:shd w:val="clear" w:color="auto" w:fill="F7F7F7"/>
        </w:rPr>
        <w:t xml:space="preserve"> know</w:t>
      </w:r>
      <w:r w:rsidR="00151377">
        <w:rPr>
          <w:rFonts w:ascii="Arial" w:hAnsi="Arial" w:cs="Arial"/>
          <w:sz w:val="20"/>
          <w:szCs w:val="20"/>
          <w:shd w:val="clear" w:color="auto" w:fill="F7F7F7"/>
        </w:rPr>
        <w:t>n</w:t>
      </w:r>
      <w:r w:rsidRPr="002B5EDD">
        <w:rPr>
          <w:rFonts w:ascii="Arial" w:hAnsi="Arial" w:cs="Arial"/>
          <w:sz w:val="20"/>
          <w:szCs w:val="20"/>
          <w:shd w:val="clear" w:color="auto" w:fill="F7F7F7"/>
        </w:rPr>
        <w:t xml:space="preserve"> for quickly resolving complex problems, improving customer satisfaction</w:t>
      </w:r>
      <w:r w:rsidR="00616AA8">
        <w:rPr>
          <w:rFonts w:ascii="Arial" w:hAnsi="Arial" w:cs="Arial"/>
          <w:sz w:val="20"/>
          <w:szCs w:val="20"/>
          <w:shd w:val="clear" w:color="auto" w:fill="F7F7F7"/>
        </w:rPr>
        <w:t>,</w:t>
      </w:r>
      <w:r w:rsidRPr="002B5EDD">
        <w:rPr>
          <w:rFonts w:ascii="Arial" w:hAnsi="Arial" w:cs="Arial"/>
          <w:sz w:val="20"/>
          <w:szCs w:val="20"/>
          <w:shd w:val="clear" w:color="auto" w:fill="F7F7F7"/>
        </w:rPr>
        <w:t xml:space="preserve"> and driving operational improvements. As an enthusiastic team player, </w:t>
      </w:r>
      <w:r w:rsidR="00CC05DE" w:rsidRPr="002B5EDD">
        <w:rPr>
          <w:rFonts w:ascii="Arial" w:hAnsi="Arial" w:cs="Arial"/>
          <w:sz w:val="20"/>
          <w:szCs w:val="20"/>
          <w:shd w:val="clear" w:color="auto" w:fill="F7F7F7"/>
        </w:rPr>
        <w:t>I</w:t>
      </w:r>
      <w:r w:rsidRPr="002B5EDD">
        <w:rPr>
          <w:rFonts w:ascii="Arial" w:hAnsi="Arial" w:cs="Arial"/>
          <w:sz w:val="20"/>
          <w:szCs w:val="20"/>
          <w:shd w:val="clear" w:color="auto" w:fill="F7F7F7"/>
        </w:rPr>
        <w:t xml:space="preserve"> h</w:t>
      </w:r>
      <w:r w:rsidR="00CC05DE" w:rsidRPr="002B5EDD">
        <w:rPr>
          <w:rFonts w:ascii="Arial" w:hAnsi="Arial" w:cs="Arial"/>
          <w:sz w:val="20"/>
          <w:szCs w:val="20"/>
          <w:shd w:val="clear" w:color="auto" w:fill="F7F7F7"/>
        </w:rPr>
        <w:t>ave</w:t>
      </w:r>
      <w:r w:rsidRPr="002B5EDD">
        <w:rPr>
          <w:rFonts w:ascii="Arial" w:hAnsi="Arial" w:cs="Arial"/>
          <w:sz w:val="20"/>
          <w:szCs w:val="20"/>
          <w:shd w:val="clear" w:color="auto" w:fill="F7F7F7"/>
        </w:rPr>
        <w:t xml:space="preserve"> a track record of cost savings and profit increase.</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2841C5" w:rsidRPr="00D547F6" w14:paraId="05E7175D" w14:textId="77777777">
        <w:trPr>
          <w:tblCellSpacing w:w="0" w:type="dxa"/>
        </w:trPr>
        <w:tc>
          <w:tcPr>
            <w:tcW w:w="0" w:type="auto"/>
            <w:tcMar>
              <w:top w:w="300" w:type="dxa"/>
              <w:left w:w="0" w:type="dxa"/>
              <w:bottom w:w="100" w:type="dxa"/>
              <w:right w:w="0" w:type="dxa"/>
            </w:tcMar>
            <w:vAlign w:val="bottom"/>
            <w:hideMark/>
          </w:tcPr>
          <w:p w14:paraId="3060A001" w14:textId="66571AFD" w:rsidR="002841C5" w:rsidRPr="001E113E" w:rsidRDefault="00AD578B" w:rsidP="00542AA8">
            <w:pPr>
              <w:jc w:val="both"/>
              <w:rPr>
                <w:rFonts w:ascii="Arial" w:eastAsia="Arial" w:hAnsi="Arial" w:cs="Arial"/>
                <w:b/>
                <w:bCs/>
                <w:color w:val="494C4E"/>
                <w:u w:val="single"/>
              </w:rPr>
            </w:pPr>
            <w:r w:rsidRPr="001E113E">
              <w:rPr>
                <w:rStyle w:val="divdocumentdivheadingdivsectiontitle"/>
                <w:rFonts w:ascii="Arial" w:eastAsia="Arial" w:hAnsi="Arial" w:cs="Arial"/>
                <w:b/>
                <w:bCs/>
                <w:caps/>
                <w:spacing w:val="10"/>
                <w:u w:val="single"/>
              </w:rPr>
              <w:t>Skills</w:t>
            </w:r>
            <w:r w:rsidR="001E113E" w:rsidRPr="001E113E">
              <w:rPr>
                <w:rStyle w:val="divdocumentdivheadingdivsectiontitle"/>
                <w:rFonts w:ascii="Arial" w:eastAsia="Arial" w:hAnsi="Arial" w:cs="Arial"/>
                <w:b/>
                <w:bCs/>
                <w:caps/>
                <w:spacing w:val="10"/>
                <w:u w:val="single"/>
              </w:rPr>
              <w:t>:</w:t>
            </w:r>
          </w:p>
        </w:tc>
      </w:tr>
    </w:tbl>
    <w:p w14:paraId="0D780BD4" w14:textId="77777777" w:rsidR="002841C5" w:rsidRPr="00D547F6" w:rsidRDefault="002841C5" w:rsidP="00542AA8">
      <w:pPr>
        <w:jc w:val="both"/>
        <w:rPr>
          <w:rFonts w:ascii="Arial" w:hAnsi="Arial" w:cs="Arial"/>
          <w:vanish/>
          <w:sz w:val="20"/>
          <w:szCs w:val="20"/>
        </w:rPr>
      </w:pPr>
    </w:p>
    <w:tbl>
      <w:tblPr>
        <w:tblStyle w:val="tabletwocol"/>
        <w:tblW w:w="0" w:type="auto"/>
        <w:tblLayout w:type="fixed"/>
        <w:tblCellMar>
          <w:left w:w="0" w:type="dxa"/>
          <w:right w:w="0" w:type="dxa"/>
        </w:tblCellMar>
        <w:tblLook w:val="05E0" w:firstRow="1" w:lastRow="1" w:firstColumn="1" w:lastColumn="1" w:noHBand="0" w:noVBand="1"/>
      </w:tblPr>
      <w:tblGrid>
        <w:gridCol w:w="5420"/>
        <w:gridCol w:w="5420"/>
      </w:tblGrid>
      <w:tr w:rsidR="002841C5" w:rsidRPr="00D547F6" w14:paraId="424E58D8" w14:textId="77777777">
        <w:tc>
          <w:tcPr>
            <w:tcW w:w="5420" w:type="dxa"/>
            <w:noWrap/>
            <w:tcMar>
              <w:top w:w="0" w:type="dxa"/>
              <w:left w:w="0" w:type="dxa"/>
              <w:bottom w:w="300" w:type="dxa"/>
              <w:right w:w="0" w:type="dxa"/>
            </w:tcMar>
            <w:hideMark/>
          </w:tcPr>
          <w:p w14:paraId="189A3344" w14:textId="77777777" w:rsidR="00DB159F" w:rsidRDefault="00CC05DE" w:rsidP="001E113E">
            <w:pPr>
              <w:pStyle w:val="divdocumentulli"/>
              <w:numPr>
                <w:ilvl w:val="0"/>
                <w:numId w:val="1"/>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Python, OOPs, Django, Flask, Rest API, Fast API</w:t>
            </w:r>
          </w:p>
          <w:p w14:paraId="516A6A9A" w14:textId="66323048" w:rsidR="002841C5" w:rsidRPr="002B5EDD" w:rsidRDefault="00196911" w:rsidP="001E113E">
            <w:pPr>
              <w:pStyle w:val="divdocumentulli"/>
              <w:numPr>
                <w:ilvl w:val="0"/>
                <w:numId w:val="1"/>
              </w:numPr>
              <w:spacing w:after="60" w:line="360" w:lineRule="auto"/>
              <w:ind w:hanging="452"/>
              <w:jc w:val="both"/>
              <w:rPr>
                <w:rFonts w:ascii="Arial" w:eastAsia="Arial" w:hAnsi="Arial" w:cs="Arial"/>
                <w:sz w:val="20"/>
                <w:szCs w:val="20"/>
              </w:rPr>
            </w:pPr>
            <w:r>
              <w:rPr>
                <w:rFonts w:ascii="Arial" w:eastAsia="Arial" w:hAnsi="Arial" w:cs="Arial"/>
                <w:sz w:val="20"/>
                <w:szCs w:val="20"/>
              </w:rPr>
              <w:t>Web Scraping</w:t>
            </w:r>
            <w:r w:rsidR="00DB159F">
              <w:rPr>
                <w:rFonts w:ascii="Arial" w:eastAsia="Arial" w:hAnsi="Arial" w:cs="Arial"/>
                <w:sz w:val="20"/>
                <w:szCs w:val="20"/>
              </w:rPr>
              <w:t>, BeautifulSoup4, Selenium</w:t>
            </w:r>
          </w:p>
          <w:p w14:paraId="7A8884B0" w14:textId="736539B4" w:rsidR="002841C5" w:rsidRPr="002B5EDD" w:rsidRDefault="00CC05DE" w:rsidP="001E113E">
            <w:pPr>
              <w:pStyle w:val="divdocumentulli"/>
              <w:numPr>
                <w:ilvl w:val="0"/>
                <w:numId w:val="1"/>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C/C++, OOPs, Debugging, Static/Dynamic linking</w:t>
            </w:r>
          </w:p>
          <w:p w14:paraId="62573F9C" w14:textId="468026CE" w:rsidR="002841C5" w:rsidRPr="002B5EDD" w:rsidRDefault="00CC05DE" w:rsidP="001E113E">
            <w:pPr>
              <w:pStyle w:val="divdocumentulli"/>
              <w:numPr>
                <w:ilvl w:val="0"/>
                <w:numId w:val="1"/>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SQL, PostgreSQL, Oracle</w:t>
            </w:r>
            <w:r w:rsidR="00542AA8" w:rsidRPr="002B5EDD">
              <w:rPr>
                <w:rFonts w:ascii="Arial" w:eastAsia="Arial" w:hAnsi="Arial" w:cs="Arial"/>
                <w:sz w:val="20"/>
                <w:szCs w:val="20"/>
              </w:rPr>
              <w:t>, MongoDB</w:t>
            </w:r>
          </w:p>
          <w:p w14:paraId="48301E43" w14:textId="58808F73" w:rsidR="002841C5" w:rsidRPr="002B5EDD" w:rsidRDefault="00CC05DE" w:rsidP="001E113E">
            <w:pPr>
              <w:pStyle w:val="divdocumentulli"/>
              <w:numPr>
                <w:ilvl w:val="0"/>
                <w:numId w:val="1"/>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Bitbucket,</w:t>
            </w:r>
            <w:r w:rsidR="00E974C0">
              <w:rPr>
                <w:rFonts w:ascii="Arial" w:eastAsia="Arial" w:hAnsi="Arial" w:cs="Arial"/>
                <w:sz w:val="20"/>
                <w:szCs w:val="20"/>
              </w:rPr>
              <w:t xml:space="preserve"> Heroku</w:t>
            </w:r>
            <w:r w:rsidR="00063266">
              <w:rPr>
                <w:rFonts w:ascii="Arial" w:eastAsia="Arial" w:hAnsi="Arial" w:cs="Arial"/>
                <w:sz w:val="20"/>
                <w:szCs w:val="20"/>
              </w:rPr>
              <w:t xml:space="preserve">, </w:t>
            </w:r>
            <w:r w:rsidR="00063266">
              <w:rPr>
                <w:rFonts w:ascii="Arial" w:eastAsia="Arial" w:hAnsi="Arial" w:cs="Arial"/>
                <w:sz w:val="20"/>
                <w:szCs w:val="20"/>
              </w:rPr>
              <w:t>AWS (S3, EC2)</w:t>
            </w:r>
          </w:p>
          <w:p w14:paraId="2B461478" w14:textId="77777777" w:rsidR="002841C5" w:rsidRPr="002B5EDD" w:rsidRDefault="00AD578B" w:rsidP="001E113E">
            <w:pPr>
              <w:pStyle w:val="divdocumentulli"/>
              <w:numPr>
                <w:ilvl w:val="0"/>
                <w:numId w:val="1"/>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HTML, CSS, JS</w:t>
            </w:r>
          </w:p>
          <w:p w14:paraId="7905BAF7" w14:textId="5F10364E" w:rsidR="00CC05DE" w:rsidRPr="002B5EDD" w:rsidRDefault="00CC05DE" w:rsidP="001E113E">
            <w:pPr>
              <w:pStyle w:val="divdocumentulli"/>
              <w:numPr>
                <w:ilvl w:val="0"/>
                <w:numId w:val="1"/>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Linux/Unix, VM</w:t>
            </w:r>
          </w:p>
        </w:tc>
        <w:tc>
          <w:tcPr>
            <w:tcW w:w="5420" w:type="dxa"/>
            <w:noWrap/>
            <w:tcMar>
              <w:top w:w="0" w:type="dxa"/>
              <w:left w:w="0" w:type="dxa"/>
              <w:bottom w:w="300" w:type="dxa"/>
              <w:right w:w="0" w:type="dxa"/>
            </w:tcMar>
            <w:hideMark/>
          </w:tcPr>
          <w:p w14:paraId="6BE292A2" w14:textId="0EA4B7AE" w:rsidR="002841C5" w:rsidRPr="002B5EDD" w:rsidRDefault="00CC05DE" w:rsidP="001E113E">
            <w:pPr>
              <w:pStyle w:val="divdocumentulli"/>
              <w:numPr>
                <w:ilvl w:val="0"/>
                <w:numId w:val="2"/>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R</w:t>
            </w:r>
            <w:r w:rsidR="002B5EDD">
              <w:rPr>
                <w:rFonts w:ascii="Arial" w:eastAsia="Arial" w:hAnsi="Arial" w:cs="Arial"/>
                <w:sz w:val="20"/>
                <w:szCs w:val="20"/>
              </w:rPr>
              <w:t xml:space="preserve"> Programming</w:t>
            </w:r>
            <w:r w:rsidRPr="002B5EDD">
              <w:rPr>
                <w:rFonts w:ascii="Arial" w:eastAsia="Arial" w:hAnsi="Arial" w:cs="Arial"/>
                <w:sz w:val="20"/>
                <w:szCs w:val="20"/>
              </w:rPr>
              <w:t>, Statistics</w:t>
            </w:r>
            <w:r w:rsidR="002B5EDD">
              <w:rPr>
                <w:rFonts w:ascii="Arial" w:eastAsia="Arial" w:hAnsi="Arial" w:cs="Arial"/>
                <w:sz w:val="20"/>
                <w:szCs w:val="20"/>
              </w:rPr>
              <w:t xml:space="preserve"> Analysis</w:t>
            </w:r>
          </w:p>
          <w:p w14:paraId="6E204942" w14:textId="3D945620" w:rsidR="002841C5" w:rsidRPr="002B5EDD" w:rsidRDefault="00CC05DE" w:rsidP="001E113E">
            <w:pPr>
              <w:pStyle w:val="divdocumentulli"/>
              <w:numPr>
                <w:ilvl w:val="0"/>
                <w:numId w:val="2"/>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Coding Standard (MISRA &amp; AUTOSAR)</w:t>
            </w:r>
          </w:p>
          <w:p w14:paraId="67A76548" w14:textId="305D5381" w:rsidR="002841C5" w:rsidRPr="002B5EDD" w:rsidRDefault="00CC05DE" w:rsidP="001E113E">
            <w:pPr>
              <w:pStyle w:val="divdocumentulli"/>
              <w:numPr>
                <w:ilvl w:val="0"/>
                <w:numId w:val="2"/>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Apache Spark</w:t>
            </w:r>
            <w:r w:rsidR="00AD578B" w:rsidRPr="002B5EDD">
              <w:rPr>
                <w:rFonts w:ascii="Arial" w:eastAsia="Arial" w:hAnsi="Arial" w:cs="Arial"/>
                <w:sz w:val="20"/>
                <w:szCs w:val="20"/>
              </w:rPr>
              <w:t>, Apache Kafka</w:t>
            </w:r>
          </w:p>
          <w:p w14:paraId="1BE5622F" w14:textId="77777777" w:rsidR="002841C5" w:rsidRPr="002B5EDD" w:rsidRDefault="00AD578B" w:rsidP="001E113E">
            <w:pPr>
              <w:pStyle w:val="divdocumentulli"/>
              <w:numPr>
                <w:ilvl w:val="0"/>
                <w:numId w:val="2"/>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Data Structure &amp; Algorithms</w:t>
            </w:r>
          </w:p>
          <w:p w14:paraId="001A351B" w14:textId="77777777" w:rsidR="002841C5" w:rsidRPr="002B5EDD" w:rsidRDefault="00CC05DE" w:rsidP="001E113E">
            <w:pPr>
              <w:pStyle w:val="divdocumentulli"/>
              <w:numPr>
                <w:ilvl w:val="0"/>
                <w:numId w:val="2"/>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GitHub, Jira, Docker</w:t>
            </w:r>
          </w:p>
          <w:p w14:paraId="36AC67BA" w14:textId="77777777" w:rsidR="00CC05DE" w:rsidRDefault="00CC05DE" w:rsidP="001E113E">
            <w:pPr>
              <w:pStyle w:val="divdocumentulli"/>
              <w:numPr>
                <w:ilvl w:val="0"/>
                <w:numId w:val="2"/>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NLP, LLM, CNN</w:t>
            </w:r>
          </w:p>
          <w:p w14:paraId="49F4758C" w14:textId="268A243E" w:rsidR="00E974C0" w:rsidRPr="002B5EDD" w:rsidRDefault="00063266" w:rsidP="001E113E">
            <w:pPr>
              <w:pStyle w:val="divdocumentulli"/>
              <w:numPr>
                <w:ilvl w:val="0"/>
                <w:numId w:val="2"/>
              </w:numPr>
              <w:spacing w:after="60" w:line="360" w:lineRule="auto"/>
              <w:ind w:hanging="452"/>
              <w:jc w:val="both"/>
              <w:rPr>
                <w:rFonts w:ascii="Arial" w:eastAsia="Arial" w:hAnsi="Arial" w:cs="Arial"/>
                <w:sz w:val="20"/>
                <w:szCs w:val="20"/>
              </w:rPr>
            </w:pPr>
            <w:r>
              <w:rPr>
                <w:rFonts w:ascii="Arial" w:eastAsia="Arial" w:hAnsi="Arial" w:cs="Arial"/>
                <w:sz w:val="20"/>
                <w:szCs w:val="20"/>
              </w:rPr>
              <w:t>MSVS, PyCharm, Spider, Jupyter Lab</w:t>
            </w:r>
          </w:p>
        </w:tc>
      </w:tr>
    </w:tbl>
    <w:p w14:paraId="52B34044" w14:textId="77777777" w:rsidR="002841C5" w:rsidRPr="00D547F6" w:rsidRDefault="002841C5" w:rsidP="00542AA8">
      <w:pPr>
        <w:jc w:val="both"/>
        <w:rPr>
          <w:rFonts w:ascii="Arial" w:hAnsi="Arial" w:cs="Arial"/>
          <w:vanish/>
          <w:sz w:val="20"/>
          <w:szCs w:val="20"/>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2841C5" w:rsidRPr="00D547F6" w14:paraId="65B6E89C" w14:textId="77777777">
        <w:trPr>
          <w:tblCellSpacing w:w="0" w:type="dxa"/>
        </w:trPr>
        <w:tc>
          <w:tcPr>
            <w:tcW w:w="0" w:type="auto"/>
            <w:tcMar>
              <w:top w:w="300" w:type="dxa"/>
              <w:left w:w="0" w:type="dxa"/>
              <w:bottom w:w="100" w:type="dxa"/>
              <w:right w:w="0" w:type="dxa"/>
            </w:tcMar>
            <w:vAlign w:val="bottom"/>
            <w:hideMark/>
          </w:tcPr>
          <w:p w14:paraId="41B55CD3" w14:textId="36B34A6E" w:rsidR="002841C5" w:rsidRPr="001E113E" w:rsidRDefault="00AD578B" w:rsidP="00542AA8">
            <w:pPr>
              <w:jc w:val="both"/>
              <w:rPr>
                <w:rFonts w:ascii="Arial" w:eastAsia="Arial" w:hAnsi="Arial" w:cs="Arial"/>
                <w:b/>
                <w:bCs/>
                <w:color w:val="494C4E"/>
                <w:u w:val="single"/>
              </w:rPr>
            </w:pPr>
            <w:r w:rsidRPr="001E113E">
              <w:rPr>
                <w:rStyle w:val="divdocumentdivheadingdivsectiontitle"/>
                <w:rFonts w:ascii="Arial" w:eastAsia="Arial" w:hAnsi="Arial" w:cs="Arial"/>
                <w:b/>
                <w:bCs/>
                <w:caps/>
                <w:spacing w:val="10"/>
                <w:u w:val="single"/>
              </w:rPr>
              <w:t>Experience</w:t>
            </w:r>
            <w:r w:rsidR="001E113E" w:rsidRPr="001E113E">
              <w:rPr>
                <w:rStyle w:val="divdocumentdivheadingdivsectiontitle"/>
                <w:rFonts w:ascii="Arial" w:eastAsia="Arial" w:hAnsi="Arial" w:cs="Arial"/>
                <w:b/>
                <w:bCs/>
                <w:caps/>
                <w:spacing w:val="10"/>
                <w:u w:val="single"/>
              </w:rPr>
              <w:t>:</w:t>
            </w:r>
          </w:p>
        </w:tc>
      </w:tr>
    </w:tbl>
    <w:p w14:paraId="1A06A0A3" w14:textId="4735EB53" w:rsidR="00CC05DE" w:rsidRPr="002B5EDD" w:rsidRDefault="00CC05DE" w:rsidP="00542AA8">
      <w:pPr>
        <w:pStyle w:val="divdocumentdivparagraphfirstparagraphpadb5cell"/>
        <w:pBdr>
          <w:bottom w:val="single" w:sz="48" w:space="0" w:color="FFFFFF"/>
        </w:pBdr>
        <w:tabs>
          <w:tab w:val="right" w:pos="10820"/>
        </w:tabs>
        <w:spacing w:after="240"/>
        <w:jc w:val="both"/>
        <w:rPr>
          <w:rFonts w:ascii="Arial" w:eastAsia="Arial" w:hAnsi="Arial" w:cs="Arial"/>
          <w:sz w:val="20"/>
          <w:szCs w:val="20"/>
        </w:rPr>
      </w:pPr>
      <w:r w:rsidRPr="002B5EDD">
        <w:rPr>
          <w:rStyle w:val="jobtitle"/>
          <w:rFonts w:ascii="Arial" w:eastAsia="Arial" w:hAnsi="Arial" w:cs="Arial"/>
          <w:sz w:val="22"/>
          <w:szCs w:val="22"/>
        </w:rPr>
        <w:t xml:space="preserve">Software Engineer </w:t>
      </w:r>
      <w:r w:rsidR="008C1814">
        <w:rPr>
          <w:rStyle w:val="span"/>
          <w:rFonts w:ascii="Arial" w:eastAsia="Arial" w:hAnsi="Arial" w:cs="Arial"/>
          <w:sz w:val="22"/>
          <w:szCs w:val="22"/>
        </w:rPr>
        <w:t>|</w:t>
      </w:r>
      <w:r w:rsidR="00AD578B" w:rsidRPr="002B5EDD">
        <w:rPr>
          <w:rStyle w:val="span"/>
          <w:rFonts w:ascii="Arial" w:eastAsia="Arial" w:hAnsi="Arial" w:cs="Arial"/>
          <w:sz w:val="22"/>
          <w:szCs w:val="22"/>
        </w:rPr>
        <w:t xml:space="preserve"> </w:t>
      </w:r>
      <w:r w:rsidR="00792D81">
        <w:rPr>
          <w:rStyle w:val="span"/>
          <w:rFonts w:ascii="Arial" w:eastAsia="Arial" w:hAnsi="Arial" w:cs="Arial"/>
          <w:sz w:val="22"/>
          <w:szCs w:val="22"/>
        </w:rPr>
        <w:t>(Multicoreware</w:t>
      </w:r>
      <w:r w:rsidRPr="002B5EDD">
        <w:rPr>
          <w:rStyle w:val="span"/>
          <w:rFonts w:ascii="Arial" w:eastAsia="Arial" w:hAnsi="Arial" w:cs="Arial"/>
          <w:sz w:val="22"/>
          <w:szCs w:val="22"/>
        </w:rPr>
        <w:t xml:space="preserve"> Inc</w:t>
      </w:r>
      <w:r w:rsidR="00AD578B" w:rsidRPr="002B5EDD">
        <w:rPr>
          <w:rStyle w:val="span"/>
          <w:rFonts w:ascii="Arial" w:eastAsia="Arial" w:hAnsi="Arial" w:cs="Arial"/>
          <w:sz w:val="22"/>
          <w:szCs w:val="22"/>
        </w:rPr>
        <w:t xml:space="preserve"> Pvt Ltd </w:t>
      </w:r>
      <w:r w:rsidR="008C1814">
        <w:rPr>
          <w:rStyle w:val="span"/>
          <w:rFonts w:ascii="Arial" w:eastAsia="Arial" w:hAnsi="Arial" w:cs="Arial"/>
          <w:sz w:val="22"/>
          <w:szCs w:val="22"/>
        </w:rPr>
        <w:t>–</w:t>
      </w:r>
      <w:r w:rsidR="00AD578B" w:rsidRPr="002B5EDD">
        <w:rPr>
          <w:rStyle w:val="span"/>
          <w:rFonts w:ascii="Arial" w:eastAsia="Arial" w:hAnsi="Arial" w:cs="Arial"/>
          <w:sz w:val="22"/>
          <w:szCs w:val="22"/>
        </w:rPr>
        <w:t xml:space="preserve"> </w:t>
      </w:r>
      <w:r w:rsidRPr="002B5EDD">
        <w:rPr>
          <w:rStyle w:val="span"/>
          <w:rFonts w:ascii="Arial" w:eastAsia="Arial" w:hAnsi="Arial" w:cs="Arial"/>
          <w:sz w:val="22"/>
          <w:szCs w:val="22"/>
        </w:rPr>
        <w:t>Chennai</w:t>
      </w:r>
      <w:r w:rsidR="008C1814">
        <w:rPr>
          <w:rStyle w:val="span"/>
          <w:rFonts w:ascii="Arial" w:eastAsia="Arial" w:hAnsi="Arial" w:cs="Arial"/>
          <w:sz w:val="22"/>
          <w:szCs w:val="22"/>
        </w:rPr>
        <w:t>)</w:t>
      </w:r>
      <w:r w:rsidR="00AD578B" w:rsidRPr="002B5EDD">
        <w:rPr>
          <w:rStyle w:val="datesWrapper"/>
          <w:rFonts w:ascii="Arial" w:eastAsia="Arial" w:hAnsi="Arial" w:cs="Arial"/>
          <w:sz w:val="20"/>
          <w:szCs w:val="20"/>
        </w:rPr>
        <w:tab/>
      </w:r>
      <w:r w:rsidR="00AD578B" w:rsidRPr="002B5EDD">
        <w:rPr>
          <w:rStyle w:val="span"/>
          <w:rFonts w:ascii="Arial" w:eastAsia="Arial" w:hAnsi="Arial" w:cs="Arial"/>
          <w:i/>
          <w:iCs/>
          <w:sz w:val="20"/>
          <w:szCs w:val="20"/>
        </w:rPr>
        <w:t>10/202</w:t>
      </w:r>
      <w:r w:rsidRPr="002B5EDD">
        <w:rPr>
          <w:rStyle w:val="span"/>
          <w:rFonts w:ascii="Arial" w:eastAsia="Arial" w:hAnsi="Arial" w:cs="Arial"/>
          <w:i/>
          <w:iCs/>
          <w:sz w:val="20"/>
          <w:szCs w:val="20"/>
        </w:rPr>
        <w:t>3</w:t>
      </w:r>
      <w:r w:rsidR="00AD578B" w:rsidRPr="002B5EDD">
        <w:rPr>
          <w:rStyle w:val="span"/>
          <w:rFonts w:ascii="Arial" w:eastAsia="Arial" w:hAnsi="Arial" w:cs="Arial"/>
          <w:i/>
          <w:iCs/>
          <w:sz w:val="20"/>
          <w:szCs w:val="20"/>
        </w:rPr>
        <w:t xml:space="preserve"> </w:t>
      </w:r>
      <w:r w:rsidRPr="002B5EDD">
        <w:rPr>
          <w:rStyle w:val="span"/>
          <w:rFonts w:ascii="Arial" w:eastAsia="Arial" w:hAnsi="Arial" w:cs="Arial"/>
          <w:i/>
          <w:iCs/>
          <w:sz w:val="20"/>
          <w:szCs w:val="20"/>
        </w:rPr>
        <w:t>–</w:t>
      </w:r>
      <w:r w:rsidR="00AD578B" w:rsidRPr="002B5EDD">
        <w:rPr>
          <w:rStyle w:val="span"/>
          <w:rFonts w:ascii="Arial" w:eastAsia="Arial" w:hAnsi="Arial" w:cs="Arial"/>
          <w:i/>
          <w:iCs/>
          <w:sz w:val="20"/>
          <w:szCs w:val="20"/>
        </w:rPr>
        <w:t xml:space="preserve"> </w:t>
      </w:r>
      <w:r w:rsidRPr="002B5EDD">
        <w:rPr>
          <w:rStyle w:val="span"/>
          <w:rFonts w:ascii="Arial" w:eastAsia="Arial" w:hAnsi="Arial" w:cs="Arial"/>
          <w:i/>
          <w:iCs/>
          <w:sz w:val="20"/>
          <w:szCs w:val="20"/>
        </w:rPr>
        <w:t>04/2024</w:t>
      </w:r>
    </w:p>
    <w:p w14:paraId="542F5940" w14:textId="050E512D" w:rsidR="00CC05DE" w:rsidRPr="002B5EDD" w:rsidRDefault="00CC05DE" w:rsidP="001E113E">
      <w:pPr>
        <w:pStyle w:val="divdocumentulli"/>
        <w:numPr>
          <w:ilvl w:val="0"/>
          <w:numId w:val="5"/>
        </w:numPr>
        <w:spacing w:after="240" w:line="276" w:lineRule="auto"/>
        <w:ind w:hanging="452"/>
        <w:jc w:val="both"/>
        <w:rPr>
          <w:rFonts w:ascii="Arial" w:eastAsia="Arial" w:hAnsi="Arial" w:cs="Arial"/>
          <w:sz w:val="20"/>
          <w:szCs w:val="20"/>
        </w:rPr>
      </w:pPr>
      <w:r w:rsidRPr="002B5EDD">
        <w:rPr>
          <w:rFonts w:ascii="Arial" w:hAnsi="Arial" w:cs="Arial"/>
          <w:sz w:val="20"/>
          <w:szCs w:val="20"/>
        </w:rPr>
        <w:t>Experienced in working with various deep learning models, including Max</w:t>
      </w:r>
      <w:r w:rsidR="004612A9" w:rsidRPr="002B5EDD">
        <w:rPr>
          <w:rFonts w:ascii="Arial" w:hAnsi="Arial" w:cs="Arial"/>
          <w:sz w:val="20"/>
          <w:szCs w:val="20"/>
        </w:rPr>
        <w:t>-</w:t>
      </w:r>
      <w:r w:rsidRPr="002B5EDD">
        <w:rPr>
          <w:rFonts w:ascii="Arial" w:hAnsi="Arial" w:cs="Arial"/>
          <w:sz w:val="20"/>
          <w:szCs w:val="20"/>
        </w:rPr>
        <w:t xml:space="preserve">ViT, YOLOv5, and Mask R CNN, to develop image classification, deep learning, and image segmentation solutions. </w:t>
      </w:r>
    </w:p>
    <w:p w14:paraId="3CC8078D" w14:textId="679C6D5D" w:rsidR="00CC05DE" w:rsidRPr="002B5EDD" w:rsidRDefault="00CC05DE" w:rsidP="001E113E">
      <w:pPr>
        <w:pStyle w:val="divdocumentulli"/>
        <w:numPr>
          <w:ilvl w:val="0"/>
          <w:numId w:val="5"/>
        </w:numPr>
        <w:spacing w:after="240" w:line="276" w:lineRule="auto"/>
        <w:ind w:hanging="452"/>
        <w:jc w:val="both"/>
        <w:rPr>
          <w:rFonts w:ascii="Arial" w:eastAsia="Arial" w:hAnsi="Arial" w:cs="Arial"/>
          <w:sz w:val="20"/>
          <w:szCs w:val="20"/>
        </w:rPr>
      </w:pPr>
      <w:r w:rsidRPr="002B5EDD">
        <w:rPr>
          <w:rFonts w:ascii="Arial" w:hAnsi="Arial" w:cs="Arial"/>
          <w:sz w:val="20"/>
          <w:szCs w:val="20"/>
        </w:rPr>
        <w:t>Proficient in model conversion to ONNX format and quantization to INT8 format using different calibration methods, activation numbers, and weights.</w:t>
      </w:r>
    </w:p>
    <w:p w14:paraId="17C3DD01" w14:textId="0D753C33" w:rsidR="00CC05DE" w:rsidRPr="002B5EDD" w:rsidRDefault="00CC05DE" w:rsidP="001E113E">
      <w:pPr>
        <w:pStyle w:val="divdocumentulli"/>
        <w:numPr>
          <w:ilvl w:val="0"/>
          <w:numId w:val="5"/>
        </w:numPr>
        <w:spacing w:after="240" w:line="276" w:lineRule="auto"/>
        <w:ind w:hanging="452"/>
        <w:jc w:val="both"/>
        <w:rPr>
          <w:rFonts w:ascii="Arial" w:eastAsia="Arial" w:hAnsi="Arial" w:cs="Arial"/>
          <w:sz w:val="20"/>
          <w:szCs w:val="20"/>
        </w:rPr>
      </w:pPr>
      <w:r w:rsidRPr="002B5EDD">
        <w:rPr>
          <w:rFonts w:ascii="Arial" w:hAnsi="Arial" w:cs="Arial"/>
          <w:sz w:val="20"/>
          <w:szCs w:val="20"/>
        </w:rPr>
        <w:t>Leveraged the AIMET (AI Model Efficiency Toolkit) for model quantization to improve performance and efficiency. Skilled in understanding the inner workings of deep learning models and optimizing them for deployment in production environments.</w:t>
      </w:r>
    </w:p>
    <w:p w14:paraId="428429FA" w14:textId="694A383E" w:rsidR="00CC05DE" w:rsidRPr="002B5EDD" w:rsidRDefault="00CC05DE" w:rsidP="001E113E">
      <w:pPr>
        <w:pStyle w:val="divdocumentulli"/>
        <w:numPr>
          <w:ilvl w:val="0"/>
          <w:numId w:val="5"/>
        </w:numPr>
        <w:spacing w:after="240" w:line="276" w:lineRule="auto"/>
        <w:ind w:hanging="452"/>
        <w:jc w:val="both"/>
        <w:rPr>
          <w:rFonts w:ascii="Arial" w:eastAsia="Arial" w:hAnsi="Arial" w:cs="Arial"/>
          <w:sz w:val="20"/>
          <w:szCs w:val="20"/>
        </w:rPr>
      </w:pPr>
      <w:r w:rsidRPr="002B5EDD">
        <w:rPr>
          <w:rFonts w:ascii="Arial" w:hAnsi="Arial" w:cs="Arial"/>
          <w:sz w:val="20"/>
          <w:szCs w:val="20"/>
        </w:rPr>
        <w:t>I have extensive experience in C++ development with a deep understanding of dynamic and static linking, Microsoft Visual Studio is complemented by proficiency in crafting CMake scripts to streamline project management and build processes.</w:t>
      </w:r>
    </w:p>
    <w:p w14:paraId="7ABFA615" w14:textId="77777777" w:rsidR="00CC05DE" w:rsidRPr="00D547F6" w:rsidRDefault="00CC05DE" w:rsidP="00542AA8">
      <w:pPr>
        <w:pStyle w:val="divdocumentulli"/>
        <w:spacing w:before="240"/>
        <w:ind w:left="268"/>
        <w:jc w:val="both"/>
        <w:rPr>
          <w:rStyle w:val="span"/>
          <w:rFonts w:ascii="Arial" w:eastAsia="Arial" w:hAnsi="Arial" w:cs="Arial"/>
          <w:color w:val="494C4E"/>
          <w:sz w:val="20"/>
          <w:szCs w:val="20"/>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2841C5" w:rsidRPr="00D547F6" w14:paraId="74C0592D" w14:textId="77777777">
        <w:trPr>
          <w:tblCellSpacing w:w="0" w:type="dxa"/>
        </w:trPr>
        <w:tc>
          <w:tcPr>
            <w:tcW w:w="0" w:type="auto"/>
            <w:tcMar>
              <w:top w:w="300" w:type="dxa"/>
              <w:left w:w="0" w:type="dxa"/>
              <w:bottom w:w="100" w:type="dxa"/>
              <w:right w:w="0" w:type="dxa"/>
            </w:tcMar>
            <w:vAlign w:val="bottom"/>
            <w:hideMark/>
          </w:tcPr>
          <w:p w14:paraId="1893AF7F" w14:textId="173B34BB" w:rsidR="002841C5" w:rsidRPr="001E113E" w:rsidRDefault="000A60C6" w:rsidP="00542AA8">
            <w:pPr>
              <w:jc w:val="both"/>
              <w:rPr>
                <w:rFonts w:ascii="Arial" w:eastAsia="Arial" w:hAnsi="Arial" w:cs="Arial"/>
                <w:b/>
                <w:bCs/>
                <w:color w:val="494C4E"/>
                <w:u w:val="single"/>
              </w:rPr>
            </w:pPr>
            <w:r w:rsidRPr="001E113E">
              <w:rPr>
                <w:rStyle w:val="divdocumentdivheadingdivsectiontitle"/>
                <w:rFonts w:ascii="Arial" w:eastAsia="Arial" w:hAnsi="Arial" w:cs="Arial"/>
                <w:b/>
                <w:bCs/>
                <w:caps/>
                <w:spacing w:val="10"/>
                <w:u w:val="single"/>
              </w:rPr>
              <w:t>Education</w:t>
            </w:r>
            <w:r w:rsidR="001E113E" w:rsidRPr="001E113E">
              <w:rPr>
                <w:rStyle w:val="divdocumentdivheadingdivsectiontitle"/>
                <w:rFonts w:ascii="Arial" w:eastAsia="Arial" w:hAnsi="Arial" w:cs="Arial"/>
                <w:b/>
                <w:bCs/>
                <w:caps/>
                <w:spacing w:val="10"/>
                <w:u w:val="single"/>
              </w:rPr>
              <w:t>:</w:t>
            </w:r>
            <w:r w:rsidRPr="001E113E">
              <w:rPr>
                <w:rStyle w:val="divdocumentdivheadingdivsectiontitle"/>
                <w:rFonts w:ascii="Arial" w:eastAsia="Arial" w:hAnsi="Arial" w:cs="Arial"/>
                <w:b/>
                <w:bCs/>
                <w:caps/>
                <w:spacing w:val="10"/>
                <w:u w:val="single"/>
              </w:rPr>
              <w:t xml:space="preserve"> </w:t>
            </w:r>
          </w:p>
        </w:tc>
      </w:tr>
    </w:tbl>
    <w:p w14:paraId="7969AEBE" w14:textId="7335DE05" w:rsidR="00542AA8" w:rsidRPr="002B5EDD" w:rsidRDefault="00542AA8" w:rsidP="001E113E">
      <w:pPr>
        <w:pStyle w:val="paddedline"/>
        <w:numPr>
          <w:ilvl w:val="0"/>
          <w:numId w:val="17"/>
        </w:numPr>
        <w:pBdr>
          <w:bottom w:val="none" w:sz="0" w:space="0" w:color="auto"/>
        </w:pBdr>
        <w:tabs>
          <w:tab w:val="right" w:pos="10820"/>
        </w:tabs>
        <w:spacing w:line="360" w:lineRule="auto"/>
        <w:jc w:val="both"/>
        <w:rPr>
          <w:rStyle w:val="degree"/>
          <w:rFonts w:ascii="Arial" w:eastAsia="Arial" w:hAnsi="Arial" w:cs="Arial"/>
          <w:b w:val="0"/>
          <w:bCs w:val="0"/>
          <w:sz w:val="20"/>
          <w:szCs w:val="20"/>
        </w:rPr>
      </w:pPr>
      <w:r w:rsidRPr="002B5EDD">
        <w:rPr>
          <w:rStyle w:val="degree"/>
          <w:rFonts w:ascii="Arial" w:eastAsia="Arial" w:hAnsi="Arial" w:cs="Arial"/>
          <w:sz w:val="20"/>
          <w:szCs w:val="20"/>
        </w:rPr>
        <w:lastRenderedPageBreak/>
        <w:t xml:space="preserve">PG-Diploma: </w:t>
      </w:r>
      <w:r w:rsidRPr="002B5EDD">
        <w:rPr>
          <w:rStyle w:val="degree"/>
          <w:rFonts w:ascii="Arial" w:eastAsia="Arial" w:hAnsi="Arial" w:cs="Arial"/>
          <w:b w:val="0"/>
          <w:bCs w:val="0"/>
          <w:sz w:val="20"/>
          <w:szCs w:val="20"/>
        </w:rPr>
        <w:t xml:space="preserve">Big Data Analytics </w:t>
      </w:r>
      <w:r w:rsidR="004612A9" w:rsidRPr="002B5EDD">
        <w:rPr>
          <w:rStyle w:val="degree"/>
          <w:rFonts w:ascii="Arial" w:eastAsia="Arial" w:hAnsi="Arial" w:cs="Arial"/>
          <w:b w:val="0"/>
          <w:bCs w:val="0"/>
          <w:sz w:val="20"/>
          <w:szCs w:val="20"/>
        </w:rPr>
        <w:tab/>
      </w:r>
      <w:r w:rsidR="004612A9" w:rsidRPr="002B5EDD">
        <w:rPr>
          <w:rStyle w:val="degree"/>
          <w:rFonts w:ascii="Arial" w:eastAsia="Arial" w:hAnsi="Arial" w:cs="Arial"/>
          <w:b w:val="0"/>
          <w:bCs w:val="0"/>
          <w:i/>
          <w:iCs/>
          <w:sz w:val="20"/>
          <w:szCs w:val="20"/>
        </w:rPr>
        <w:t>08/2023</w:t>
      </w:r>
    </w:p>
    <w:p w14:paraId="1F29E958" w14:textId="3AADB826" w:rsidR="00542AA8" w:rsidRPr="002B5EDD" w:rsidRDefault="00542AA8" w:rsidP="001E113E">
      <w:pPr>
        <w:pStyle w:val="paddedline"/>
        <w:pBdr>
          <w:bottom w:val="none" w:sz="0" w:space="0" w:color="auto"/>
        </w:pBdr>
        <w:tabs>
          <w:tab w:val="right" w:pos="10820"/>
        </w:tabs>
        <w:spacing w:after="240" w:line="360" w:lineRule="auto"/>
        <w:ind w:left="720"/>
        <w:jc w:val="both"/>
        <w:rPr>
          <w:rStyle w:val="degree"/>
          <w:rFonts w:ascii="Arial" w:eastAsia="Arial" w:hAnsi="Arial" w:cs="Arial"/>
          <w:b w:val="0"/>
          <w:bCs w:val="0"/>
          <w:sz w:val="20"/>
          <w:szCs w:val="20"/>
        </w:rPr>
      </w:pPr>
      <w:r w:rsidRPr="002B5EDD">
        <w:rPr>
          <w:rStyle w:val="degree"/>
          <w:rFonts w:ascii="Arial" w:eastAsia="Arial" w:hAnsi="Arial" w:cs="Arial"/>
          <w:b w:val="0"/>
          <w:bCs w:val="0"/>
          <w:sz w:val="20"/>
          <w:szCs w:val="20"/>
        </w:rPr>
        <w:t>Center for Development of Advanced Computing, Bangalore</w:t>
      </w:r>
      <w:r w:rsidRPr="002B5EDD">
        <w:rPr>
          <w:rStyle w:val="degree"/>
          <w:rFonts w:ascii="Arial" w:eastAsia="Arial" w:hAnsi="Arial" w:cs="Arial"/>
          <w:b w:val="0"/>
          <w:bCs w:val="0"/>
          <w:sz w:val="20"/>
          <w:szCs w:val="20"/>
        </w:rPr>
        <w:tab/>
      </w:r>
    </w:p>
    <w:p w14:paraId="080EE849" w14:textId="35E610B5" w:rsidR="00542AA8" w:rsidRPr="002B5EDD" w:rsidRDefault="00542AA8" w:rsidP="001E113E">
      <w:pPr>
        <w:pStyle w:val="paddedline"/>
        <w:numPr>
          <w:ilvl w:val="0"/>
          <w:numId w:val="17"/>
        </w:numPr>
        <w:pBdr>
          <w:bottom w:val="none" w:sz="0" w:space="0" w:color="auto"/>
        </w:pBdr>
        <w:tabs>
          <w:tab w:val="right" w:pos="10820"/>
        </w:tabs>
        <w:spacing w:line="360" w:lineRule="auto"/>
        <w:jc w:val="both"/>
        <w:rPr>
          <w:rStyle w:val="span"/>
          <w:rFonts w:ascii="Arial" w:eastAsia="Arial" w:hAnsi="Arial" w:cs="Arial"/>
          <w:sz w:val="20"/>
          <w:szCs w:val="20"/>
        </w:rPr>
      </w:pPr>
      <w:r w:rsidRPr="002B5EDD">
        <w:rPr>
          <w:rStyle w:val="degree"/>
          <w:rFonts w:ascii="Arial" w:eastAsia="Arial" w:hAnsi="Arial" w:cs="Arial"/>
          <w:sz w:val="20"/>
          <w:szCs w:val="20"/>
        </w:rPr>
        <w:t>B. Tech:</w:t>
      </w:r>
      <w:r w:rsidR="00AD578B" w:rsidRPr="002B5EDD">
        <w:rPr>
          <w:rStyle w:val="span"/>
          <w:rFonts w:ascii="Arial" w:eastAsia="Arial" w:hAnsi="Arial" w:cs="Arial"/>
          <w:sz w:val="20"/>
          <w:szCs w:val="20"/>
        </w:rPr>
        <w:t xml:space="preserve"> Electronics And Communications Engineering</w:t>
      </w:r>
      <w:r w:rsidR="00AD578B" w:rsidRPr="002B5EDD">
        <w:rPr>
          <w:rStyle w:val="datesWrapper"/>
          <w:rFonts w:ascii="Arial" w:eastAsia="Arial" w:hAnsi="Arial" w:cs="Arial"/>
          <w:sz w:val="20"/>
          <w:szCs w:val="20"/>
        </w:rPr>
        <w:tab/>
      </w:r>
      <w:r w:rsidRPr="002B5EDD">
        <w:rPr>
          <w:rStyle w:val="span"/>
          <w:rFonts w:ascii="Arial" w:eastAsia="Arial" w:hAnsi="Arial" w:cs="Arial"/>
          <w:i/>
          <w:iCs/>
          <w:sz w:val="20"/>
          <w:szCs w:val="20"/>
        </w:rPr>
        <w:t>10</w:t>
      </w:r>
      <w:r w:rsidR="00AD578B" w:rsidRPr="002B5EDD">
        <w:rPr>
          <w:rStyle w:val="span"/>
          <w:rFonts w:ascii="Arial" w:eastAsia="Arial" w:hAnsi="Arial" w:cs="Arial"/>
          <w:i/>
          <w:iCs/>
          <w:sz w:val="20"/>
          <w:szCs w:val="20"/>
        </w:rPr>
        <w:t>/20</w:t>
      </w:r>
      <w:r w:rsidRPr="002B5EDD">
        <w:rPr>
          <w:rStyle w:val="span"/>
          <w:rFonts w:ascii="Arial" w:eastAsia="Arial" w:hAnsi="Arial" w:cs="Arial"/>
          <w:i/>
          <w:iCs/>
          <w:sz w:val="20"/>
          <w:szCs w:val="20"/>
        </w:rPr>
        <w:t>22</w:t>
      </w:r>
    </w:p>
    <w:p w14:paraId="796D2348" w14:textId="577C06A3" w:rsidR="00542AA8" w:rsidRPr="002B5EDD" w:rsidRDefault="00542AA8" w:rsidP="001E113E">
      <w:pPr>
        <w:pStyle w:val="paddedline"/>
        <w:pBdr>
          <w:bottom w:val="none" w:sz="0" w:space="0" w:color="auto"/>
        </w:pBdr>
        <w:tabs>
          <w:tab w:val="right" w:pos="10820"/>
        </w:tabs>
        <w:spacing w:after="240" w:line="360" w:lineRule="auto"/>
        <w:ind w:left="720"/>
        <w:jc w:val="both"/>
        <w:rPr>
          <w:rFonts w:ascii="Arial" w:eastAsia="Arial" w:hAnsi="Arial" w:cs="Arial"/>
          <w:sz w:val="20"/>
          <w:szCs w:val="20"/>
          <w:lang w:val="en-IN"/>
        </w:rPr>
      </w:pPr>
      <w:r w:rsidRPr="002B5EDD">
        <w:rPr>
          <w:rStyle w:val="span"/>
          <w:rFonts w:ascii="Arial" w:eastAsia="Arial" w:hAnsi="Arial" w:cs="Arial"/>
          <w:sz w:val="20"/>
          <w:szCs w:val="20"/>
          <w:lang w:val="en-IN"/>
        </w:rPr>
        <w:t>IET, Dr. Rammanohar Lohia Avadh University</w:t>
      </w:r>
    </w:p>
    <w:p w14:paraId="4DC82204" w14:textId="5EA674AD" w:rsidR="00542AA8" w:rsidRPr="002B5EDD" w:rsidRDefault="00AD578B" w:rsidP="001E113E">
      <w:pPr>
        <w:pStyle w:val="paddedline"/>
        <w:numPr>
          <w:ilvl w:val="0"/>
          <w:numId w:val="17"/>
        </w:numPr>
        <w:pBdr>
          <w:bottom w:val="none" w:sz="0" w:space="0" w:color="auto"/>
        </w:pBdr>
        <w:tabs>
          <w:tab w:val="right" w:pos="10820"/>
        </w:tabs>
        <w:spacing w:line="360" w:lineRule="auto"/>
        <w:jc w:val="both"/>
        <w:rPr>
          <w:rFonts w:ascii="Arial" w:eastAsia="Arial" w:hAnsi="Arial" w:cs="Arial"/>
          <w:sz w:val="20"/>
          <w:szCs w:val="20"/>
        </w:rPr>
      </w:pPr>
      <w:r w:rsidRPr="002B5EDD">
        <w:rPr>
          <w:rStyle w:val="degree"/>
          <w:rFonts w:ascii="Arial" w:eastAsia="Arial" w:hAnsi="Arial" w:cs="Arial"/>
          <w:sz w:val="20"/>
          <w:szCs w:val="20"/>
        </w:rPr>
        <w:t>Intermediat</w:t>
      </w:r>
      <w:r w:rsidR="004612A9" w:rsidRPr="002B5EDD">
        <w:rPr>
          <w:rStyle w:val="degree"/>
          <w:rFonts w:ascii="Arial" w:eastAsia="Arial" w:hAnsi="Arial" w:cs="Arial"/>
          <w:sz w:val="20"/>
          <w:szCs w:val="20"/>
        </w:rPr>
        <w:t>e:</w:t>
      </w:r>
      <w:r w:rsidRPr="002B5EDD">
        <w:rPr>
          <w:rStyle w:val="span"/>
          <w:rFonts w:ascii="Arial" w:eastAsia="Arial" w:hAnsi="Arial" w:cs="Arial"/>
          <w:sz w:val="20"/>
          <w:szCs w:val="20"/>
        </w:rPr>
        <w:t xml:space="preserve"> PCM</w:t>
      </w:r>
      <w:r w:rsidRPr="002B5EDD">
        <w:rPr>
          <w:rStyle w:val="datesWrapper"/>
          <w:rFonts w:ascii="Arial" w:eastAsia="Arial" w:hAnsi="Arial" w:cs="Arial"/>
          <w:sz w:val="20"/>
          <w:szCs w:val="20"/>
        </w:rPr>
        <w:tab/>
      </w:r>
      <w:r w:rsidRPr="002B5EDD">
        <w:rPr>
          <w:rStyle w:val="span"/>
          <w:rFonts w:ascii="Arial" w:eastAsia="Arial" w:hAnsi="Arial" w:cs="Arial"/>
          <w:i/>
          <w:iCs/>
          <w:sz w:val="20"/>
          <w:szCs w:val="20"/>
        </w:rPr>
        <w:t>05/20</w:t>
      </w:r>
      <w:r w:rsidR="00542AA8" w:rsidRPr="002B5EDD">
        <w:rPr>
          <w:rStyle w:val="span"/>
          <w:rFonts w:ascii="Arial" w:eastAsia="Arial" w:hAnsi="Arial" w:cs="Arial"/>
          <w:i/>
          <w:iCs/>
          <w:sz w:val="20"/>
          <w:szCs w:val="20"/>
        </w:rPr>
        <w:t>16</w:t>
      </w:r>
    </w:p>
    <w:p w14:paraId="73A6C681" w14:textId="5AD85922" w:rsidR="002841C5" w:rsidRPr="002B5EDD" w:rsidRDefault="00542AA8" w:rsidP="001E113E">
      <w:pPr>
        <w:pStyle w:val="paddedline"/>
        <w:pBdr>
          <w:bottom w:val="none" w:sz="0" w:space="0" w:color="auto"/>
        </w:pBdr>
        <w:tabs>
          <w:tab w:val="right" w:pos="10820"/>
        </w:tabs>
        <w:spacing w:after="240" w:line="360" w:lineRule="auto"/>
        <w:ind w:left="720"/>
        <w:jc w:val="both"/>
        <w:rPr>
          <w:rStyle w:val="span"/>
          <w:rFonts w:ascii="Arial" w:eastAsia="Arial" w:hAnsi="Arial" w:cs="Arial"/>
          <w:sz w:val="20"/>
          <w:szCs w:val="20"/>
        </w:rPr>
      </w:pPr>
      <w:r w:rsidRPr="002B5EDD">
        <w:rPr>
          <w:rStyle w:val="span"/>
          <w:rFonts w:ascii="Arial" w:eastAsia="Arial" w:hAnsi="Arial" w:cs="Arial"/>
          <w:sz w:val="20"/>
          <w:szCs w:val="20"/>
        </w:rPr>
        <w:t>Radiant Central Children Public School, Jalalpur A.N.</w:t>
      </w:r>
      <w:r w:rsidR="00AD578B" w:rsidRPr="002B5EDD">
        <w:rPr>
          <w:rStyle w:val="span"/>
          <w:rFonts w:ascii="Arial" w:eastAsia="Arial" w:hAnsi="Arial" w:cs="Arial"/>
          <w:sz w:val="20"/>
          <w:szCs w:val="20"/>
        </w:rPr>
        <w:t xml:space="preserve"> | CBSE</w:t>
      </w:r>
    </w:p>
    <w:p w14:paraId="7AC7A6C2" w14:textId="7C52BAE5" w:rsidR="004612A9" w:rsidRPr="002B5EDD" w:rsidRDefault="004612A9" w:rsidP="001E113E">
      <w:pPr>
        <w:pStyle w:val="paddedline"/>
        <w:numPr>
          <w:ilvl w:val="0"/>
          <w:numId w:val="17"/>
        </w:numPr>
        <w:pBdr>
          <w:bottom w:val="none" w:sz="0" w:space="0" w:color="auto"/>
        </w:pBdr>
        <w:tabs>
          <w:tab w:val="right" w:pos="10820"/>
        </w:tabs>
        <w:spacing w:line="360" w:lineRule="auto"/>
        <w:jc w:val="both"/>
        <w:rPr>
          <w:rFonts w:ascii="Arial" w:eastAsia="Arial" w:hAnsi="Arial" w:cs="Arial"/>
          <w:sz w:val="20"/>
          <w:szCs w:val="20"/>
        </w:rPr>
      </w:pPr>
      <w:r w:rsidRPr="002B5EDD">
        <w:rPr>
          <w:rFonts w:ascii="Arial" w:eastAsia="Arial" w:hAnsi="Arial" w:cs="Arial"/>
          <w:b/>
          <w:bCs/>
          <w:sz w:val="20"/>
          <w:szCs w:val="20"/>
        </w:rPr>
        <w:t>High School:</w:t>
      </w:r>
      <w:r w:rsidRPr="002B5EDD">
        <w:rPr>
          <w:rFonts w:ascii="Arial" w:eastAsia="Arial" w:hAnsi="Arial" w:cs="Arial"/>
          <w:sz w:val="20"/>
          <w:szCs w:val="20"/>
        </w:rPr>
        <w:tab/>
      </w:r>
      <w:r w:rsidRPr="002B5EDD">
        <w:rPr>
          <w:rFonts w:ascii="Arial" w:eastAsia="Arial" w:hAnsi="Arial" w:cs="Arial"/>
          <w:i/>
          <w:iCs/>
          <w:sz w:val="20"/>
          <w:szCs w:val="20"/>
        </w:rPr>
        <w:t>05/2014</w:t>
      </w:r>
    </w:p>
    <w:p w14:paraId="78983FDA" w14:textId="47B5BADE" w:rsidR="004612A9" w:rsidRPr="002B5EDD" w:rsidRDefault="004612A9" w:rsidP="001E113E">
      <w:pPr>
        <w:pStyle w:val="paddedline"/>
        <w:pBdr>
          <w:bottom w:val="none" w:sz="0" w:space="0" w:color="auto"/>
        </w:pBdr>
        <w:tabs>
          <w:tab w:val="right" w:pos="10820"/>
        </w:tabs>
        <w:spacing w:line="360" w:lineRule="auto"/>
        <w:ind w:left="720"/>
        <w:jc w:val="both"/>
        <w:rPr>
          <w:rFonts w:ascii="Arial" w:eastAsia="Arial" w:hAnsi="Arial" w:cs="Arial"/>
          <w:sz w:val="20"/>
          <w:szCs w:val="20"/>
        </w:rPr>
      </w:pPr>
      <w:r w:rsidRPr="002B5EDD">
        <w:rPr>
          <w:rFonts w:ascii="Arial" w:eastAsia="Arial" w:hAnsi="Arial" w:cs="Arial"/>
          <w:sz w:val="20"/>
          <w:szCs w:val="20"/>
        </w:rPr>
        <w:t>Radiant Central Children Public School, Jalalpur A.N. | CBSE</w:t>
      </w:r>
    </w:p>
    <w:p w14:paraId="58B48FA5" w14:textId="77777777" w:rsidR="004612A9" w:rsidRPr="00D547F6" w:rsidRDefault="004612A9" w:rsidP="004612A9">
      <w:pPr>
        <w:pStyle w:val="paddedline"/>
        <w:pBdr>
          <w:bottom w:val="none" w:sz="0" w:space="0" w:color="auto"/>
        </w:pBdr>
        <w:tabs>
          <w:tab w:val="right" w:pos="10820"/>
        </w:tabs>
        <w:spacing w:line="360" w:lineRule="auto"/>
        <w:ind w:left="720"/>
        <w:jc w:val="both"/>
        <w:rPr>
          <w:rFonts w:ascii="Arial" w:eastAsia="Arial" w:hAnsi="Arial" w:cs="Arial"/>
          <w:color w:val="494C4E"/>
          <w:sz w:val="20"/>
          <w:szCs w:val="20"/>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2841C5" w:rsidRPr="00D547F6" w14:paraId="6866AD8C" w14:textId="77777777">
        <w:trPr>
          <w:tblCellSpacing w:w="0" w:type="dxa"/>
        </w:trPr>
        <w:tc>
          <w:tcPr>
            <w:tcW w:w="0" w:type="auto"/>
            <w:tcMar>
              <w:top w:w="300" w:type="dxa"/>
              <w:left w:w="0" w:type="dxa"/>
              <w:bottom w:w="100" w:type="dxa"/>
              <w:right w:w="0" w:type="dxa"/>
            </w:tcMar>
            <w:vAlign w:val="bottom"/>
            <w:hideMark/>
          </w:tcPr>
          <w:p w14:paraId="601A34C1" w14:textId="196A7AF1" w:rsidR="002841C5" w:rsidRPr="002B5EDD" w:rsidRDefault="00AD578B" w:rsidP="00542AA8">
            <w:pPr>
              <w:jc w:val="both"/>
              <w:rPr>
                <w:rFonts w:ascii="Arial" w:eastAsia="Arial" w:hAnsi="Arial" w:cs="Arial"/>
                <w:b/>
                <w:bCs/>
                <w:color w:val="494C4E"/>
                <w:u w:val="single"/>
              </w:rPr>
            </w:pPr>
            <w:r w:rsidRPr="002B5EDD">
              <w:rPr>
                <w:rStyle w:val="divdocumentdivheadingdivsectiontitle"/>
                <w:rFonts w:ascii="Arial" w:eastAsia="Arial" w:hAnsi="Arial" w:cs="Arial"/>
                <w:b/>
                <w:bCs/>
                <w:caps/>
                <w:spacing w:val="10"/>
                <w:u w:val="single"/>
              </w:rPr>
              <w:t>Hobbies and Interests</w:t>
            </w:r>
            <w:r w:rsidR="002B5EDD" w:rsidRPr="002B5EDD">
              <w:rPr>
                <w:rStyle w:val="divdocumentdivheadingdivsectiontitle"/>
                <w:rFonts w:ascii="Arial" w:eastAsia="Arial" w:hAnsi="Arial" w:cs="Arial"/>
                <w:b/>
                <w:bCs/>
                <w:caps/>
                <w:spacing w:val="10"/>
                <w:u w:val="single"/>
              </w:rPr>
              <w:t>:</w:t>
            </w:r>
          </w:p>
        </w:tc>
      </w:tr>
    </w:tbl>
    <w:p w14:paraId="461CC11B" w14:textId="77777777" w:rsidR="002841C5" w:rsidRPr="002B5EDD" w:rsidRDefault="00AD578B" w:rsidP="001E113E">
      <w:pPr>
        <w:pStyle w:val="divdocumentulli"/>
        <w:numPr>
          <w:ilvl w:val="0"/>
          <w:numId w:val="7"/>
        </w:numPr>
        <w:pBdr>
          <w:left w:val="none" w:sz="0" w:space="0" w:color="auto"/>
        </w:pBd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Traveling</w:t>
      </w:r>
    </w:p>
    <w:p w14:paraId="5828FC34" w14:textId="5BE03D78" w:rsidR="002841C5" w:rsidRPr="002B5EDD" w:rsidRDefault="00AD578B" w:rsidP="001E113E">
      <w:pPr>
        <w:pStyle w:val="divdocumentulli"/>
        <w:numPr>
          <w:ilvl w:val="0"/>
          <w:numId w:val="7"/>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Listening Music</w:t>
      </w:r>
    </w:p>
    <w:p w14:paraId="37603719" w14:textId="2FB93110" w:rsidR="002841C5" w:rsidRPr="002B5EDD" w:rsidRDefault="00BD6E93" w:rsidP="001E113E">
      <w:pPr>
        <w:pStyle w:val="divdocumentulli"/>
        <w:numPr>
          <w:ilvl w:val="0"/>
          <w:numId w:val="7"/>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Coding</w:t>
      </w:r>
    </w:p>
    <w:p w14:paraId="012E9C9E" w14:textId="4426ACC4" w:rsidR="002841C5" w:rsidRPr="002B5EDD" w:rsidRDefault="001E113E" w:rsidP="001E113E">
      <w:pPr>
        <w:pStyle w:val="divdocumentulli"/>
        <w:numPr>
          <w:ilvl w:val="0"/>
          <w:numId w:val="7"/>
        </w:numPr>
        <w:spacing w:after="60" w:line="360" w:lineRule="auto"/>
        <w:ind w:hanging="452"/>
        <w:jc w:val="both"/>
        <w:rPr>
          <w:rFonts w:ascii="Arial" w:eastAsia="Arial" w:hAnsi="Arial" w:cs="Arial"/>
          <w:sz w:val="20"/>
          <w:szCs w:val="20"/>
        </w:rPr>
      </w:pPr>
      <w:r w:rsidRPr="002B5EDD">
        <w:rPr>
          <w:rFonts w:ascii="Arial" w:eastAsia="Arial" w:hAnsi="Arial" w:cs="Arial"/>
          <w:sz w:val="20"/>
          <w:szCs w:val="20"/>
        </w:rPr>
        <w:t>Watching Fiction</w:t>
      </w:r>
      <w:r w:rsidR="00F60F21">
        <w:rPr>
          <w:rFonts w:ascii="Arial" w:eastAsia="Arial" w:hAnsi="Arial" w:cs="Arial"/>
          <w:sz w:val="20"/>
          <w:szCs w:val="20"/>
        </w:rPr>
        <w:t xml:space="preserve"> Movies</w:t>
      </w:r>
    </w:p>
    <w:p w14:paraId="743B0767" w14:textId="77777777" w:rsidR="002841C5" w:rsidRPr="002B5EDD" w:rsidRDefault="00AD578B" w:rsidP="001E113E">
      <w:pPr>
        <w:pStyle w:val="divdocumentulli"/>
        <w:numPr>
          <w:ilvl w:val="0"/>
          <w:numId w:val="7"/>
        </w:numPr>
        <w:spacing w:after="300" w:line="360" w:lineRule="auto"/>
        <w:ind w:hanging="452"/>
        <w:jc w:val="both"/>
        <w:rPr>
          <w:rFonts w:ascii="Arial" w:eastAsia="Arial" w:hAnsi="Arial" w:cs="Arial"/>
          <w:sz w:val="20"/>
          <w:szCs w:val="20"/>
        </w:rPr>
      </w:pPr>
      <w:r w:rsidRPr="002B5EDD">
        <w:rPr>
          <w:rFonts w:ascii="Arial" w:eastAsia="Arial" w:hAnsi="Arial" w:cs="Arial"/>
          <w:sz w:val="20"/>
          <w:szCs w:val="20"/>
        </w:rPr>
        <w:t>User Group Participation</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2841C5" w:rsidRPr="00D547F6" w14:paraId="39BEE258" w14:textId="77777777">
        <w:trPr>
          <w:tblCellSpacing w:w="0" w:type="dxa"/>
        </w:trPr>
        <w:tc>
          <w:tcPr>
            <w:tcW w:w="0" w:type="auto"/>
            <w:tcMar>
              <w:top w:w="300" w:type="dxa"/>
              <w:left w:w="0" w:type="dxa"/>
              <w:bottom w:w="100" w:type="dxa"/>
              <w:right w:w="0" w:type="dxa"/>
            </w:tcMar>
            <w:vAlign w:val="bottom"/>
            <w:hideMark/>
          </w:tcPr>
          <w:p w14:paraId="1797E87E" w14:textId="1E684FC6" w:rsidR="002841C5" w:rsidRPr="002B5EDD" w:rsidRDefault="00AD578B" w:rsidP="00542AA8">
            <w:pPr>
              <w:jc w:val="both"/>
              <w:rPr>
                <w:rFonts w:ascii="Arial" w:eastAsia="Arial" w:hAnsi="Arial" w:cs="Arial"/>
                <w:b/>
                <w:bCs/>
                <w:color w:val="494C4E"/>
                <w:u w:val="single"/>
              </w:rPr>
            </w:pPr>
            <w:r w:rsidRPr="002B5EDD">
              <w:rPr>
                <w:rStyle w:val="divdocumentdivheadingdivsectiontitle"/>
                <w:rFonts w:ascii="Arial" w:eastAsia="Arial" w:hAnsi="Arial" w:cs="Arial"/>
                <w:b/>
                <w:bCs/>
                <w:caps/>
                <w:spacing w:val="10"/>
                <w:u w:val="single"/>
              </w:rPr>
              <w:t>Languages</w:t>
            </w:r>
            <w:r w:rsidR="002B5EDD">
              <w:rPr>
                <w:rStyle w:val="divdocumentdivheadingdivsectiontitle"/>
                <w:rFonts w:ascii="Arial" w:eastAsia="Arial" w:hAnsi="Arial" w:cs="Arial"/>
                <w:b/>
                <w:bCs/>
                <w:caps/>
                <w:spacing w:val="10"/>
                <w:u w:val="single"/>
              </w:rPr>
              <w:t>:</w:t>
            </w:r>
          </w:p>
        </w:tc>
      </w:tr>
    </w:tbl>
    <w:p w14:paraId="6AFE2920" w14:textId="77777777" w:rsidR="002841C5" w:rsidRPr="00D547F6" w:rsidRDefault="002841C5" w:rsidP="00542AA8">
      <w:pPr>
        <w:jc w:val="both"/>
        <w:rPr>
          <w:rFonts w:ascii="Arial" w:hAnsi="Arial" w:cs="Arial"/>
          <w:vanish/>
          <w:sz w:val="20"/>
          <w:szCs w:val="20"/>
        </w:rPr>
      </w:pPr>
    </w:p>
    <w:tbl>
      <w:tblPr>
        <w:tblStyle w:val="documentlangSeclnggparatable"/>
        <w:tblW w:w="0" w:type="auto"/>
        <w:tblCellSpacing w:w="0" w:type="dxa"/>
        <w:tblLayout w:type="fixed"/>
        <w:tblCellMar>
          <w:left w:w="0" w:type="dxa"/>
          <w:right w:w="0" w:type="dxa"/>
        </w:tblCellMar>
        <w:tblLook w:val="05E0" w:firstRow="1" w:lastRow="1" w:firstColumn="1" w:lastColumn="1" w:noHBand="0" w:noVBand="1"/>
      </w:tblPr>
      <w:tblGrid>
        <w:gridCol w:w="5270"/>
        <w:gridCol w:w="300"/>
        <w:gridCol w:w="5270"/>
      </w:tblGrid>
      <w:tr w:rsidR="002841C5" w:rsidRPr="00D547F6" w14:paraId="4FC6DBB6" w14:textId="77777777">
        <w:trPr>
          <w:tblCellSpacing w:w="0" w:type="dxa"/>
        </w:trPr>
        <w:tc>
          <w:tcPr>
            <w:tcW w:w="10840" w:type="dxa"/>
            <w:gridSpan w:val="3"/>
            <w:noWrap/>
            <w:tcMar>
              <w:top w:w="100" w:type="dxa"/>
              <w:left w:w="0" w:type="dxa"/>
              <w:bottom w:w="0" w:type="dxa"/>
              <w:right w:w="0" w:type="dxa"/>
            </w:tcMar>
            <w:hideMark/>
          </w:tcPr>
          <w:p w14:paraId="337CA4B1" w14:textId="13DD0D7C" w:rsidR="00BD6E93" w:rsidRPr="002B5EDD" w:rsidRDefault="00AD578B" w:rsidP="001E113E">
            <w:pPr>
              <w:pStyle w:val="div"/>
              <w:numPr>
                <w:ilvl w:val="0"/>
                <w:numId w:val="17"/>
              </w:numPr>
              <w:spacing w:line="360" w:lineRule="auto"/>
              <w:jc w:val="both"/>
              <w:rPr>
                <w:rStyle w:val="documentlangSecparagraph"/>
                <w:rFonts w:ascii="Arial" w:eastAsia="Arial" w:hAnsi="Arial" w:cs="Arial"/>
                <w:sz w:val="20"/>
                <w:szCs w:val="20"/>
              </w:rPr>
            </w:pPr>
            <w:r w:rsidRPr="002B5EDD">
              <w:rPr>
                <w:rStyle w:val="documentlangSecinfobarsecfieldnth-child1spannth-child1"/>
                <w:rFonts w:ascii="Arial" w:eastAsia="Arial" w:hAnsi="Arial" w:cs="Arial"/>
                <w:b w:val="0"/>
                <w:bCs w:val="0"/>
                <w:sz w:val="20"/>
                <w:szCs w:val="20"/>
              </w:rPr>
              <w:t>Hindi</w:t>
            </w:r>
            <w:r w:rsidRPr="002B5EDD">
              <w:rPr>
                <w:rStyle w:val="documentlangSecinfobarsecfieldnth-child1colon"/>
                <w:rFonts w:ascii="Arial" w:eastAsia="Arial" w:hAnsi="Arial" w:cs="Arial"/>
                <w:b w:val="0"/>
                <w:bCs w:val="0"/>
                <w:sz w:val="20"/>
                <w:szCs w:val="20"/>
              </w:rPr>
              <w:t>:</w:t>
            </w:r>
            <w:r w:rsidR="00BD6E93" w:rsidRPr="002B5EDD">
              <w:rPr>
                <w:rStyle w:val="documentlangSecinfobarsecfieldnth-child1colon"/>
                <w:rFonts w:ascii="Arial" w:eastAsia="Arial" w:hAnsi="Arial" w:cs="Arial"/>
                <w:b w:val="0"/>
                <w:bCs w:val="0"/>
                <w:sz w:val="20"/>
                <w:szCs w:val="20"/>
              </w:rPr>
              <w:t xml:space="preserve"> </w:t>
            </w:r>
            <w:r w:rsidRPr="002B5EDD">
              <w:rPr>
                <w:rStyle w:val="span"/>
                <w:rFonts w:ascii="Arial" w:eastAsia="Arial" w:hAnsi="Arial" w:cs="Arial"/>
                <w:sz w:val="20"/>
                <w:szCs w:val="20"/>
              </w:rPr>
              <w:t>First Language</w:t>
            </w:r>
            <w:r w:rsidRPr="002B5EDD">
              <w:rPr>
                <w:rStyle w:val="documentlangSecinfobarseccolon"/>
                <w:rFonts w:ascii="Arial" w:eastAsia="Arial" w:hAnsi="Arial" w:cs="Arial"/>
                <w:sz w:val="20"/>
                <w:szCs w:val="20"/>
              </w:rPr>
              <w:t>:</w:t>
            </w:r>
          </w:p>
        </w:tc>
      </w:tr>
      <w:tr w:rsidR="002841C5" w:rsidRPr="00D547F6" w14:paraId="2E600CF9" w14:textId="77777777">
        <w:trPr>
          <w:tblCellSpacing w:w="0" w:type="dxa"/>
        </w:trPr>
        <w:tc>
          <w:tcPr>
            <w:tcW w:w="5270" w:type="dxa"/>
            <w:noWrap/>
            <w:tcMar>
              <w:top w:w="100" w:type="dxa"/>
              <w:left w:w="0" w:type="dxa"/>
              <w:bottom w:w="0" w:type="dxa"/>
              <w:right w:w="0" w:type="dxa"/>
            </w:tcMar>
            <w:hideMark/>
          </w:tcPr>
          <w:p w14:paraId="0A49FE34" w14:textId="29505BB3" w:rsidR="002841C5" w:rsidRPr="002B5EDD" w:rsidRDefault="00AD578B" w:rsidP="001E113E">
            <w:pPr>
              <w:pStyle w:val="div"/>
              <w:numPr>
                <w:ilvl w:val="0"/>
                <w:numId w:val="17"/>
              </w:numPr>
              <w:tabs>
                <w:tab w:val="right" w:pos="5250"/>
              </w:tabs>
              <w:spacing w:line="360" w:lineRule="auto"/>
              <w:jc w:val="both"/>
              <w:rPr>
                <w:rStyle w:val="span"/>
                <w:rFonts w:ascii="Arial" w:eastAsia="Arial" w:hAnsi="Arial" w:cs="Arial"/>
                <w:sz w:val="20"/>
                <w:szCs w:val="20"/>
              </w:rPr>
            </w:pPr>
            <w:r w:rsidRPr="002B5EDD">
              <w:rPr>
                <w:rStyle w:val="documentlangSecinfobarsecfieldnth-child1spannth-child1"/>
                <w:rFonts w:ascii="Arial" w:eastAsia="Arial" w:hAnsi="Arial" w:cs="Arial"/>
                <w:b w:val="0"/>
                <w:bCs w:val="0"/>
                <w:sz w:val="20"/>
                <w:szCs w:val="20"/>
              </w:rPr>
              <w:t>English</w:t>
            </w:r>
            <w:r w:rsidRPr="002B5EDD">
              <w:rPr>
                <w:rStyle w:val="documentlangSecinfobarsecfieldnth-child1colon"/>
                <w:rFonts w:ascii="Arial" w:eastAsia="Arial" w:hAnsi="Arial" w:cs="Arial"/>
                <w:b w:val="0"/>
                <w:bCs w:val="0"/>
                <w:sz w:val="20"/>
                <w:szCs w:val="20"/>
              </w:rPr>
              <w:t>:</w:t>
            </w:r>
            <w:r w:rsidRPr="002B5EDD">
              <w:rPr>
                <w:rStyle w:val="documentlangSecinfobarseccolon"/>
                <w:rFonts w:ascii="Arial" w:eastAsia="Arial" w:hAnsi="Arial" w:cs="Arial"/>
                <w:sz w:val="20"/>
                <w:szCs w:val="20"/>
              </w:rPr>
              <w:t>:</w:t>
            </w:r>
            <w:r w:rsidR="00D33518" w:rsidRPr="002B5EDD">
              <w:rPr>
                <w:rStyle w:val="documentlangSecinfobarseccolon"/>
                <w:rFonts w:ascii="Arial" w:eastAsia="Arial" w:hAnsi="Arial" w:cs="Arial"/>
                <w:vanish w:val="0"/>
                <w:sz w:val="20"/>
                <w:szCs w:val="20"/>
              </w:rPr>
              <w:t xml:space="preserve"> Fluent</w:t>
            </w:r>
          </w:p>
        </w:tc>
        <w:tc>
          <w:tcPr>
            <w:tcW w:w="300" w:type="dxa"/>
            <w:noWrap/>
            <w:tcMar>
              <w:top w:w="100" w:type="dxa"/>
              <w:left w:w="0" w:type="dxa"/>
              <w:bottom w:w="0" w:type="dxa"/>
              <w:right w:w="0" w:type="dxa"/>
            </w:tcMar>
            <w:hideMark/>
          </w:tcPr>
          <w:p w14:paraId="53A9D9CC" w14:textId="77777777" w:rsidR="002841C5" w:rsidRPr="00D547F6" w:rsidRDefault="002841C5" w:rsidP="00542AA8">
            <w:pPr>
              <w:jc w:val="both"/>
              <w:rPr>
                <w:rFonts w:ascii="Arial" w:hAnsi="Arial" w:cs="Arial"/>
                <w:sz w:val="20"/>
                <w:szCs w:val="20"/>
              </w:rPr>
            </w:pPr>
          </w:p>
        </w:tc>
        <w:tc>
          <w:tcPr>
            <w:tcW w:w="5270" w:type="dxa"/>
            <w:noWrap/>
            <w:tcMar>
              <w:top w:w="100" w:type="dxa"/>
              <w:left w:w="0" w:type="dxa"/>
              <w:bottom w:w="0" w:type="dxa"/>
              <w:right w:w="0" w:type="dxa"/>
            </w:tcMar>
            <w:hideMark/>
          </w:tcPr>
          <w:p w14:paraId="0AA31B6E" w14:textId="173A4595" w:rsidR="002841C5" w:rsidRPr="00D547F6" w:rsidRDefault="00AD578B" w:rsidP="00542AA8">
            <w:pPr>
              <w:spacing w:after="60" w:line="220" w:lineRule="exact"/>
              <w:jc w:val="both"/>
              <w:textAlignment w:val="auto"/>
              <w:rPr>
                <w:rStyle w:val="span"/>
                <w:rFonts w:ascii="Arial" w:eastAsia="Arial" w:hAnsi="Arial" w:cs="Arial"/>
                <w:color w:val="494C4E"/>
                <w:sz w:val="20"/>
                <w:szCs w:val="20"/>
              </w:rPr>
            </w:pPr>
            <w:r w:rsidRPr="00D547F6">
              <w:rPr>
                <w:rStyle w:val="documentlangSecinfobarseccolon"/>
                <w:rFonts w:ascii="Arial" w:eastAsia="Arial" w:hAnsi="Arial" w:cs="Arial"/>
                <w:color w:val="494C4E"/>
                <w:sz w:val="20"/>
                <w:szCs w:val="20"/>
              </w:rPr>
              <w:t>:</w:t>
            </w:r>
          </w:p>
        </w:tc>
      </w:tr>
      <w:tr w:rsidR="001B2689" w:rsidRPr="00D547F6" w14:paraId="27F54DB9" w14:textId="77777777">
        <w:trPr>
          <w:tblCellSpacing w:w="0" w:type="dxa"/>
        </w:trPr>
        <w:tc>
          <w:tcPr>
            <w:tcW w:w="5270" w:type="dxa"/>
            <w:noWrap/>
            <w:tcMar>
              <w:top w:w="100" w:type="dxa"/>
              <w:left w:w="0" w:type="dxa"/>
              <w:bottom w:w="0" w:type="dxa"/>
              <w:right w:w="0" w:type="dxa"/>
            </w:tcMar>
            <w:hideMark/>
          </w:tcPr>
          <w:p w14:paraId="35DE8745" w14:textId="77777777" w:rsidR="001B2689" w:rsidRPr="00D547F6" w:rsidRDefault="001B2689" w:rsidP="00542AA8">
            <w:pPr>
              <w:pStyle w:val="div"/>
              <w:tabs>
                <w:tab w:val="right" w:pos="5250"/>
              </w:tabs>
              <w:jc w:val="both"/>
              <w:rPr>
                <w:rStyle w:val="documentlangSecinfobarsecfieldnth-child1spannth-child1"/>
                <w:rFonts w:ascii="Arial" w:eastAsia="Arial" w:hAnsi="Arial" w:cs="Arial"/>
                <w:b w:val="0"/>
                <w:bCs w:val="0"/>
                <w:color w:val="494C4E"/>
                <w:sz w:val="20"/>
                <w:szCs w:val="20"/>
              </w:rPr>
            </w:pPr>
          </w:p>
        </w:tc>
        <w:tc>
          <w:tcPr>
            <w:tcW w:w="300" w:type="dxa"/>
            <w:noWrap/>
            <w:tcMar>
              <w:top w:w="100" w:type="dxa"/>
              <w:left w:w="0" w:type="dxa"/>
              <w:bottom w:w="0" w:type="dxa"/>
              <w:right w:w="0" w:type="dxa"/>
            </w:tcMar>
            <w:hideMark/>
          </w:tcPr>
          <w:p w14:paraId="34F8419A" w14:textId="77777777" w:rsidR="001B2689" w:rsidRPr="00D547F6" w:rsidRDefault="001B2689" w:rsidP="00542AA8">
            <w:pPr>
              <w:jc w:val="both"/>
              <w:rPr>
                <w:rFonts w:ascii="Arial" w:hAnsi="Arial" w:cs="Arial"/>
                <w:sz w:val="20"/>
                <w:szCs w:val="20"/>
              </w:rPr>
            </w:pPr>
          </w:p>
        </w:tc>
        <w:tc>
          <w:tcPr>
            <w:tcW w:w="5270" w:type="dxa"/>
            <w:noWrap/>
            <w:tcMar>
              <w:top w:w="100" w:type="dxa"/>
              <w:left w:w="0" w:type="dxa"/>
              <w:bottom w:w="0" w:type="dxa"/>
              <w:right w:w="0" w:type="dxa"/>
            </w:tcMar>
            <w:hideMark/>
          </w:tcPr>
          <w:p w14:paraId="32F97B20" w14:textId="77777777" w:rsidR="001B2689" w:rsidRPr="00D547F6" w:rsidRDefault="001B2689" w:rsidP="00542AA8">
            <w:pPr>
              <w:pStyle w:val="div"/>
              <w:tabs>
                <w:tab w:val="right" w:pos="5250"/>
              </w:tabs>
              <w:jc w:val="both"/>
              <w:rPr>
                <w:rStyle w:val="documentlangSecinfobarsecfieldnth-child1spannth-child1"/>
                <w:rFonts w:ascii="Arial" w:eastAsia="Arial" w:hAnsi="Arial" w:cs="Arial"/>
                <w:b w:val="0"/>
                <w:bCs w:val="0"/>
                <w:color w:val="494C4E"/>
                <w:sz w:val="20"/>
                <w:szCs w:val="20"/>
              </w:rPr>
            </w:pPr>
          </w:p>
        </w:tc>
      </w:tr>
    </w:tbl>
    <w:p w14:paraId="08B3768C" w14:textId="77777777" w:rsidR="002841C5" w:rsidRPr="00D547F6" w:rsidRDefault="00AD578B" w:rsidP="00542AA8">
      <w:pPr>
        <w:pStyle w:val="infoSpaceDIV"/>
        <w:jc w:val="both"/>
        <w:rPr>
          <w:rFonts w:ascii="Arial" w:eastAsia="Arial" w:hAnsi="Arial" w:cs="Arial"/>
          <w:color w:val="494C4E"/>
          <w:sz w:val="20"/>
          <w:szCs w:val="20"/>
        </w:rPr>
      </w:pPr>
      <w:r w:rsidRPr="00D547F6">
        <w:rPr>
          <w:rFonts w:ascii="Arial" w:eastAsia="Arial" w:hAnsi="Arial" w:cs="Arial"/>
          <w:color w:val="494C4E"/>
          <w:sz w:val="20"/>
          <w:szCs w:val="20"/>
        </w:rPr>
        <w:t>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2841C5" w:rsidRPr="00D547F6" w14:paraId="5135A7AD" w14:textId="77777777">
        <w:trPr>
          <w:tblCellSpacing w:w="0" w:type="dxa"/>
        </w:trPr>
        <w:tc>
          <w:tcPr>
            <w:tcW w:w="0" w:type="auto"/>
            <w:tcMar>
              <w:top w:w="300" w:type="dxa"/>
              <w:left w:w="0" w:type="dxa"/>
              <w:bottom w:w="100" w:type="dxa"/>
              <w:right w:w="0" w:type="dxa"/>
            </w:tcMar>
            <w:vAlign w:val="bottom"/>
            <w:hideMark/>
          </w:tcPr>
          <w:p w14:paraId="67D77F25" w14:textId="22C91913" w:rsidR="002841C5" w:rsidRPr="002B5EDD" w:rsidRDefault="00AD578B" w:rsidP="00542AA8">
            <w:pPr>
              <w:jc w:val="both"/>
              <w:rPr>
                <w:rFonts w:ascii="Arial" w:eastAsia="Arial" w:hAnsi="Arial" w:cs="Arial"/>
                <w:b/>
                <w:bCs/>
                <w:color w:val="494C4E"/>
                <w:u w:val="single"/>
              </w:rPr>
            </w:pPr>
            <w:r w:rsidRPr="002B5EDD">
              <w:rPr>
                <w:rStyle w:val="divdocumentdivheadingdivsectiontitle"/>
                <w:rFonts w:ascii="Arial" w:eastAsia="Arial" w:hAnsi="Arial" w:cs="Arial"/>
                <w:b/>
                <w:bCs/>
                <w:caps/>
                <w:spacing w:val="10"/>
                <w:u w:val="single"/>
              </w:rPr>
              <w:t>Project Experience</w:t>
            </w:r>
            <w:r w:rsidR="002B5EDD" w:rsidRPr="002B5EDD">
              <w:rPr>
                <w:rStyle w:val="divdocumentdivheadingdivsectiontitle"/>
                <w:rFonts w:ascii="Arial" w:eastAsia="Arial" w:hAnsi="Arial" w:cs="Arial"/>
                <w:b/>
                <w:bCs/>
                <w:caps/>
                <w:spacing w:val="10"/>
                <w:u w:val="single"/>
              </w:rPr>
              <w:t>:</w:t>
            </w:r>
          </w:p>
        </w:tc>
      </w:tr>
    </w:tbl>
    <w:p w14:paraId="57EE3431" w14:textId="2DCA5088" w:rsidR="002B5EDD" w:rsidRPr="00844D9F" w:rsidRDefault="002B5EDD" w:rsidP="002B5EDD">
      <w:pPr>
        <w:pStyle w:val="p"/>
        <w:spacing w:line="360" w:lineRule="auto"/>
        <w:jc w:val="both"/>
        <w:rPr>
          <w:rFonts w:ascii="Arial" w:hAnsi="Arial" w:cs="Arial"/>
          <w:sz w:val="22"/>
          <w:szCs w:val="22"/>
        </w:rPr>
      </w:pPr>
      <w:r w:rsidRPr="002B5EDD">
        <w:rPr>
          <w:rFonts w:ascii="Arial" w:hAnsi="Arial" w:cs="Arial"/>
          <w:b/>
          <w:bCs/>
          <w:sz w:val="22"/>
          <w:szCs w:val="22"/>
        </w:rPr>
        <w:t xml:space="preserve">PROJECT: </w:t>
      </w:r>
      <w:r w:rsidRPr="00844D9F">
        <w:rPr>
          <w:rFonts w:ascii="Arial" w:hAnsi="Arial" w:cs="Arial"/>
          <w:sz w:val="22"/>
          <w:szCs w:val="22"/>
        </w:rPr>
        <w:t>AI HEALTHCARE CHATBOT “</w:t>
      </w:r>
      <w:r w:rsidRPr="00844D9F">
        <w:rPr>
          <w:rFonts w:ascii="Arial" w:hAnsi="Arial" w:cs="Arial"/>
          <w:i/>
          <w:iCs/>
          <w:sz w:val="22"/>
          <w:szCs w:val="22"/>
        </w:rPr>
        <w:t>CAREBOT</w:t>
      </w:r>
      <w:r w:rsidRPr="00844D9F">
        <w:rPr>
          <w:rFonts w:ascii="Arial" w:hAnsi="Arial" w:cs="Arial"/>
          <w:sz w:val="22"/>
          <w:szCs w:val="22"/>
        </w:rPr>
        <w:t>”</w:t>
      </w:r>
    </w:p>
    <w:p w14:paraId="2A4FFBE5" w14:textId="4265D012" w:rsidR="002B5EDD" w:rsidRDefault="008C1814" w:rsidP="002B5EDD">
      <w:pPr>
        <w:pStyle w:val="p"/>
        <w:numPr>
          <w:ilvl w:val="0"/>
          <w:numId w:val="18"/>
        </w:numPr>
        <w:spacing w:after="240" w:line="360" w:lineRule="auto"/>
        <w:jc w:val="both"/>
        <w:rPr>
          <w:rFonts w:ascii="Arial" w:hAnsi="Arial" w:cs="Arial"/>
          <w:sz w:val="20"/>
          <w:szCs w:val="20"/>
        </w:rPr>
      </w:pPr>
      <w:r w:rsidRPr="008C1814">
        <w:rPr>
          <w:rFonts w:ascii="Arial" w:hAnsi="Arial" w:cs="Arial"/>
          <w:b/>
          <w:bCs/>
          <w:sz w:val="20"/>
          <w:szCs w:val="20"/>
        </w:rPr>
        <w:t>Summary:</w:t>
      </w:r>
      <w:r>
        <w:rPr>
          <w:rFonts w:ascii="Arial" w:hAnsi="Arial" w:cs="Arial"/>
          <w:sz w:val="20"/>
          <w:szCs w:val="20"/>
        </w:rPr>
        <w:t xml:space="preserve"> </w:t>
      </w:r>
      <w:r w:rsidR="002B5EDD" w:rsidRPr="002B5EDD">
        <w:rPr>
          <w:rFonts w:ascii="Arial" w:hAnsi="Arial" w:cs="Arial"/>
          <w:sz w:val="20"/>
          <w:szCs w:val="20"/>
        </w:rPr>
        <w:t>We have developed a user-friendly interface for our AI healthcare chatbot "</w:t>
      </w:r>
      <w:r w:rsidR="002B5EDD" w:rsidRPr="002B5EDD">
        <w:rPr>
          <w:rFonts w:ascii="Arial" w:hAnsi="Arial" w:cs="Arial"/>
          <w:i/>
          <w:iCs/>
          <w:sz w:val="20"/>
          <w:szCs w:val="20"/>
        </w:rPr>
        <w:t>Carebot</w:t>
      </w:r>
      <w:r w:rsidR="002B5EDD" w:rsidRPr="002B5EDD">
        <w:rPr>
          <w:rFonts w:ascii="Arial" w:hAnsi="Arial" w:cs="Arial"/>
          <w:sz w:val="20"/>
          <w:szCs w:val="20"/>
        </w:rPr>
        <w:t xml:space="preserve">". The chatbot allows users to easily communicate their health issues and receive information about possible diseases based on their symptoms. The chatbot also aids users in determining symptoms based on known diseases and recommends the nearest hospitals according to their condition. </w:t>
      </w:r>
    </w:p>
    <w:p w14:paraId="1CC2E66A" w14:textId="77777777" w:rsidR="002B5EDD" w:rsidRDefault="002B5EDD" w:rsidP="002B5EDD">
      <w:pPr>
        <w:pStyle w:val="p"/>
        <w:numPr>
          <w:ilvl w:val="0"/>
          <w:numId w:val="18"/>
        </w:numPr>
        <w:spacing w:after="240" w:line="360" w:lineRule="auto"/>
        <w:jc w:val="both"/>
        <w:rPr>
          <w:rFonts w:ascii="Arial" w:hAnsi="Arial" w:cs="Arial"/>
          <w:sz w:val="20"/>
          <w:szCs w:val="20"/>
        </w:rPr>
      </w:pPr>
      <w:r w:rsidRPr="008C1814">
        <w:rPr>
          <w:rFonts w:ascii="Arial" w:hAnsi="Arial" w:cs="Arial"/>
          <w:b/>
          <w:bCs/>
          <w:sz w:val="20"/>
          <w:szCs w:val="20"/>
        </w:rPr>
        <w:t>Technology:</w:t>
      </w:r>
      <w:r w:rsidRPr="002B5EDD">
        <w:rPr>
          <w:rFonts w:ascii="Arial" w:hAnsi="Arial" w:cs="Arial"/>
          <w:sz w:val="20"/>
          <w:szCs w:val="20"/>
        </w:rPr>
        <w:t xml:space="preserve"> Python 3.9, Pandas, NumPy, Matplotlib, Seaborn, NLP, HTML5, CSS, MySQL </w:t>
      </w:r>
    </w:p>
    <w:p w14:paraId="28AFC474" w14:textId="5B0CFFEC" w:rsidR="002841C5" w:rsidRPr="002B5EDD" w:rsidRDefault="002B5EDD" w:rsidP="002B5EDD">
      <w:pPr>
        <w:pStyle w:val="p"/>
        <w:numPr>
          <w:ilvl w:val="0"/>
          <w:numId w:val="18"/>
        </w:numPr>
        <w:spacing w:after="240" w:line="360" w:lineRule="auto"/>
        <w:jc w:val="both"/>
        <w:rPr>
          <w:rFonts w:ascii="Arial" w:hAnsi="Arial" w:cs="Arial"/>
          <w:sz w:val="20"/>
          <w:szCs w:val="20"/>
        </w:rPr>
      </w:pPr>
      <w:r w:rsidRPr="008C1814">
        <w:rPr>
          <w:rFonts w:ascii="Arial" w:hAnsi="Arial" w:cs="Arial"/>
          <w:b/>
          <w:bCs/>
          <w:sz w:val="20"/>
          <w:szCs w:val="20"/>
        </w:rPr>
        <w:t>ML Algorithm:</w:t>
      </w:r>
      <w:r w:rsidRPr="002B5EDD">
        <w:rPr>
          <w:rFonts w:ascii="Arial" w:hAnsi="Arial" w:cs="Arial"/>
          <w:sz w:val="20"/>
          <w:szCs w:val="20"/>
        </w:rPr>
        <w:t xml:space="preserve"> Decision Tree Classifier.</w:t>
      </w:r>
    </w:p>
    <w:sectPr w:rsidR="002841C5" w:rsidRPr="002B5EDD" w:rsidSect="002841C5">
      <w:headerReference w:type="default" r:id="rId10"/>
      <w:footerReference w:type="default" r:id="rId11"/>
      <w:type w:val="continuous"/>
      <w:pgSz w:w="12240" w:h="15840"/>
      <w:pgMar w:top="400" w:right="700" w:bottom="4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83095" w14:textId="77777777" w:rsidR="009D3E01" w:rsidRDefault="009D3E01" w:rsidP="002841C5">
      <w:pPr>
        <w:spacing w:line="240" w:lineRule="auto"/>
      </w:pPr>
      <w:r>
        <w:separator/>
      </w:r>
    </w:p>
  </w:endnote>
  <w:endnote w:type="continuationSeparator" w:id="0">
    <w:p w14:paraId="1C3104F5" w14:textId="77777777" w:rsidR="009D3E01" w:rsidRDefault="009D3E01" w:rsidP="00284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8D48" w14:textId="77777777" w:rsidR="002841C5" w:rsidRDefault="00AD578B">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2064C" w14:textId="77777777" w:rsidR="002841C5" w:rsidRDefault="00AD578B">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D3519" w14:textId="77777777" w:rsidR="009D3E01" w:rsidRDefault="009D3E01" w:rsidP="002841C5">
      <w:pPr>
        <w:spacing w:line="240" w:lineRule="auto"/>
      </w:pPr>
      <w:r>
        <w:separator/>
      </w:r>
    </w:p>
  </w:footnote>
  <w:footnote w:type="continuationSeparator" w:id="0">
    <w:p w14:paraId="5036DD4C" w14:textId="77777777" w:rsidR="009D3E01" w:rsidRDefault="009D3E01" w:rsidP="00284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C68E0" w14:textId="77777777" w:rsidR="002841C5" w:rsidRDefault="00AD578B">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B6032" w14:textId="77777777" w:rsidR="002841C5" w:rsidRDefault="00AD578B">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EC38E026">
      <w:start w:val="1"/>
      <w:numFmt w:val="bullet"/>
      <w:lvlText w:val=""/>
      <w:lvlJc w:val="left"/>
      <w:pPr>
        <w:ind w:left="720" w:hanging="360"/>
      </w:pPr>
      <w:rPr>
        <w:rFonts w:ascii="Symbol" w:hAnsi="Symbol"/>
      </w:rPr>
    </w:lvl>
    <w:lvl w:ilvl="1" w:tplc="A30CA658">
      <w:start w:val="1"/>
      <w:numFmt w:val="bullet"/>
      <w:lvlText w:val="o"/>
      <w:lvlJc w:val="left"/>
      <w:pPr>
        <w:tabs>
          <w:tab w:val="num" w:pos="1440"/>
        </w:tabs>
        <w:ind w:left="1440" w:hanging="360"/>
      </w:pPr>
      <w:rPr>
        <w:rFonts w:ascii="Courier New" w:hAnsi="Courier New"/>
      </w:rPr>
    </w:lvl>
    <w:lvl w:ilvl="2" w:tplc="237EDB1E">
      <w:start w:val="1"/>
      <w:numFmt w:val="bullet"/>
      <w:lvlText w:val=""/>
      <w:lvlJc w:val="left"/>
      <w:pPr>
        <w:tabs>
          <w:tab w:val="num" w:pos="2160"/>
        </w:tabs>
        <w:ind w:left="2160" w:hanging="360"/>
      </w:pPr>
      <w:rPr>
        <w:rFonts w:ascii="Wingdings" w:hAnsi="Wingdings"/>
      </w:rPr>
    </w:lvl>
    <w:lvl w:ilvl="3" w:tplc="95DEF2EE">
      <w:start w:val="1"/>
      <w:numFmt w:val="bullet"/>
      <w:lvlText w:val=""/>
      <w:lvlJc w:val="left"/>
      <w:pPr>
        <w:tabs>
          <w:tab w:val="num" w:pos="2880"/>
        </w:tabs>
        <w:ind w:left="2880" w:hanging="360"/>
      </w:pPr>
      <w:rPr>
        <w:rFonts w:ascii="Symbol" w:hAnsi="Symbol"/>
      </w:rPr>
    </w:lvl>
    <w:lvl w:ilvl="4" w:tplc="432EBFE2">
      <w:start w:val="1"/>
      <w:numFmt w:val="bullet"/>
      <w:lvlText w:val="o"/>
      <w:lvlJc w:val="left"/>
      <w:pPr>
        <w:tabs>
          <w:tab w:val="num" w:pos="3600"/>
        </w:tabs>
        <w:ind w:left="3600" w:hanging="360"/>
      </w:pPr>
      <w:rPr>
        <w:rFonts w:ascii="Courier New" w:hAnsi="Courier New"/>
      </w:rPr>
    </w:lvl>
    <w:lvl w:ilvl="5" w:tplc="DE087C96">
      <w:start w:val="1"/>
      <w:numFmt w:val="bullet"/>
      <w:lvlText w:val=""/>
      <w:lvlJc w:val="left"/>
      <w:pPr>
        <w:tabs>
          <w:tab w:val="num" w:pos="4320"/>
        </w:tabs>
        <w:ind w:left="4320" w:hanging="360"/>
      </w:pPr>
      <w:rPr>
        <w:rFonts w:ascii="Wingdings" w:hAnsi="Wingdings"/>
      </w:rPr>
    </w:lvl>
    <w:lvl w:ilvl="6" w:tplc="1A602CFA">
      <w:start w:val="1"/>
      <w:numFmt w:val="bullet"/>
      <w:lvlText w:val=""/>
      <w:lvlJc w:val="left"/>
      <w:pPr>
        <w:tabs>
          <w:tab w:val="num" w:pos="5040"/>
        </w:tabs>
        <w:ind w:left="5040" w:hanging="360"/>
      </w:pPr>
      <w:rPr>
        <w:rFonts w:ascii="Symbol" w:hAnsi="Symbol"/>
      </w:rPr>
    </w:lvl>
    <w:lvl w:ilvl="7" w:tplc="BC1C293A">
      <w:start w:val="1"/>
      <w:numFmt w:val="bullet"/>
      <w:lvlText w:val="o"/>
      <w:lvlJc w:val="left"/>
      <w:pPr>
        <w:tabs>
          <w:tab w:val="num" w:pos="5760"/>
        </w:tabs>
        <w:ind w:left="5760" w:hanging="360"/>
      </w:pPr>
      <w:rPr>
        <w:rFonts w:ascii="Courier New" w:hAnsi="Courier New"/>
      </w:rPr>
    </w:lvl>
    <w:lvl w:ilvl="8" w:tplc="1416EA2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FEA4F86">
      <w:start w:val="1"/>
      <w:numFmt w:val="bullet"/>
      <w:lvlText w:val=""/>
      <w:lvlJc w:val="left"/>
      <w:pPr>
        <w:ind w:left="720" w:hanging="360"/>
      </w:pPr>
      <w:rPr>
        <w:rFonts w:ascii="Symbol" w:hAnsi="Symbol"/>
      </w:rPr>
    </w:lvl>
    <w:lvl w:ilvl="1" w:tplc="4D90242C">
      <w:start w:val="1"/>
      <w:numFmt w:val="bullet"/>
      <w:lvlText w:val="o"/>
      <w:lvlJc w:val="left"/>
      <w:pPr>
        <w:tabs>
          <w:tab w:val="num" w:pos="1440"/>
        </w:tabs>
        <w:ind w:left="1440" w:hanging="360"/>
      </w:pPr>
      <w:rPr>
        <w:rFonts w:ascii="Courier New" w:hAnsi="Courier New"/>
      </w:rPr>
    </w:lvl>
    <w:lvl w:ilvl="2" w:tplc="2ABCF324">
      <w:start w:val="1"/>
      <w:numFmt w:val="bullet"/>
      <w:lvlText w:val=""/>
      <w:lvlJc w:val="left"/>
      <w:pPr>
        <w:tabs>
          <w:tab w:val="num" w:pos="2160"/>
        </w:tabs>
        <w:ind w:left="2160" w:hanging="360"/>
      </w:pPr>
      <w:rPr>
        <w:rFonts w:ascii="Wingdings" w:hAnsi="Wingdings"/>
      </w:rPr>
    </w:lvl>
    <w:lvl w:ilvl="3" w:tplc="76B21DFC">
      <w:start w:val="1"/>
      <w:numFmt w:val="bullet"/>
      <w:lvlText w:val=""/>
      <w:lvlJc w:val="left"/>
      <w:pPr>
        <w:tabs>
          <w:tab w:val="num" w:pos="2880"/>
        </w:tabs>
        <w:ind w:left="2880" w:hanging="360"/>
      </w:pPr>
      <w:rPr>
        <w:rFonts w:ascii="Symbol" w:hAnsi="Symbol"/>
      </w:rPr>
    </w:lvl>
    <w:lvl w:ilvl="4" w:tplc="9384977A">
      <w:start w:val="1"/>
      <w:numFmt w:val="bullet"/>
      <w:lvlText w:val="o"/>
      <w:lvlJc w:val="left"/>
      <w:pPr>
        <w:tabs>
          <w:tab w:val="num" w:pos="3600"/>
        </w:tabs>
        <w:ind w:left="3600" w:hanging="360"/>
      </w:pPr>
      <w:rPr>
        <w:rFonts w:ascii="Courier New" w:hAnsi="Courier New"/>
      </w:rPr>
    </w:lvl>
    <w:lvl w:ilvl="5" w:tplc="8D9032AE">
      <w:start w:val="1"/>
      <w:numFmt w:val="bullet"/>
      <w:lvlText w:val=""/>
      <w:lvlJc w:val="left"/>
      <w:pPr>
        <w:tabs>
          <w:tab w:val="num" w:pos="4320"/>
        </w:tabs>
        <w:ind w:left="4320" w:hanging="360"/>
      </w:pPr>
      <w:rPr>
        <w:rFonts w:ascii="Wingdings" w:hAnsi="Wingdings"/>
      </w:rPr>
    </w:lvl>
    <w:lvl w:ilvl="6" w:tplc="A3C89F5A">
      <w:start w:val="1"/>
      <w:numFmt w:val="bullet"/>
      <w:lvlText w:val=""/>
      <w:lvlJc w:val="left"/>
      <w:pPr>
        <w:tabs>
          <w:tab w:val="num" w:pos="5040"/>
        </w:tabs>
        <w:ind w:left="5040" w:hanging="360"/>
      </w:pPr>
      <w:rPr>
        <w:rFonts w:ascii="Symbol" w:hAnsi="Symbol"/>
      </w:rPr>
    </w:lvl>
    <w:lvl w:ilvl="7" w:tplc="DEAE5FC6">
      <w:start w:val="1"/>
      <w:numFmt w:val="bullet"/>
      <w:lvlText w:val="o"/>
      <w:lvlJc w:val="left"/>
      <w:pPr>
        <w:tabs>
          <w:tab w:val="num" w:pos="5760"/>
        </w:tabs>
        <w:ind w:left="5760" w:hanging="360"/>
      </w:pPr>
      <w:rPr>
        <w:rFonts w:ascii="Courier New" w:hAnsi="Courier New"/>
      </w:rPr>
    </w:lvl>
    <w:lvl w:ilvl="8" w:tplc="8926012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FE2265E">
      <w:start w:val="1"/>
      <w:numFmt w:val="bullet"/>
      <w:lvlText w:val=""/>
      <w:lvlJc w:val="left"/>
      <w:pPr>
        <w:ind w:left="720" w:hanging="360"/>
      </w:pPr>
      <w:rPr>
        <w:rFonts w:ascii="Symbol" w:hAnsi="Symbol"/>
      </w:rPr>
    </w:lvl>
    <w:lvl w:ilvl="1" w:tplc="48CC0A6E">
      <w:start w:val="1"/>
      <w:numFmt w:val="bullet"/>
      <w:lvlText w:val="o"/>
      <w:lvlJc w:val="left"/>
      <w:pPr>
        <w:tabs>
          <w:tab w:val="num" w:pos="1440"/>
        </w:tabs>
        <w:ind w:left="1440" w:hanging="360"/>
      </w:pPr>
      <w:rPr>
        <w:rFonts w:ascii="Courier New" w:hAnsi="Courier New"/>
      </w:rPr>
    </w:lvl>
    <w:lvl w:ilvl="2" w:tplc="90E4E506">
      <w:start w:val="1"/>
      <w:numFmt w:val="bullet"/>
      <w:lvlText w:val=""/>
      <w:lvlJc w:val="left"/>
      <w:pPr>
        <w:tabs>
          <w:tab w:val="num" w:pos="2160"/>
        </w:tabs>
        <w:ind w:left="2160" w:hanging="360"/>
      </w:pPr>
      <w:rPr>
        <w:rFonts w:ascii="Wingdings" w:hAnsi="Wingdings"/>
      </w:rPr>
    </w:lvl>
    <w:lvl w:ilvl="3" w:tplc="DA8A6C6A">
      <w:start w:val="1"/>
      <w:numFmt w:val="bullet"/>
      <w:lvlText w:val=""/>
      <w:lvlJc w:val="left"/>
      <w:pPr>
        <w:tabs>
          <w:tab w:val="num" w:pos="2880"/>
        </w:tabs>
        <w:ind w:left="2880" w:hanging="360"/>
      </w:pPr>
      <w:rPr>
        <w:rFonts w:ascii="Symbol" w:hAnsi="Symbol"/>
      </w:rPr>
    </w:lvl>
    <w:lvl w:ilvl="4" w:tplc="8A8CAEAA">
      <w:start w:val="1"/>
      <w:numFmt w:val="bullet"/>
      <w:lvlText w:val="o"/>
      <w:lvlJc w:val="left"/>
      <w:pPr>
        <w:tabs>
          <w:tab w:val="num" w:pos="3600"/>
        </w:tabs>
        <w:ind w:left="3600" w:hanging="360"/>
      </w:pPr>
      <w:rPr>
        <w:rFonts w:ascii="Courier New" w:hAnsi="Courier New"/>
      </w:rPr>
    </w:lvl>
    <w:lvl w:ilvl="5" w:tplc="34BEB7F8">
      <w:start w:val="1"/>
      <w:numFmt w:val="bullet"/>
      <w:lvlText w:val=""/>
      <w:lvlJc w:val="left"/>
      <w:pPr>
        <w:tabs>
          <w:tab w:val="num" w:pos="4320"/>
        </w:tabs>
        <w:ind w:left="4320" w:hanging="360"/>
      </w:pPr>
      <w:rPr>
        <w:rFonts w:ascii="Wingdings" w:hAnsi="Wingdings"/>
      </w:rPr>
    </w:lvl>
    <w:lvl w:ilvl="6" w:tplc="20F4837C">
      <w:start w:val="1"/>
      <w:numFmt w:val="bullet"/>
      <w:lvlText w:val=""/>
      <w:lvlJc w:val="left"/>
      <w:pPr>
        <w:tabs>
          <w:tab w:val="num" w:pos="5040"/>
        </w:tabs>
        <w:ind w:left="5040" w:hanging="360"/>
      </w:pPr>
      <w:rPr>
        <w:rFonts w:ascii="Symbol" w:hAnsi="Symbol"/>
      </w:rPr>
    </w:lvl>
    <w:lvl w:ilvl="7" w:tplc="9FD41760">
      <w:start w:val="1"/>
      <w:numFmt w:val="bullet"/>
      <w:lvlText w:val="o"/>
      <w:lvlJc w:val="left"/>
      <w:pPr>
        <w:tabs>
          <w:tab w:val="num" w:pos="5760"/>
        </w:tabs>
        <w:ind w:left="5760" w:hanging="360"/>
      </w:pPr>
      <w:rPr>
        <w:rFonts w:ascii="Courier New" w:hAnsi="Courier New"/>
      </w:rPr>
    </w:lvl>
    <w:lvl w:ilvl="8" w:tplc="36DE2AE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2C8A78E">
      <w:start w:val="1"/>
      <w:numFmt w:val="bullet"/>
      <w:lvlText w:val=""/>
      <w:lvlJc w:val="left"/>
      <w:pPr>
        <w:ind w:left="720" w:hanging="360"/>
      </w:pPr>
      <w:rPr>
        <w:rFonts w:ascii="Symbol" w:hAnsi="Symbol"/>
      </w:rPr>
    </w:lvl>
    <w:lvl w:ilvl="1" w:tplc="687E2B96">
      <w:start w:val="1"/>
      <w:numFmt w:val="bullet"/>
      <w:lvlText w:val="o"/>
      <w:lvlJc w:val="left"/>
      <w:pPr>
        <w:tabs>
          <w:tab w:val="num" w:pos="1440"/>
        </w:tabs>
        <w:ind w:left="1440" w:hanging="360"/>
      </w:pPr>
      <w:rPr>
        <w:rFonts w:ascii="Courier New" w:hAnsi="Courier New"/>
      </w:rPr>
    </w:lvl>
    <w:lvl w:ilvl="2" w:tplc="85BE6B74">
      <w:start w:val="1"/>
      <w:numFmt w:val="bullet"/>
      <w:lvlText w:val=""/>
      <w:lvlJc w:val="left"/>
      <w:pPr>
        <w:tabs>
          <w:tab w:val="num" w:pos="2160"/>
        </w:tabs>
        <w:ind w:left="2160" w:hanging="360"/>
      </w:pPr>
      <w:rPr>
        <w:rFonts w:ascii="Wingdings" w:hAnsi="Wingdings"/>
      </w:rPr>
    </w:lvl>
    <w:lvl w:ilvl="3" w:tplc="C9B253E2">
      <w:start w:val="1"/>
      <w:numFmt w:val="bullet"/>
      <w:lvlText w:val=""/>
      <w:lvlJc w:val="left"/>
      <w:pPr>
        <w:tabs>
          <w:tab w:val="num" w:pos="2880"/>
        </w:tabs>
        <w:ind w:left="2880" w:hanging="360"/>
      </w:pPr>
      <w:rPr>
        <w:rFonts w:ascii="Symbol" w:hAnsi="Symbol"/>
      </w:rPr>
    </w:lvl>
    <w:lvl w:ilvl="4" w:tplc="6390FD4E">
      <w:start w:val="1"/>
      <w:numFmt w:val="bullet"/>
      <w:lvlText w:val="o"/>
      <w:lvlJc w:val="left"/>
      <w:pPr>
        <w:tabs>
          <w:tab w:val="num" w:pos="3600"/>
        </w:tabs>
        <w:ind w:left="3600" w:hanging="360"/>
      </w:pPr>
      <w:rPr>
        <w:rFonts w:ascii="Courier New" w:hAnsi="Courier New"/>
      </w:rPr>
    </w:lvl>
    <w:lvl w:ilvl="5" w:tplc="1DFA4868">
      <w:start w:val="1"/>
      <w:numFmt w:val="bullet"/>
      <w:lvlText w:val=""/>
      <w:lvlJc w:val="left"/>
      <w:pPr>
        <w:tabs>
          <w:tab w:val="num" w:pos="4320"/>
        </w:tabs>
        <w:ind w:left="4320" w:hanging="360"/>
      </w:pPr>
      <w:rPr>
        <w:rFonts w:ascii="Wingdings" w:hAnsi="Wingdings"/>
      </w:rPr>
    </w:lvl>
    <w:lvl w:ilvl="6" w:tplc="2EAC05DA">
      <w:start w:val="1"/>
      <w:numFmt w:val="bullet"/>
      <w:lvlText w:val=""/>
      <w:lvlJc w:val="left"/>
      <w:pPr>
        <w:tabs>
          <w:tab w:val="num" w:pos="5040"/>
        </w:tabs>
        <w:ind w:left="5040" w:hanging="360"/>
      </w:pPr>
      <w:rPr>
        <w:rFonts w:ascii="Symbol" w:hAnsi="Symbol"/>
      </w:rPr>
    </w:lvl>
    <w:lvl w:ilvl="7" w:tplc="EBD29FF8">
      <w:start w:val="1"/>
      <w:numFmt w:val="bullet"/>
      <w:lvlText w:val="o"/>
      <w:lvlJc w:val="left"/>
      <w:pPr>
        <w:tabs>
          <w:tab w:val="num" w:pos="5760"/>
        </w:tabs>
        <w:ind w:left="5760" w:hanging="360"/>
      </w:pPr>
      <w:rPr>
        <w:rFonts w:ascii="Courier New" w:hAnsi="Courier New"/>
      </w:rPr>
    </w:lvl>
    <w:lvl w:ilvl="8" w:tplc="57E666C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86474D8">
      <w:start w:val="1"/>
      <w:numFmt w:val="bullet"/>
      <w:lvlText w:val=""/>
      <w:lvlJc w:val="left"/>
      <w:pPr>
        <w:ind w:left="720" w:hanging="360"/>
      </w:pPr>
      <w:rPr>
        <w:rFonts w:ascii="Symbol" w:hAnsi="Symbol"/>
      </w:rPr>
    </w:lvl>
    <w:lvl w:ilvl="1" w:tplc="FF3435A4">
      <w:start w:val="1"/>
      <w:numFmt w:val="bullet"/>
      <w:lvlText w:val="o"/>
      <w:lvlJc w:val="left"/>
      <w:pPr>
        <w:tabs>
          <w:tab w:val="num" w:pos="1440"/>
        </w:tabs>
        <w:ind w:left="1440" w:hanging="360"/>
      </w:pPr>
      <w:rPr>
        <w:rFonts w:ascii="Courier New" w:hAnsi="Courier New"/>
      </w:rPr>
    </w:lvl>
    <w:lvl w:ilvl="2" w:tplc="43464C74">
      <w:start w:val="1"/>
      <w:numFmt w:val="bullet"/>
      <w:lvlText w:val=""/>
      <w:lvlJc w:val="left"/>
      <w:pPr>
        <w:tabs>
          <w:tab w:val="num" w:pos="2160"/>
        </w:tabs>
        <w:ind w:left="2160" w:hanging="360"/>
      </w:pPr>
      <w:rPr>
        <w:rFonts w:ascii="Wingdings" w:hAnsi="Wingdings"/>
      </w:rPr>
    </w:lvl>
    <w:lvl w:ilvl="3" w:tplc="6F4C233E">
      <w:start w:val="1"/>
      <w:numFmt w:val="bullet"/>
      <w:lvlText w:val=""/>
      <w:lvlJc w:val="left"/>
      <w:pPr>
        <w:tabs>
          <w:tab w:val="num" w:pos="2880"/>
        </w:tabs>
        <w:ind w:left="2880" w:hanging="360"/>
      </w:pPr>
      <w:rPr>
        <w:rFonts w:ascii="Symbol" w:hAnsi="Symbol"/>
      </w:rPr>
    </w:lvl>
    <w:lvl w:ilvl="4" w:tplc="8B0CEDEC">
      <w:start w:val="1"/>
      <w:numFmt w:val="bullet"/>
      <w:lvlText w:val="o"/>
      <w:lvlJc w:val="left"/>
      <w:pPr>
        <w:tabs>
          <w:tab w:val="num" w:pos="3600"/>
        </w:tabs>
        <w:ind w:left="3600" w:hanging="360"/>
      </w:pPr>
      <w:rPr>
        <w:rFonts w:ascii="Courier New" w:hAnsi="Courier New"/>
      </w:rPr>
    </w:lvl>
    <w:lvl w:ilvl="5" w:tplc="0C58DCA2">
      <w:start w:val="1"/>
      <w:numFmt w:val="bullet"/>
      <w:lvlText w:val=""/>
      <w:lvlJc w:val="left"/>
      <w:pPr>
        <w:tabs>
          <w:tab w:val="num" w:pos="4320"/>
        </w:tabs>
        <w:ind w:left="4320" w:hanging="360"/>
      </w:pPr>
      <w:rPr>
        <w:rFonts w:ascii="Wingdings" w:hAnsi="Wingdings"/>
      </w:rPr>
    </w:lvl>
    <w:lvl w:ilvl="6" w:tplc="ED1C07F8">
      <w:start w:val="1"/>
      <w:numFmt w:val="bullet"/>
      <w:lvlText w:val=""/>
      <w:lvlJc w:val="left"/>
      <w:pPr>
        <w:tabs>
          <w:tab w:val="num" w:pos="5040"/>
        </w:tabs>
        <w:ind w:left="5040" w:hanging="360"/>
      </w:pPr>
      <w:rPr>
        <w:rFonts w:ascii="Symbol" w:hAnsi="Symbol"/>
      </w:rPr>
    </w:lvl>
    <w:lvl w:ilvl="7" w:tplc="26641ED4">
      <w:start w:val="1"/>
      <w:numFmt w:val="bullet"/>
      <w:lvlText w:val="o"/>
      <w:lvlJc w:val="left"/>
      <w:pPr>
        <w:tabs>
          <w:tab w:val="num" w:pos="5760"/>
        </w:tabs>
        <w:ind w:left="5760" w:hanging="360"/>
      </w:pPr>
      <w:rPr>
        <w:rFonts w:ascii="Courier New" w:hAnsi="Courier New"/>
      </w:rPr>
    </w:lvl>
    <w:lvl w:ilvl="8" w:tplc="0C44095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E80113E">
      <w:start w:val="1"/>
      <w:numFmt w:val="bullet"/>
      <w:lvlText w:val=""/>
      <w:lvlJc w:val="left"/>
      <w:pPr>
        <w:ind w:left="720" w:hanging="360"/>
      </w:pPr>
      <w:rPr>
        <w:rFonts w:ascii="Symbol" w:hAnsi="Symbol"/>
      </w:rPr>
    </w:lvl>
    <w:lvl w:ilvl="1" w:tplc="DCB00C54">
      <w:start w:val="1"/>
      <w:numFmt w:val="bullet"/>
      <w:lvlText w:val="o"/>
      <w:lvlJc w:val="left"/>
      <w:pPr>
        <w:tabs>
          <w:tab w:val="num" w:pos="1440"/>
        </w:tabs>
        <w:ind w:left="1440" w:hanging="360"/>
      </w:pPr>
      <w:rPr>
        <w:rFonts w:ascii="Courier New" w:hAnsi="Courier New"/>
      </w:rPr>
    </w:lvl>
    <w:lvl w:ilvl="2" w:tplc="571E9126">
      <w:start w:val="1"/>
      <w:numFmt w:val="bullet"/>
      <w:lvlText w:val=""/>
      <w:lvlJc w:val="left"/>
      <w:pPr>
        <w:tabs>
          <w:tab w:val="num" w:pos="2160"/>
        </w:tabs>
        <w:ind w:left="2160" w:hanging="360"/>
      </w:pPr>
      <w:rPr>
        <w:rFonts w:ascii="Wingdings" w:hAnsi="Wingdings"/>
      </w:rPr>
    </w:lvl>
    <w:lvl w:ilvl="3" w:tplc="E36414A0">
      <w:start w:val="1"/>
      <w:numFmt w:val="bullet"/>
      <w:lvlText w:val=""/>
      <w:lvlJc w:val="left"/>
      <w:pPr>
        <w:tabs>
          <w:tab w:val="num" w:pos="2880"/>
        </w:tabs>
        <w:ind w:left="2880" w:hanging="360"/>
      </w:pPr>
      <w:rPr>
        <w:rFonts w:ascii="Symbol" w:hAnsi="Symbol"/>
      </w:rPr>
    </w:lvl>
    <w:lvl w:ilvl="4" w:tplc="A27050F6">
      <w:start w:val="1"/>
      <w:numFmt w:val="bullet"/>
      <w:lvlText w:val="o"/>
      <w:lvlJc w:val="left"/>
      <w:pPr>
        <w:tabs>
          <w:tab w:val="num" w:pos="3600"/>
        </w:tabs>
        <w:ind w:left="3600" w:hanging="360"/>
      </w:pPr>
      <w:rPr>
        <w:rFonts w:ascii="Courier New" w:hAnsi="Courier New"/>
      </w:rPr>
    </w:lvl>
    <w:lvl w:ilvl="5" w:tplc="7B7A53A2">
      <w:start w:val="1"/>
      <w:numFmt w:val="bullet"/>
      <w:lvlText w:val=""/>
      <w:lvlJc w:val="left"/>
      <w:pPr>
        <w:tabs>
          <w:tab w:val="num" w:pos="4320"/>
        </w:tabs>
        <w:ind w:left="4320" w:hanging="360"/>
      </w:pPr>
      <w:rPr>
        <w:rFonts w:ascii="Wingdings" w:hAnsi="Wingdings"/>
      </w:rPr>
    </w:lvl>
    <w:lvl w:ilvl="6" w:tplc="D70A4376">
      <w:start w:val="1"/>
      <w:numFmt w:val="bullet"/>
      <w:lvlText w:val=""/>
      <w:lvlJc w:val="left"/>
      <w:pPr>
        <w:tabs>
          <w:tab w:val="num" w:pos="5040"/>
        </w:tabs>
        <w:ind w:left="5040" w:hanging="360"/>
      </w:pPr>
      <w:rPr>
        <w:rFonts w:ascii="Symbol" w:hAnsi="Symbol"/>
      </w:rPr>
    </w:lvl>
    <w:lvl w:ilvl="7" w:tplc="75663642">
      <w:start w:val="1"/>
      <w:numFmt w:val="bullet"/>
      <w:lvlText w:val="o"/>
      <w:lvlJc w:val="left"/>
      <w:pPr>
        <w:tabs>
          <w:tab w:val="num" w:pos="5760"/>
        </w:tabs>
        <w:ind w:left="5760" w:hanging="360"/>
      </w:pPr>
      <w:rPr>
        <w:rFonts w:ascii="Courier New" w:hAnsi="Courier New"/>
      </w:rPr>
    </w:lvl>
    <w:lvl w:ilvl="8" w:tplc="0CCAEF9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6456B7FE">
      <w:start w:val="1"/>
      <w:numFmt w:val="bullet"/>
      <w:lvlText w:val=""/>
      <w:lvlJc w:val="left"/>
      <w:pPr>
        <w:ind w:left="720" w:hanging="360"/>
      </w:pPr>
      <w:rPr>
        <w:rFonts w:ascii="Symbol" w:hAnsi="Symbol"/>
      </w:rPr>
    </w:lvl>
    <w:lvl w:ilvl="1" w:tplc="2EF83D7E">
      <w:start w:val="1"/>
      <w:numFmt w:val="bullet"/>
      <w:lvlText w:val="o"/>
      <w:lvlJc w:val="left"/>
      <w:pPr>
        <w:tabs>
          <w:tab w:val="num" w:pos="1440"/>
        </w:tabs>
        <w:ind w:left="1440" w:hanging="360"/>
      </w:pPr>
      <w:rPr>
        <w:rFonts w:ascii="Courier New" w:hAnsi="Courier New"/>
      </w:rPr>
    </w:lvl>
    <w:lvl w:ilvl="2" w:tplc="5B1258D8">
      <w:start w:val="1"/>
      <w:numFmt w:val="bullet"/>
      <w:lvlText w:val=""/>
      <w:lvlJc w:val="left"/>
      <w:pPr>
        <w:tabs>
          <w:tab w:val="num" w:pos="2160"/>
        </w:tabs>
        <w:ind w:left="2160" w:hanging="360"/>
      </w:pPr>
      <w:rPr>
        <w:rFonts w:ascii="Wingdings" w:hAnsi="Wingdings"/>
      </w:rPr>
    </w:lvl>
    <w:lvl w:ilvl="3" w:tplc="C916E0AC">
      <w:start w:val="1"/>
      <w:numFmt w:val="bullet"/>
      <w:lvlText w:val=""/>
      <w:lvlJc w:val="left"/>
      <w:pPr>
        <w:tabs>
          <w:tab w:val="num" w:pos="2880"/>
        </w:tabs>
        <w:ind w:left="2880" w:hanging="360"/>
      </w:pPr>
      <w:rPr>
        <w:rFonts w:ascii="Symbol" w:hAnsi="Symbol"/>
      </w:rPr>
    </w:lvl>
    <w:lvl w:ilvl="4" w:tplc="C8FAC142">
      <w:start w:val="1"/>
      <w:numFmt w:val="bullet"/>
      <w:lvlText w:val="o"/>
      <w:lvlJc w:val="left"/>
      <w:pPr>
        <w:tabs>
          <w:tab w:val="num" w:pos="3600"/>
        </w:tabs>
        <w:ind w:left="3600" w:hanging="360"/>
      </w:pPr>
      <w:rPr>
        <w:rFonts w:ascii="Courier New" w:hAnsi="Courier New"/>
      </w:rPr>
    </w:lvl>
    <w:lvl w:ilvl="5" w:tplc="77B259C4">
      <w:start w:val="1"/>
      <w:numFmt w:val="bullet"/>
      <w:lvlText w:val=""/>
      <w:lvlJc w:val="left"/>
      <w:pPr>
        <w:tabs>
          <w:tab w:val="num" w:pos="4320"/>
        </w:tabs>
        <w:ind w:left="4320" w:hanging="360"/>
      </w:pPr>
      <w:rPr>
        <w:rFonts w:ascii="Wingdings" w:hAnsi="Wingdings"/>
      </w:rPr>
    </w:lvl>
    <w:lvl w:ilvl="6" w:tplc="44E4492C">
      <w:start w:val="1"/>
      <w:numFmt w:val="bullet"/>
      <w:lvlText w:val=""/>
      <w:lvlJc w:val="left"/>
      <w:pPr>
        <w:tabs>
          <w:tab w:val="num" w:pos="5040"/>
        </w:tabs>
        <w:ind w:left="5040" w:hanging="360"/>
      </w:pPr>
      <w:rPr>
        <w:rFonts w:ascii="Symbol" w:hAnsi="Symbol"/>
      </w:rPr>
    </w:lvl>
    <w:lvl w:ilvl="7" w:tplc="97E47BEE">
      <w:start w:val="1"/>
      <w:numFmt w:val="bullet"/>
      <w:lvlText w:val="o"/>
      <w:lvlJc w:val="left"/>
      <w:pPr>
        <w:tabs>
          <w:tab w:val="num" w:pos="5760"/>
        </w:tabs>
        <w:ind w:left="5760" w:hanging="360"/>
      </w:pPr>
      <w:rPr>
        <w:rFonts w:ascii="Courier New" w:hAnsi="Courier New"/>
      </w:rPr>
    </w:lvl>
    <w:lvl w:ilvl="8" w:tplc="FF5AEEC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FC305742">
      <w:start w:val="1"/>
      <w:numFmt w:val="bullet"/>
      <w:lvlText w:val=""/>
      <w:lvlJc w:val="left"/>
      <w:pPr>
        <w:ind w:left="720" w:hanging="360"/>
      </w:pPr>
      <w:rPr>
        <w:rFonts w:ascii="Symbol" w:hAnsi="Symbol"/>
      </w:rPr>
    </w:lvl>
    <w:lvl w:ilvl="1" w:tplc="DC5E7B60">
      <w:start w:val="1"/>
      <w:numFmt w:val="bullet"/>
      <w:lvlText w:val="o"/>
      <w:lvlJc w:val="left"/>
      <w:pPr>
        <w:tabs>
          <w:tab w:val="num" w:pos="1440"/>
        </w:tabs>
        <w:ind w:left="1440" w:hanging="360"/>
      </w:pPr>
      <w:rPr>
        <w:rFonts w:ascii="Courier New" w:hAnsi="Courier New"/>
      </w:rPr>
    </w:lvl>
    <w:lvl w:ilvl="2" w:tplc="AD6A612A">
      <w:start w:val="1"/>
      <w:numFmt w:val="bullet"/>
      <w:lvlText w:val=""/>
      <w:lvlJc w:val="left"/>
      <w:pPr>
        <w:tabs>
          <w:tab w:val="num" w:pos="2160"/>
        </w:tabs>
        <w:ind w:left="2160" w:hanging="360"/>
      </w:pPr>
      <w:rPr>
        <w:rFonts w:ascii="Wingdings" w:hAnsi="Wingdings"/>
      </w:rPr>
    </w:lvl>
    <w:lvl w:ilvl="3" w:tplc="FA343EBC">
      <w:start w:val="1"/>
      <w:numFmt w:val="bullet"/>
      <w:lvlText w:val=""/>
      <w:lvlJc w:val="left"/>
      <w:pPr>
        <w:tabs>
          <w:tab w:val="num" w:pos="2880"/>
        </w:tabs>
        <w:ind w:left="2880" w:hanging="360"/>
      </w:pPr>
      <w:rPr>
        <w:rFonts w:ascii="Symbol" w:hAnsi="Symbol"/>
      </w:rPr>
    </w:lvl>
    <w:lvl w:ilvl="4" w:tplc="26EC7EFA">
      <w:start w:val="1"/>
      <w:numFmt w:val="bullet"/>
      <w:lvlText w:val="o"/>
      <w:lvlJc w:val="left"/>
      <w:pPr>
        <w:tabs>
          <w:tab w:val="num" w:pos="3600"/>
        </w:tabs>
        <w:ind w:left="3600" w:hanging="360"/>
      </w:pPr>
      <w:rPr>
        <w:rFonts w:ascii="Courier New" w:hAnsi="Courier New"/>
      </w:rPr>
    </w:lvl>
    <w:lvl w:ilvl="5" w:tplc="D7EE6EDE">
      <w:start w:val="1"/>
      <w:numFmt w:val="bullet"/>
      <w:lvlText w:val=""/>
      <w:lvlJc w:val="left"/>
      <w:pPr>
        <w:tabs>
          <w:tab w:val="num" w:pos="4320"/>
        </w:tabs>
        <w:ind w:left="4320" w:hanging="360"/>
      </w:pPr>
      <w:rPr>
        <w:rFonts w:ascii="Wingdings" w:hAnsi="Wingdings"/>
      </w:rPr>
    </w:lvl>
    <w:lvl w:ilvl="6" w:tplc="B3EA9BBE">
      <w:start w:val="1"/>
      <w:numFmt w:val="bullet"/>
      <w:lvlText w:val=""/>
      <w:lvlJc w:val="left"/>
      <w:pPr>
        <w:tabs>
          <w:tab w:val="num" w:pos="5040"/>
        </w:tabs>
        <w:ind w:left="5040" w:hanging="360"/>
      </w:pPr>
      <w:rPr>
        <w:rFonts w:ascii="Symbol" w:hAnsi="Symbol"/>
      </w:rPr>
    </w:lvl>
    <w:lvl w:ilvl="7" w:tplc="7006EF94">
      <w:start w:val="1"/>
      <w:numFmt w:val="bullet"/>
      <w:lvlText w:val="o"/>
      <w:lvlJc w:val="left"/>
      <w:pPr>
        <w:tabs>
          <w:tab w:val="num" w:pos="5760"/>
        </w:tabs>
        <w:ind w:left="5760" w:hanging="360"/>
      </w:pPr>
      <w:rPr>
        <w:rFonts w:ascii="Courier New" w:hAnsi="Courier New"/>
      </w:rPr>
    </w:lvl>
    <w:lvl w:ilvl="8" w:tplc="994C667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BADC1C02">
      <w:start w:val="1"/>
      <w:numFmt w:val="bullet"/>
      <w:lvlText w:val=""/>
      <w:lvlJc w:val="left"/>
      <w:pPr>
        <w:ind w:left="720" w:hanging="360"/>
      </w:pPr>
      <w:rPr>
        <w:rFonts w:ascii="Symbol" w:hAnsi="Symbol"/>
      </w:rPr>
    </w:lvl>
    <w:lvl w:ilvl="1" w:tplc="F6BAF072">
      <w:start w:val="1"/>
      <w:numFmt w:val="bullet"/>
      <w:lvlText w:val="o"/>
      <w:lvlJc w:val="left"/>
      <w:pPr>
        <w:tabs>
          <w:tab w:val="num" w:pos="1440"/>
        </w:tabs>
        <w:ind w:left="1440" w:hanging="360"/>
      </w:pPr>
      <w:rPr>
        <w:rFonts w:ascii="Courier New" w:hAnsi="Courier New"/>
      </w:rPr>
    </w:lvl>
    <w:lvl w:ilvl="2" w:tplc="F5F426B0">
      <w:start w:val="1"/>
      <w:numFmt w:val="bullet"/>
      <w:lvlText w:val=""/>
      <w:lvlJc w:val="left"/>
      <w:pPr>
        <w:tabs>
          <w:tab w:val="num" w:pos="2160"/>
        </w:tabs>
        <w:ind w:left="2160" w:hanging="360"/>
      </w:pPr>
      <w:rPr>
        <w:rFonts w:ascii="Wingdings" w:hAnsi="Wingdings"/>
      </w:rPr>
    </w:lvl>
    <w:lvl w:ilvl="3" w:tplc="84ECDC64">
      <w:start w:val="1"/>
      <w:numFmt w:val="bullet"/>
      <w:lvlText w:val=""/>
      <w:lvlJc w:val="left"/>
      <w:pPr>
        <w:tabs>
          <w:tab w:val="num" w:pos="2880"/>
        </w:tabs>
        <w:ind w:left="2880" w:hanging="360"/>
      </w:pPr>
      <w:rPr>
        <w:rFonts w:ascii="Symbol" w:hAnsi="Symbol"/>
      </w:rPr>
    </w:lvl>
    <w:lvl w:ilvl="4" w:tplc="A4668848">
      <w:start w:val="1"/>
      <w:numFmt w:val="bullet"/>
      <w:lvlText w:val="o"/>
      <w:lvlJc w:val="left"/>
      <w:pPr>
        <w:tabs>
          <w:tab w:val="num" w:pos="3600"/>
        </w:tabs>
        <w:ind w:left="3600" w:hanging="360"/>
      </w:pPr>
      <w:rPr>
        <w:rFonts w:ascii="Courier New" w:hAnsi="Courier New"/>
      </w:rPr>
    </w:lvl>
    <w:lvl w:ilvl="5" w:tplc="BD74BA06">
      <w:start w:val="1"/>
      <w:numFmt w:val="bullet"/>
      <w:lvlText w:val=""/>
      <w:lvlJc w:val="left"/>
      <w:pPr>
        <w:tabs>
          <w:tab w:val="num" w:pos="4320"/>
        </w:tabs>
        <w:ind w:left="4320" w:hanging="360"/>
      </w:pPr>
      <w:rPr>
        <w:rFonts w:ascii="Wingdings" w:hAnsi="Wingdings"/>
      </w:rPr>
    </w:lvl>
    <w:lvl w:ilvl="6" w:tplc="24901CE4">
      <w:start w:val="1"/>
      <w:numFmt w:val="bullet"/>
      <w:lvlText w:val=""/>
      <w:lvlJc w:val="left"/>
      <w:pPr>
        <w:tabs>
          <w:tab w:val="num" w:pos="5040"/>
        </w:tabs>
        <w:ind w:left="5040" w:hanging="360"/>
      </w:pPr>
      <w:rPr>
        <w:rFonts w:ascii="Symbol" w:hAnsi="Symbol"/>
      </w:rPr>
    </w:lvl>
    <w:lvl w:ilvl="7" w:tplc="DAA80E54">
      <w:start w:val="1"/>
      <w:numFmt w:val="bullet"/>
      <w:lvlText w:val="o"/>
      <w:lvlJc w:val="left"/>
      <w:pPr>
        <w:tabs>
          <w:tab w:val="num" w:pos="5760"/>
        </w:tabs>
        <w:ind w:left="5760" w:hanging="360"/>
      </w:pPr>
      <w:rPr>
        <w:rFonts w:ascii="Courier New" w:hAnsi="Courier New"/>
      </w:rPr>
    </w:lvl>
    <w:lvl w:ilvl="8" w:tplc="E910A8B0">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E1A64712">
      <w:start w:val="1"/>
      <w:numFmt w:val="bullet"/>
      <w:lvlText w:val=""/>
      <w:lvlJc w:val="left"/>
      <w:pPr>
        <w:ind w:left="720" w:hanging="360"/>
      </w:pPr>
      <w:rPr>
        <w:rFonts w:ascii="Symbol" w:hAnsi="Symbol"/>
      </w:rPr>
    </w:lvl>
    <w:lvl w:ilvl="1" w:tplc="D7821E7C">
      <w:start w:val="1"/>
      <w:numFmt w:val="bullet"/>
      <w:lvlText w:val="o"/>
      <w:lvlJc w:val="left"/>
      <w:pPr>
        <w:tabs>
          <w:tab w:val="num" w:pos="1440"/>
        </w:tabs>
        <w:ind w:left="1440" w:hanging="360"/>
      </w:pPr>
      <w:rPr>
        <w:rFonts w:ascii="Courier New" w:hAnsi="Courier New"/>
      </w:rPr>
    </w:lvl>
    <w:lvl w:ilvl="2" w:tplc="C20A6C78">
      <w:start w:val="1"/>
      <w:numFmt w:val="bullet"/>
      <w:lvlText w:val=""/>
      <w:lvlJc w:val="left"/>
      <w:pPr>
        <w:tabs>
          <w:tab w:val="num" w:pos="2160"/>
        </w:tabs>
        <w:ind w:left="2160" w:hanging="360"/>
      </w:pPr>
      <w:rPr>
        <w:rFonts w:ascii="Wingdings" w:hAnsi="Wingdings"/>
      </w:rPr>
    </w:lvl>
    <w:lvl w:ilvl="3" w:tplc="9F2609DC">
      <w:start w:val="1"/>
      <w:numFmt w:val="bullet"/>
      <w:lvlText w:val=""/>
      <w:lvlJc w:val="left"/>
      <w:pPr>
        <w:tabs>
          <w:tab w:val="num" w:pos="2880"/>
        </w:tabs>
        <w:ind w:left="2880" w:hanging="360"/>
      </w:pPr>
      <w:rPr>
        <w:rFonts w:ascii="Symbol" w:hAnsi="Symbol"/>
      </w:rPr>
    </w:lvl>
    <w:lvl w:ilvl="4" w:tplc="A6EAE774">
      <w:start w:val="1"/>
      <w:numFmt w:val="bullet"/>
      <w:lvlText w:val="o"/>
      <w:lvlJc w:val="left"/>
      <w:pPr>
        <w:tabs>
          <w:tab w:val="num" w:pos="3600"/>
        </w:tabs>
        <w:ind w:left="3600" w:hanging="360"/>
      </w:pPr>
      <w:rPr>
        <w:rFonts w:ascii="Courier New" w:hAnsi="Courier New"/>
      </w:rPr>
    </w:lvl>
    <w:lvl w:ilvl="5" w:tplc="DF429DBE">
      <w:start w:val="1"/>
      <w:numFmt w:val="bullet"/>
      <w:lvlText w:val=""/>
      <w:lvlJc w:val="left"/>
      <w:pPr>
        <w:tabs>
          <w:tab w:val="num" w:pos="4320"/>
        </w:tabs>
        <w:ind w:left="4320" w:hanging="360"/>
      </w:pPr>
      <w:rPr>
        <w:rFonts w:ascii="Wingdings" w:hAnsi="Wingdings"/>
      </w:rPr>
    </w:lvl>
    <w:lvl w:ilvl="6" w:tplc="13DEA572">
      <w:start w:val="1"/>
      <w:numFmt w:val="bullet"/>
      <w:lvlText w:val=""/>
      <w:lvlJc w:val="left"/>
      <w:pPr>
        <w:tabs>
          <w:tab w:val="num" w:pos="5040"/>
        </w:tabs>
        <w:ind w:left="5040" w:hanging="360"/>
      </w:pPr>
      <w:rPr>
        <w:rFonts w:ascii="Symbol" w:hAnsi="Symbol"/>
      </w:rPr>
    </w:lvl>
    <w:lvl w:ilvl="7" w:tplc="877640B6">
      <w:start w:val="1"/>
      <w:numFmt w:val="bullet"/>
      <w:lvlText w:val="o"/>
      <w:lvlJc w:val="left"/>
      <w:pPr>
        <w:tabs>
          <w:tab w:val="num" w:pos="5760"/>
        </w:tabs>
        <w:ind w:left="5760" w:hanging="360"/>
      </w:pPr>
      <w:rPr>
        <w:rFonts w:ascii="Courier New" w:hAnsi="Courier New"/>
      </w:rPr>
    </w:lvl>
    <w:lvl w:ilvl="8" w:tplc="D506F1BE">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EF1CA27C">
      <w:start w:val="1"/>
      <w:numFmt w:val="bullet"/>
      <w:lvlText w:val=""/>
      <w:lvlJc w:val="left"/>
      <w:pPr>
        <w:ind w:left="720" w:hanging="360"/>
      </w:pPr>
      <w:rPr>
        <w:rFonts w:ascii="Symbol" w:hAnsi="Symbol"/>
      </w:rPr>
    </w:lvl>
    <w:lvl w:ilvl="1" w:tplc="007259BA">
      <w:start w:val="1"/>
      <w:numFmt w:val="bullet"/>
      <w:lvlText w:val="o"/>
      <w:lvlJc w:val="left"/>
      <w:pPr>
        <w:tabs>
          <w:tab w:val="num" w:pos="1440"/>
        </w:tabs>
        <w:ind w:left="1440" w:hanging="360"/>
      </w:pPr>
      <w:rPr>
        <w:rFonts w:ascii="Courier New" w:hAnsi="Courier New"/>
      </w:rPr>
    </w:lvl>
    <w:lvl w:ilvl="2" w:tplc="95C64A96">
      <w:start w:val="1"/>
      <w:numFmt w:val="bullet"/>
      <w:lvlText w:val=""/>
      <w:lvlJc w:val="left"/>
      <w:pPr>
        <w:tabs>
          <w:tab w:val="num" w:pos="2160"/>
        </w:tabs>
        <w:ind w:left="2160" w:hanging="360"/>
      </w:pPr>
      <w:rPr>
        <w:rFonts w:ascii="Wingdings" w:hAnsi="Wingdings"/>
      </w:rPr>
    </w:lvl>
    <w:lvl w:ilvl="3" w:tplc="CB9A810C">
      <w:start w:val="1"/>
      <w:numFmt w:val="bullet"/>
      <w:lvlText w:val=""/>
      <w:lvlJc w:val="left"/>
      <w:pPr>
        <w:tabs>
          <w:tab w:val="num" w:pos="2880"/>
        </w:tabs>
        <w:ind w:left="2880" w:hanging="360"/>
      </w:pPr>
      <w:rPr>
        <w:rFonts w:ascii="Symbol" w:hAnsi="Symbol"/>
      </w:rPr>
    </w:lvl>
    <w:lvl w:ilvl="4" w:tplc="31F86DEA">
      <w:start w:val="1"/>
      <w:numFmt w:val="bullet"/>
      <w:lvlText w:val="o"/>
      <w:lvlJc w:val="left"/>
      <w:pPr>
        <w:tabs>
          <w:tab w:val="num" w:pos="3600"/>
        </w:tabs>
        <w:ind w:left="3600" w:hanging="360"/>
      </w:pPr>
      <w:rPr>
        <w:rFonts w:ascii="Courier New" w:hAnsi="Courier New"/>
      </w:rPr>
    </w:lvl>
    <w:lvl w:ilvl="5" w:tplc="4D123936">
      <w:start w:val="1"/>
      <w:numFmt w:val="bullet"/>
      <w:lvlText w:val=""/>
      <w:lvlJc w:val="left"/>
      <w:pPr>
        <w:tabs>
          <w:tab w:val="num" w:pos="4320"/>
        </w:tabs>
        <w:ind w:left="4320" w:hanging="360"/>
      </w:pPr>
      <w:rPr>
        <w:rFonts w:ascii="Wingdings" w:hAnsi="Wingdings"/>
      </w:rPr>
    </w:lvl>
    <w:lvl w:ilvl="6" w:tplc="242E7FA2">
      <w:start w:val="1"/>
      <w:numFmt w:val="bullet"/>
      <w:lvlText w:val=""/>
      <w:lvlJc w:val="left"/>
      <w:pPr>
        <w:tabs>
          <w:tab w:val="num" w:pos="5040"/>
        </w:tabs>
        <w:ind w:left="5040" w:hanging="360"/>
      </w:pPr>
      <w:rPr>
        <w:rFonts w:ascii="Symbol" w:hAnsi="Symbol"/>
      </w:rPr>
    </w:lvl>
    <w:lvl w:ilvl="7" w:tplc="080AC228">
      <w:start w:val="1"/>
      <w:numFmt w:val="bullet"/>
      <w:lvlText w:val="o"/>
      <w:lvlJc w:val="left"/>
      <w:pPr>
        <w:tabs>
          <w:tab w:val="num" w:pos="5760"/>
        </w:tabs>
        <w:ind w:left="5760" w:hanging="360"/>
      </w:pPr>
      <w:rPr>
        <w:rFonts w:ascii="Courier New" w:hAnsi="Courier New"/>
      </w:rPr>
    </w:lvl>
    <w:lvl w:ilvl="8" w:tplc="03A06C7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58E26D88">
      <w:start w:val="1"/>
      <w:numFmt w:val="bullet"/>
      <w:lvlText w:val=""/>
      <w:lvlJc w:val="left"/>
      <w:pPr>
        <w:ind w:left="720" w:hanging="360"/>
      </w:pPr>
      <w:rPr>
        <w:rFonts w:ascii="Symbol" w:hAnsi="Symbol"/>
      </w:rPr>
    </w:lvl>
    <w:lvl w:ilvl="1" w:tplc="5BA89414">
      <w:start w:val="1"/>
      <w:numFmt w:val="bullet"/>
      <w:lvlText w:val="o"/>
      <w:lvlJc w:val="left"/>
      <w:pPr>
        <w:tabs>
          <w:tab w:val="num" w:pos="1440"/>
        </w:tabs>
        <w:ind w:left="1440" w:hanging="360"/>
      </w:pPr>
      <w:rPr>
        <w:rFonts w:ascii="Courier New" w:hAnsi="Courier New"/>
      </w:rPr>
    </w:lvl>
    <w:lvl w:ilvl="2" w:tplc="4A143208">
      <w:start w:val="1"/>
      <w:numFmt w:val="bullet"/>
      <w:lvlText w:val=""/>
      <w:lvlJc w:val="left"/>
      <w:pPr>
        <w:tabs>
          <w:tab w:val="num" w:pos="2160"/>
        </w:tabs>
        <w:ind w:left="2160" w:hanging="360"/>
      </w:pPr>
      <w:rPr>
        <w:rFonts w:ascii="Wingdings" w:hAnsi="Wingdings"/>
      </w:rPr>
    </w:lvl>
    <w:lvl w:ilvl="3" w:tplc="B0309B62">
      <w:start w:val="1"/>
      <w:numFmt w:val="bullet"/>
      <w:lvlText w:val=""/>
      <w:lvlJc w:val="left"/>
      <w:pPr>
        <w:tabs>
          <w:tab w:val="num" w:pos="2880"/>
        </w:tabs>
        <w:ind w:left="2880" w:hanging="360"/>
      </w:pPr>
      <w:rPr>
        <w:rFonts w:ascii="Symbol" w:hAnsi="Symbol"/>
      </w:rPr>
    </w:lvl>
    <w:lvl w:ilvl="4" w:tplc="7760260A">
      <w:start w:val="1"/>
      <w:numFmt w:val="bullet"/>
      <w:lvlText w:val="o"/>
      <w:lvlJc w:val="left"/>
      <w:pPr>
        <w:tabs>
          <w:tab w:val="num" w:pos="3600"/>
        </w:tabs>
        <w:ind w:left="3600" w:hanging="360"/>
      </w:pPr>
      <w:rPr>
        <w:rFonts w:ascii="Courier New" w:hAnsi="Courier New"/>
      </w:rPr>
    </w:lvl>
    <w:lvl w:ilvl="5" w:tplc="96BC59A6">
      <w:start w:val="1"/>
      <w:numFmt w:val="bullet"/>
      <w:lvlText w:val=""/>
      <w:lvlJc w:val="left"/>
      <w:pPr>
        <w:tabs>
          <w:tab w:val="num" w:pos="4320"/>
        </w:tabs>
        <w:ind w:left="4320" w:hanging="360"/>
      </w:pPr>
      <w:rPr>
        <w:rFonts w:ascii="Wingdings" w:hAnsi="Wingdings"/>
      </w:rPr>
    </w:lvl>
    <w:lvl w:ilvl="6" w:tplc="C2D4D116">
      <w:start w:val="1"/>
      <w:numFmt w:val="bullet"/>
      <w:lvlText w:val=""/>
      <w:lvlJc w:val="left"/>
      <w:pPr>
        <w:tabs>
          <w:tab w:val="num" w:pos="5040"/>
        </w:tabs>
        <w:ind w:left="5040" w:hanging="360"/>
      </w:pPr>
      <w:rPr>
        <w:rFonts w:ascii="Symbol" w:hAnsi="Symbol"/>
      </w:rPr>
    </w:lvl>
    <w:lvl w:ilvl="7" w:tplc="D16257CA">
      <w:start w:val="1"/>
      <w:numFmt w:val="bullet"/>
      <w:lvlText w:val="o"/>
      <w:lvlJc w:val="left"/>
      <w:pPr>
        <w:tabs>
          <w:tab w:val="num" w:pos="5760"/>
        </w:tabs>
        <w:ind w:left="5760" w:hanging="360"/>
      </w:pPr>
      <w:rPr>
        <w:rFonts w:ascii="Courier New" w:hAnsi="Courier New"/>
      </w:rPr>
    </w:lvl>
    <w:lvl w:ilvl="8" w:tplc="7624A990">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06121D5C">
      <w:start w:val="1"/>
      <w:numFmt w:val="bullet"/>
      <w:lvlText w:val=""/>
      <w:lvlJc w:val="left"/>
      <w:pPr>
        <w:ind w:left="720" w:hanging="360"/>
      </w:pPr>
      <w:rPr>
        <w:rFonts w:ascii="Symbol" w:hAnsi="Symbol"/>
      </w:rPr>
    </w:lvl>
    <w:lvl w:ilvl="1" w:tplc="C6240584">
      <w:start w:val="1"/>
      <w:numFmt w:val="bullet"/>
      <w:lvlText w:val="o"/>
      <w:lvlJc w:val="left"/>
      <w:pPr>
        <w:tabs>
          <w:tab w:val="num" w:pos="1440"/>
        </w:tabs>
        <w:ind w:left="1440" w:hanging="360"/>
      </w:pPr>
      <w:rPr>
        <w:rFonts w:ascii="Courier New" w:hAnsi="Courier New"/>
      </w:rPr>
    </w:lvl>
    <w:lvl w:ilvl="2" w:tplc="EA54610C">
      <w:start w:val="1"/>
      <w:numFmt w:val="bullet"/>
      <w:lvlText w:val=""/>
      <w:lvlJc w:val="left"/>
      <w:pPr>
        <w:tabs>
          <w:tab w:val="num" w:pos="2160"/>
        </w:tabs>
        <w:ind w:left="2160" w:hanging="360"/>
      </w:pPr>
      <w:rPr>
        <w:rFonts w:ascii="Wingdings" w:hAnsi="Wingdings"/>
      </w:rPr>
    </w:lvl>
    <w:lvl w:ilvl="3" w:tplc="9550B928">
      <w:start w:val="1"/>
      <w:numFmt w:val="bullet"/>
      <w:lvlText w:val=""/>
      <w:lvlJc w:val="left"/>
      <w:pPr>
        <w:tabs>
          <w:tab w:val="num" w:pos="2880"/>
        </w:tabs>
        <w:ind w:left="2880" w:hanging="360"/>
      </w:pPr>
      <w:rPr>
        <w:rFonts w:ascii="Symbol" w:hAnsi="Symbol"/>
      </w:rPr>
    </w:lvl>
    <w:lvl w:ilvl="4" w:tplc="AD040ACA">
      <w:start w:val="1"/>
      <w:numFmt w:val="bullet"/>
      <w:lvlText w:val="o"/>
      <w:lvlJc w:val="left"/>
      <w:pPr>
        <w:tabs>
          <w:tab w:val="num" w:pos="3600"/>
        </w:tabs>
        <w:ind w:left="3600" w:hanging="360"/>
      </w:pPr>
      <w:rPr>
        <w:rFonts w:ascii="Courier New" w:hAnsi="Courier New"/>
      </w:rPr>
    </w:lvl>
    <w:lvl w:ilvl="5" w:tplc="65DAEDF2">
      <w:start w:val="1"/>
      <w:numFmt w:val="bullet"/>
      <w:lvlText w:val=""/>
      <w:lvlJc w:val="left"/>
      <w:pPr>
        <w:tabs>
          <w:tab w:val="num" w:pos="4320"/>
        </w:tabs>
        <w:ind w:left="4320" w:hanging="360"/>
      </w:pPr>
      <w:rPr>
        <w:rFonts w:ascii="Wingdings" w:hAnsi="Wingdings"/>
      </w:rPr>
    </w:lvl>
    <w:lvl w:ilvl="6" w:tplc="121890AC">
      <w:start w:val="1"/>
      <w:numFmt w:val="bullet"/>
      <w:lvlText w:val=""/>
      <w:lvlJc w:val="left"/>
      <w:pPr>
        <w:tabs>
          <w:tab w:val="num" w:pos="5040"/>
        </w:tabs>
        <w:ind w:left="5040" w:hanging="360"/>
      </w:pPr>
      <w:rPr>
        <w:rFonts w:ascii="Symbol" w:hAnsi="Symbol"/>
      </w:rPr>
    </w:lvl>
    <w:lvl w:ilvl="7" w:tplc="9E6E5BAA">
      <w:start w:val="1"/>
      <w:numFmt w:val="bullet"/>
      <w:lvlText w:val="o"/>
      <w:lvlJc w:val="left"/>
      <w:pPr>
        <w:tabs>
          <w:tab w:val="num" w:pos="5760"/>
        </w:tabs>
        <w:ind w:left="5760" w:hanging="360"/>
      </w:pPr>
      <w:rPr>
        <w:rFonts w:ascii="Courier New" w:hAnsi="Courier New"/>
      </w:rPr>
    </w:lvl>
    <w:lvl w:ilvl="8" w:tplc="E09ECEC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E7BE0CF6">
      <w:start w:val="1"/>
      <w:numFmt w:val="bullet"/>
      <w:lvlText w:val=""/>
      <w:lvlJc w:val="left"/>
      <w:pPr>
        <w:ind w:left="720" w:hanging="360"/>
      </w:pPr>
      <w:rPr>
        <w:rFonts w:ascii="Symbol" w:hAnsi="Symbol"/>
      </w:rPr>
    </w:lvl>
    <w:lvl w:ilvl="1" w:tplc="AD66BD04">
      <w:start w:val="1"/>
      <w:numFmt w:val="bullet"/>
      <w:lvlText w:val="o"/>
      <w:lvlJc w:val="left"/>
      <w:pPr>
        <w:tabs>
          <w:tab w:val="num" w:pos="1440"/>
        </w:tabs>
        <w:ind w:left="1440" w:hanging="360"/>
      </w:pPr>
      <w:rPr>
        <w:rFonts w:ascii="Courier New" w:hAnsi="Courier New"/>
      </w:rPr>
    </w:lvl>
    <w:lvl w:ilvl="2" w:tplc="E258E09C">
      <w:start w:val="1"/>
      <w:numFmt w:val="bullet"/>
      <w:lvlText w:val=""/>
      <w:lvlJc w:val="left"/>
      <w:pPr>
        <w:tabs>
          <w:tab w:val="num" w:pos="2160"/>
        </w:tabs>
        <w:ind w:left="2160" w:hanging="360"/>
      </w:pPr>
      <w:rPr>
        <w:rFonts w:ascii="Wingdings" w:hAnsi="Wingdings"/>
      </w:rPr>
    </w:lvl>
    <w:lvl w:ilvl="3" w:tplc="68F63ED0">
      <w:start w:val="1"/>
      <w:numFmt w:val="bullet"/>
      <w:lvlText w:val=""/>
      <w:lvlJc w:val="left"/>
      <w:pPr>
        <w:tabs>
          <w:tab w:val="num" w:pos="2880"/>
        </w:tabs>
        <w:ind w:left="2880" w:hanging="360"/>
      </w:pPr>
      <w:rPr>
        <w:rFonts w:ascii="Symbol" w:hAnsi="Symbol"/>
      </w:rPr>
    </w:lvl>
    <w:lvl w:ilvl="4" w:tplc="1FBA8654">
      <w:start w:val="1"/>
      <w:numFmt w:val="bullet"/>
      <w:lvlText w:val="o"/>
      <w:lvlJc w:val="left"/>
      <w:pPr>
        <w:tabs>
          <w:tab w:val="num" w:pos="3600"/>
        </w:tabs>
        <w:ind w:left="3600" w:hanging="360"/>
      </w:pPr>
      <w:rPr>
        <w:rFonts w:ascii="Courier New" w:hAnsi="Courier New"/>
      </w:rPr>
    </w:lvl>
    <w:lvl w:ilvl="5" w:tplc="EB42CE66">
      <w:start w:val="1"/>
      <w:numFmt w:val="bullet"/>
      <w:lvlText w:val=""/>
      <w:lvlJc w:val="left"/>
      <w:pPr>
        <w:tabs>
          <w:tab w:val="num" w:pos="4320"/>
        </w:tabs>
        <w:ind w:left="4320" w:hanging="360"/>
      </w:pPr>
      <w:rPr>
        <w:rFonts w:ascii="Wingdings" w:hAnsi="Wingdings"/>
      </w:rPr>
    </w:lvl>
    <w:lvl w:ilvl="6" w:tplc="D51C4714">
      <w:start w:val="1"/>
      <w:numFmt w:val="bullet"/>
      <w:lvlText w:val=""/>
      <w:lvlJc w:val="left"/>
      <w:pPr>
        <w:tabs>
          <w:tab w:val="num" w:pos="5040"/>
        </w:tabs>
        <w:ind w:left="5040" w:hanging="360"/>
      </w:pPr>
      <w:rPr>
        <w:rFonts w:ascii="Symbol" w:hAnsi="Symbol"/>
      </w:rPr>
    </w:lvl>
    <w:lvl w:ilvl="7" w:tplc="21786B58">
      <w:start w:val="1"/>
      <w:numFmt w:val="bullet"/>
      <w:lvlText w:val="o"/>
      <w:lvlJc w:val="left"/>
      <w:pPr>
        <w:tabs>
          <w:tab w:val="num" w:pos="5760"/>
        </w:tabs>
        <w:ind w:left="5760" w:hanging="360"/>
      </w:pPr>
      <w:rPr>
        <w:rFonts w:ascii="Courier New" w:hAnsi="Courier New"/>
      </w:rPr>
    </w:lvl>
    <w:lvl w:ilvl="8" w:tplc="8E6EB636">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3A2ABFAE">
      <w:start w:val="1"/>
      <w:numFmt w:val="bullet"/>
      <w:lvlText w:val=""/>
      <w:lvlJc w:val="left"/>
      <w:pPr>
        <w:ind w:left="720" w:hanging="360"/>
      </w:pPr>
      <w:rPr>
        <w:rFonts w:ascii="Symbol" w:hAnsi="Symbol"/>
      </w:rPr>
    </w:lvl>
    <w:lvl w:ilvl="1" w:tplc="2BDC0E7E">
      <w:start w:val="1"/>
      <w:numFmt w:val="bullet"/>
      <w:lvlText w:val="o"/>
      <w:lvlJc w:val="left"/>
      <w:pPr>
        <w:tabs>
          <w:tab w:val="num" w:pos="1440"/>
        </w:tabs>
        <w:ind w:left="1440" w:hanging="360"/>
      </w:pPr>
      <w:rPr>
        <w:rFonts w:ascii="Courier New" w:hAnsi="Courier New"/>
      </w:rPr>
    </w:lvl>
    <w:lvl w:ilvl="2" w:tplc="442A66E4">
      <w:start w:val="1"/>
      <w:numFmt w:val="bullet"/>
      <w:lvlText w:val=""/>
      <w:lvlJc w:val="left"/>
      <w:pPr>
        <w:tabs>
          <w:tab w:val="num" w:pos="2160"/>
        </w:tabs>
        <w:ind w:left="2160" w:hanging="360"/>
      </w:pPr>
      <w:rPr>
        <w:rFonts w:ascii="Wingdings" w:hAnsi="Wingdings"/>
      </w:rPr>
    </w:lvl>
    <w:lvl w:ilvl="3" w:tplc="A73C119A">
      <w:start w:val="1"/>
      <w:numFmt w:val="bullet"/>
      <w:lvlText w:val=""/>
      <w:lvlJc w:val="left"/>
      <w:pPr>
        <w:tabs>
          <w:tab w:val="num" w:pos="2880"/>
        </w:tabs>
        <w:ind w:left="2880" w:hanging="360"/>
      </w:pPr>
      <w:rPr>
        <w:rFonts w:ascii="Symbol" w:hAnsi="Symbol"/>
      </w:rPr>
    </w:lvl>
    <w:lvl w:ilvl="4" w:tplc="9B68648C">
      <w:start w:val="1"/>
      <w:numFmt w:val="bullet"/>
      <w:lvlText w:val="o"/>
      <w:lvlJc w:val="left"/>
      <w:pPr>
        <w:tabs>
          <w:tab w:val="num" w:pos="3600"/>
        </w:tabs>
        <w:ind w:left="3600" w:hanging="360"/>
      </w:pPr>
      <w:rPr>
        <w:rFonts w:ascii="Courier New" w:hAnsi="Courier New"/>
      </w:rPr>
    </w:lvl>
    <w:lvl w:ilvl="5" w:tplc="DEFADD3C">
      <w:start w:val="1"/>
      <w:numFmt w:val="bullet"/>
      <w:lvlText w:val=""/>
      <w:lvlJc w:val="left"/>
      <w:pPr>
        <w:tabs>
          <w:tab w:val="num" w:pos="4320"/>
        </w:tabs>
        <w:ind w:left="4320" w:hanging="360"/>
      </w:pPr>
      <w:rPr>
        <w:rFonts w:ascii="Wingdings" w:hAnsi="Wingdings"/>
      </w:rPr>
    </w:lvl>
    <w:lvl w:ilvl="6" w:tplc="E32E119C">
      <w:start w:val="1"/>
      <w:numFmt w:val="bullet"/>
      <w:lvlText w:val=""/>
      <w:lvlJc w:val="left"/>
      <w:pPr>
        <w:tabs>
          <w:tab w:val="num" w:pos="5040"/>
        </w:tabs>
        <w:ind w:left="5040" w:hanging="360"/>
      </w:pPr>
      <w:rPr>
        <w:rFonts w:ascii="Symbol" w:hAnsi="Symbol"/>
      </w:rPr>
    </w:lvl>
    <w:lvl w:ilvl="7" w:tplc="EAB4C3B4">
      <w:start w:val="1"/>
      <w:numFmt w:val="bullet"/>
      <w:lvlText w:val="o"/>
      <w:lvlJc w:val="left"/>
      <w:pPr>
        <w:tabs>
          <w:tab w:val="num" w:pos="5760"/>
        </w:tabs>
        <w:ind w:left="5760" w:hanging="360"/>
      </w:pPr>
      <w:rPr>
        <w:rFonts w:ascii="Courier New" w:hAnsi="Courier New"/>
      </w:rPr>
    </w:lvl>
    <w:lvl w:ilvl="8" w:tplc="61B6EDB0">
      <w:start w:val="1"/>
      <w:numFmt w:val="bullet"/>
      <w:lvlText w:val=""/>
      <w:lvlJc w:val="left"/>
      <w:pPr>
        <w:tabs>
          <w:tab w:val="num" w:pos="6480"/>
        </w:tabs>
        <w:ind w:left="6480" w:hanging="360"/>
      </w:pPr>
      <w:rPr>
        <w:rFonts w:ascii="Wingdings" w:hAnsi="Wingdings"/>
      </w:rPr>
    </w:lvl>
  </w:abstractNum>
  <w:abstractNum w:abstractNumId="15" w15:restartNumberingAfterBreak="0">
    <w:nsid w:val="50285129"/>
    <w:multiLevelType w:val="hybridMultilevel"/>
    <w:tmpl w:val="A76A3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C93894"/>
    <w:multiLevelType w:val="hybridMultilevel"/>
    <w:tmpl w:val="9AFA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C1D8F"/>
    <w:multiLevelType w:val="hybridMultilevel"/>
    <w:tmpl w:val="53E00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4454054">
    <w:abstractNumId w:val="0"/>
  </w:num>
  <w:num w:numId="2" w16cid:durableId="1908221892">
    <w:abstractNumId w:val="1"/>
  </w:num>
  <w:num w:numId="3" w16cid:durableId="1959338128">
    <w:abstractNumId w:val="2"/>
  </w:num>
  <w:num w:numId="4" w16cid:durableId="902830305">
    <w:abstractNumId w:val="3"/>
  </w:num>
  <w:num w:numId="5" w16cid:durableId="1420324571">
    <w:abstractNumId w:val="4"/>
  </w:num>
  <w:num w:numId="6" w16cid:durableId="1610163462">
    <w:abstractNumId w:val="5"/>
  </w:num>
  <w:num w:numId="7" w16cid:durableId="2068189254">
    <w:abstractNumId w:val="6"/>
  </w:num>
  <w:num w:numId="8" w16cid:durableId="1033190643">
    <w:abstractNumId w:val="7"/>
  </w:num>
  <w:num w:numId="9" w16cid:durableId="1711763917">
    <w:abstractNumId w:val="8"/>
  </w:num>
  <w:num w:numId="10" w16cid:durableId="1484733190">
    <w:abstractNumId w:val="9"/>
  </w:num>
  <w:num w:numId="11" w16cid:durableId="684021782">
    <w:abstractNumId w:val="10"/>
  </w:num>
  <w:num w:numId="12" w16cid:durableId="2104375679">
    <w:abstractNumId w:val="11"/>
  </w:num>
  <w:num w:numId="13" w16cid:durableId="1660965872">
    <w:abstractNumId w:val="12"/>
  </w:num>
  <w:num w:numId="14" w16cid:durableId="195236262">
    <w:abstractNumId w:val="13"/>
  </w:num>
  <w:num w:numId="15" w16cid:durableId="837425437">
    <w:abstractNumId w:val="14"/>
  </w:num>
  <w:num w:numId="16" w16cid:durableId="805198019">
    <w:abstractNumId w:val="16"/>
  </w:num>
  <w:num w:numId="17" w16cid:durableId="1591546362">
    <w:abstractNumId w:val="15"/>
  </w:num>
  <w:num w:numId="18" w16cid:durableId="697390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1C5"/>
    <w:rsid w:val="00035B59"/>
    <w:rsid w:val="00063266"/>
    <w:rsid w:val="000A60C6"/>
    <w:rsid w:val="00151377"/>
    <w:rsid w:val="00186B16"/>
    <w:rsid w:val="00196911"/>
    <w:rsid w:val="001B2689"/>
    <w:rsid w:val="001E113E"/>
    <w:rsid w:val="002468B1"/>
    <w:rsid w:val="002841C5"/>
    <w:rsid w:val="002B5EDD"/>
    <w:rsid w:val="0031645C"/>
    <w:rsid w:val="00383FDC"/>
    <w:rsid w:val="00393407"/>
    <w:rsid w:val="003A67DC"/>
    <w:rsid w:val="00456F8E"/>
    <w:rsid w:val="004612A9"/>
    <w:rsid w:val="00462F77"/>
    <w:rsid w:val="004C71A0"/>
    <w:rsid w:val="00501788"/>
    <w:rsid w:val="005111FC"/>
    <w:rsid w:val="00542AA8"/>
    <w:rsid w:val="005A1E3C"/>
    <w:rsid w:val="005C558E"/>
    <w:rsid w:val="005E0EE8"/>
    <w:rsid w:val="006029BB"/>
    <w:rsid w:val="00616AA8"/>
    <w:rsid w:val="00685507"/>
    <w:rsid w:val="00702A37"/>
    <w:rsid w:val="00731ED2"/>
    <w:rsid w:val="00756754"/>
    <w:rsid w:val="00792D81"/>
    <w:rsid w:val="00822A22"/>
    <w:rsid w:val="00844D9F"/>
    <w:rsid w:val="008C1814"/>
    <w:rsid w:val="00947DCC"/>
    <w:rsid w:val="009502E7"/>
    <w:rsid w:val="009923A6"/>
    <w:rsid w:val="009D3E01"/>
    <w:rsid w:val="009D784A"/>
    <w:rsid w:val="00A74201"/>
    <w:rsid w:val="00AD578B"/>
    <w:rsid w:val="00AE58A2"/>
    <w:rsid w:val="00B2163C"/>
    <w:rsid w:val="00B929E1"/>
    <w:rsid w:val="00BD6E93"/>
    <w:rsid w:val="00CC05DE"/>
    <w:rsid w:val="00D33518"/>
    <w:rsid w:val="00D547F6"/>
    <w:rsid w:val="00D637D4"/>
    <w:rsid w:val="00D86613"/>
    <w:rsid w:val="00D95A41"/>
    <w:rsid w:val="00DB159F"/>
    <w:rsid w:val="00DF418F"/>
    <w:rsid w:val="00E14452"/>
    <w:rsid w:val="00E52091"/>
    <w:rsid w:val="00E974C0"/>
    <w:rsid w:val="00F15139"/>
    <w:rsid w:val="00F60F21"/>
    <w:rsid w:val="00F74A32"/>
    <w:rsid w:val="00F74DC8"/>
    <w:rsid w:val="00F82D40"/>
    <w:rsid w:val="00FB2A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3757"/>
  <w15:docId w15:val="{3451F9C0-41BA-48BA-9630-B35E462F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rsid w:val="002841C5"/>
    <w:rPr>
      <w:color w:val="494C4E"/>
    </w:rPr>
  </w:style>
  <w:style w:type="paragraph" w:customStyle="1" w:styleId="divdocumentdivnameSec">
    <w:name w:val="div_document_div_nameSec"/>
    <w:basedOn w:val="Normal"/>
    <w:rsid w:val="002841C5"/>
    <w:pPr>
      <w:pBdr>
        <w:top w:val="none" w:sz="0" w:space="22" w:color="auto"/>
        <w:bottom w:val="none" w:sz="0" w:space="5" w:color="auto"/>
      </w:pBdr>
      <w:shd w:val="clear" w:color="auto" w:fill="434D54"/>
    </w:pPr>
    <w:rPr>
      <w:color w:val="FFFFFF"/>
      <w:shd w:val="clear" w:color="auto" w:fill="434D54"/>
    </w:rPr>
  </w:style>
  <w:style w:type="character" w:customStyle="1" w:styleId="divPARAGRAPHNAMEdiv">
    <w:name w:val="div_PARAGRAPH_NAME &gt; div"/>
    <w:basedOn w:val="DefaultParagraphFont"/>
    <w:rsid w:val="002841C5"/>
    <w:rPr>
      <w:shd w:val="clear" w:color="auto" w:fill="00A4C1"/>
    </w:rPr>
  </w:style>
  <w:style w:type="paragraph" w:customStyle="1" w:styleId="div">
    <w:name w:val="div"/>
    <w:basedOn w:val="Normal"/>
    <w:rsid w:val="002841C5"/>
  </w:style>
  <w:style w:type="character" w:customStyle="1" w:styleId="divCharacter">
    <w:name w:val="div Character"/>
    <w:basedOn w:val="DefaultParagraphFont"/>
    <w:rsid w:val="002841C5"/>
    <w:rPr>
      <w:sz w:val="24"/>
      <w:szCs w:val="24"/>
      <w:bdr w:val="none" w:sz="0" w:space="0" w:color="auto"/>
      <w:vertAlign w:val="baseline"/>
    </w:rPr>
  </w:style>
  <w:style w:type="character" w:customStyle="1" w:styleId="span">
    <w:name w:val="span"/>
    <w:basedOn w:val="DefaultParagraphFont"/>
    <w:rsid w:val="002841C5"/>
    <w:rPr>
      <w:sz w:val="24"/>
      <w:szCs w:val="24"/>
      <w:bdr w:val="none" w:sz="0" w:space="0" w:color="auto"/>
      <w:vertAlign w:val="baseline"/>
    </w:rPr>
  </w:style>
  <w:style w:type="table" w:customStyle="1" w:styleId="divdocumentdivparagraphnth-last-child1">
    <w:name w:val="div_document_div_paragraph_nth-last-child(1)"/>
    <w:basedOn w:val="TableNormal"/>
    <w:rsid w:val="002841C5"/>
    <w:tblPr/>
  </w:style>
  <w:style w:type="paragraph" w:customStyle="1" w:styleId="divdocumentdivSECTIONCNTC">
    <w:name w:val="div_document_div_SECTION_CNTC"/>
    <w:basedOn w:val="Normal"/>
    <w:rsid w:val="002841C5"/>
    <w:pPr>
      <w:shd w:val="clear" w:color="auto" w:fill="434D54"/>
    </w:pPr>
    <w:rPr>
      <w:color w:val="FFFFFF"/>
      <w:shd w:val="clear" w:color="auto" w:fill="434D54"/>
    </w:rPr>
  </w:style>
  <w:style w:type="character" w:customStyle="1" w:styleId="divPARAGRAPHCNTCdiv">
    <w:name w:val="div_PARAGRAPH_CNTC &gt; div"/>
    <w:basedOn w:val="DefaultParagraphFont"/>
    <w:rsid w:val="002841C5"/>
    <w:rPr>
      <w:shd w:val="clear" w:color="auto" w:fill="00A4C1"/>
    </w:rPr>
  </w:style>
  <w:style w:type="paragraph" w:customStyle="1" w:styleId="documentzipsuffix">
    <w:name w:val="document_zipsuffix"/>
    <w:basedOn w:val="Normal"/>
    <w:rsid w:val="002841C5"/>
  </w:style>
  <w:style w:type="character" w:customStyle="1" w:styleId="sprtr">
    <w:name w:val="sprtr"/>
    <w:basedOn w:val="DefaultParagraphFont"/>
    <w:rsid w:val="002841C5"/>
  </w:style>
  <w:style w:type="character" w:customStyle="1" w:styleId="documenttxt-bold">
    <w:name w:val="document_txt-bold"/>
    <w:basedOn w:val="DefaultParagraphFont"/>
    <w:rsid w:val="002841C5"/>
    <w:rPr>
      <w:b/>
      <w:bCs/>
    </w:rPr>
  </w:style>
  <w:style w:type="character" w:customStyle="1" w:styleId="documentbeforecolonspace">
    <w:name w:val="document_beforecolonspace"/>
    <w:basedOn w:val="DefaultParagraphFont"/>
    <w:rsid w:val="002841C5"/>
    <w:rPr>
      <w:vanish/>
    </w:rPr>
  </w:style>
  <w:style w:type="character" w:customStyle="1" w:styleId="documentsocial-linknth-last-child1sprtr">
    <w:name w:val="document_social-link_nth-last-child(1)_sprtr"/>
    <w:basedOn w:val="DefaultParagraphFont"/>
    <w:rsid w:val="002841C5"/>
    <w:rPr>
      <w:vanish/>
    </w:rPr>
  </w:style>
  <w:style w:type="character" w:customStyle="1" w:styleId="divdocumentSECTIONCNTCsectionnotbtnlnkdivheadingdivsectiontitle">
    <w:name w:val="div_document_SECTION_CNTC + section_not(.btnlnk)_div_heading_div_sectiontitle"/>
    <w:basedOn w:val="DefaultParagraphFont"/>
    <w:rsid w:val="002841C5"/>
  </w:style>
  <w:style w:type="table" w:customStyle="1" w:styleId="divdocumentdivsectionbgsectiondivsectiondivheading">
    <w:name w:val="div_document_div_section_bgsection + div_section_div_heading"/>
    <w:basedOn w:val="TableNormal"/>
    <w:rsid w:val="002841C5"/>
    <w:tblPr/>
  </w:style>
  <w:style w:type="paragraph" w:customStyle="1" w:styleId="divdocumentdivparagraphnth-last-child1Paragraph">
    <w:name w:val="div_document_div_paragraph_nth-last-child(1) Paragraph"/>
    <w:basedOn w:val="Normal"/>
    <w:rsid w:val="002841C5"/>
  </w:style>
  <w:style w:type="paragraph" w:customStyle="1" w:styleId="divdocumentsinglecolumn">
    <w:name w:val="div_document_singlecolumn"/>
    <w:basedOn w:val="Normal"/>
    <w:rsid w:val="002841C5"/>
  </w:style>
  <w:style w:type="paragraph" w:customStyle="1" w:styleId="p">
    <w:name w:val="p"/>
    <w:basedOn w:val="Normal"/>
    <w:rsid w:val="002841C5"/>
  </w:style>
  <w:style w:type="character" w:customStyle="1" w:styleId="divdocumentdivheadingdivsectiontitle">
    <w:name w:val="div_document_div_heading_div_sectiontitle"/>
    <w:basedOn w:val="DefaultParagraphFont"/>
    <w:rsid w:val="002841C5"/>
    <w:rPr>
      <w:color w:val="00A4C1"/>
    </w:rPr>
  </w:style>
  <w:style w:type="table" w:customStyle="1" w:styleId="divdocumentdivheading">
    <w:name w:val="div_document_div_heading"/>
    <w:basedOn w:val="TableNormal"/>
    <w:rsid w:val="002841C5"/>
    <w:tblPr/>
  </w:style>
  <w:style w:type="paragraph" w:customStyle="1" w:styleId="divdocumentulli">
    <w:name w:val="div_document_ul_li"/>
    <w:basedOn w:val="Normal"/>
    <w:rsid w:val="002841C5"/>
    <w:pPr>
      <w:pBdr>
        <w:left w:val="none" w:sz="0" w:space="13" w:color="auto"/>
      </w:pBdr>
    </w:pPr>
  </w:style>
  <w:style w:type="table" w:customStyle="1" w:styleId="tabletwocol">
    <w:name w:val="table_twocol"/>
    <w:basedOn w:val="TableNormal"/>
    <w:rsid w:val="002841C5"/>
    <w:tblPr/>
  </w:style>
  <w:style w:type="paragraph" w:customStyle="1" w:styleId="divdocumentdivparagraph">
    <w:name w:val="div_document_div_paragraph"/>
    <w:basedOn w:val="Normal"/>
    <w:rsid w:val="002841C5"/>
  </w:style>
  <w:style w:type="paragraph" w:customStyle="1" w:styleId="paddedline">
    <w:name w:val="paddedline"/>
    <w:basedOn w:val="Normal"/>
    <w:rsid w:val="002841C5"/>
    <w:pPr>
      <w:pBdr>
        <w:bottom w:val="none" w:sz="0" w:space="5" w:color="auto"/>
      </w:pBdr>
    </w:pPr>
  </w:style>
  <w:style w:type="paragraph" w:customStyle="1" w:styleId="divdocumentdivparagraphfirstparagraphpadb5cell">
    <w:name w:val="div_document_div_paragraph_firstparagraph_padb5cell"/>
    <w:basedOn w:val="Normal"/>
    <w:rsid w:val="002841C5"/>
  </w:style>
  <w:style w:type="character" w:customStyle="1" w:styleId="singlecolumnspanpaddedlinenth-child1">
    <w:name w:val="singlecolumn_span_paddedline_nth-child(1)"/>
    <w:basedOn w:val="DefaultParagraphFont"/>
    <w:rsid w:val="002841C5"/>
  </w:style>
  <w:style w:type="character" w:customStyle="1" w:styleId="jobtitle">
    <w:name w:val="jobtitle"/>
    <w:basedOn w:val="DefaultParagraphFont"/>
    <w:rsid w:val="002841C5"/>
    <w:rPr>
      <w:b/>
      <w:bCs/>
    </w:rPr>
  </w:style>
  <w:style w:type="character" w:customStyle="1" w:styleId="datesWrapper">
    <w:name w:val="datesWrapper"/>
    <w:basedOn w:val="DefaultParagraphFont"/>
    <w:rsid w:val="002841C5"/>
  </w:style>
  <w:style w:type="paragraph" w:customStyle="1" w:styleId="divdocumentdivparagraphpadb5cell">
    <w:name w:val="div_document_div_paragraph_padb5cell"/>
    <w:basedOn w:val="Normal"/>
    <w:rsid w:val="002841C5"/>
    <w:pPr>
      <w:pBdr>
        <w:top w:val="none" w:sz="0" w:space="10" w:color="auto"/>
      </w:pBdr>
    </w:pPr>
  </w:style>
  <w:style w:type="character" w:customStyle="1" w:styleId="degree">
    <w:name w:val="degree"/>
    <w:basedOn w:val="DefaultParagraphFont"/>
    <w:rsid w:val="002841C5"/>
    <w:rPr>
      <w:b/>
      <w:bCs/>
    </w:rPr>
  </w:style>
  <w:style w:type="character" w:customStyle="1" w:styleId="paddedlineCharacter">
    <w:name w:val="paddedline Character"/>
    <w:basedOn w:val="DefaultParagraphFont"/>
    <w:rsid w:val="002841C5"/>
  </w:style>
  <w:style w:type="character" w:customStyle="1" w:styleId="documentlangSecparagraph">
    <w:name w:val="document_langSec_paragraph"/>
    <w:basedOn w:val="DefaultParagraphFont"/>
    <w:rsid w:val="002841C5"/>
  </w:style>
  <w:style w:type="paragraph" w:customStyle="1" w:styleId="divdocumentdivlnggparatablesinglecolumn">
    <w:name w:val="div_document_div_lnggparatable_singlecolumn"/>
    <w:basedOn w:val="Normal"/>
    <w:rsid w:val="002841C5"/>
  </w:style>
  <w:style w:type="character" w:customStyle="1" w:styleId="documentlangSecparagraphnativeLangParafield">
    <w:name w:val="document_langSec_paragraph_nativeLangPara_field"/>
    <w:basedOn w:val="DefaultParagraphFont"/>
    <w:rsid w:val="002841C5"/>
  </w:style>
  <w:style w:type="character" w:customStyle="1" w:styleId="documentlangSecinfobarsecfieldnth-child1spannth-child1">
    <w:name w:val="document_langSec_infobarsec_field_nth-child(1) &gt; span_nth-child(1)"/>
    <w:basedOn w:val="DefaultParagraphFont"/>
    <w:rsid w:val="002841C5"/>
    <w:rPr>
      <w:b/>
      <w:bCs/>
    </w:rPr>
  </w:style>
  <w:style w:type="character" w:customStyle="1" w:styleId="documentlangSecinfobarsecfieldnth-child1colon">
    <w:name w:val="document_langSec_infobarsec_field_nth-child(1)_colon"/>
    <w:basedOn w:val="DefaultParagraphFont"/>
    <w:rsid w:val="002841C5"/>
    <w:rPr>
      <w:b/>
      <w:bCs/>
    </w:rPr>
  </w:style>
  <w:style w:type="character" w:customStyle="1" w:styleId="documentlangSecinfobarseccolon">
    <w:name w:val="document_langSec_infobarsec_colon"/>
    <w:basedOn w:val="DefaultParagraphFont"/>
    <w:rsid w:val="002841C5"/>
    <w:rPr>
      <w:vanish/>
    </w:rPr>
  </w:style>
  <w:style w:type="paragraph" w:customStyle="1" w:styleId="documentratingBar">
    <w:name w:val="document_ratingBar"/>
    <w:basedOn w:val="Normal"/>
    <w:rsid w:val="002841C5"/>
    <w:pPr>
      <w:spacing w:line="200" w:lineRule="atLeast"/>
    </w:pPr>
  </w:style>
  <w:style w:type="character" w:customStyle="1" w:styleId="documentratingBarCharacter">
    <w:name w:val="document_ratingBar Character"/>
    <w:basedOn w:val="DefaultParagraphFont"/>
    <w:rsid w:val="002841C5"/>
  </w:style>
  <w:style w:type="character" w:customStyle="1" w:styleId="divdocumentdivparagraphnth-last-child1Character">
    <w:name w:val="div_document_div_paragraph_nth-last-child(1) Character"/>
    <w:basedOn w:val="DefaultParagraphFont"/>
    <w:rsid w:val="002841C5"/>
  </w:style>
  <w:style w:type="table" w:customStyle="1" w:styleId="documentlangSeclnggparatable">
    <w:name w:val="document_langSec_lnggparatable"/>
    <w:basedOn w:val="TableNormal"/>
    <w:rsid w:val="002841C5"/>
    <w:tblPr/>
  </w:style>
  <w:style w:type="paragraph" w:customStyle="1" w:styleId="infoSpaceDIV">
    <w:name w:val="infoSpaceDIV"/>
    <w:basedOn w:val="Normal"/>
    <w:rsid w:val="002841C5"/>
    <w:pPr>
      <w:spacing w:line="300" w:lineRule="atLeast"/>
    </w:pPr>
  </w:style>
  <w:style w:type="paragraph" w:customStyle="1" w:styleId="divdocumentsectionnth-last-child1">
    <w:name w:val="div_document_section_nth-last-child(1)"/>
    <w:basedOn w:val="Normal"/>
    <w:rsid w:val="002841C5"/>
  </w:style>
  <w:style w:type="character" w:customStyle="1" w:styleId="Strong1">
    <w:name w:val="Strong1"/>
    <w:basedOn w:val="DefaultParagraphFont"/>
    <w:rsid w:val="002841C5"/>
    <w:rPr>
      <w:sz w:val="24"/>
      <w:szCs w:val="24"/>
      <w:bdr w:val="none" w:sz="0" w:space="0" w:color="auto"/>
      <w:vertAlign w:val="baseline"/>
    </w:rPr>
  </w:style>
  <w:style w:type="paragraph" w:styleId="BalloonText">
    <w:name w:val="Balloon Text"/>
    <w:basedOn w:val="Normal"/>
    <w:link w:val="BalloonTextChar"/>
    <w:uiPriority w:val="99"/>
    <w:semiHidden/>
    <w:unhideWhenUsed/>
    <w:rsid w:val="00A742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201"/>
    <w:rPr>
      <w:rFonts w:ascii="Tahoma" w:hAnsi="Tahoma" w:cs="Tahoma"/>
      <w:sz w:val="16"/>
      <w:szCs w:val="16"/>
    </w:rPr>
  </w:style>
  <w:style w:type="character" w:styleId="Hyperlink">
    <w:name w:val="Hyperlink"/>
    <w:basedOn w:val="DefaultParagraphFont"/>
    <w:uiPriority w:val="99"/>
    <w:unhideWhenUsed/>
    <w:rsid w:val="00685507"/>
    <w:rPr>
      <w:color w:val="0000FF" w:themeColor="hyperlink"/>
      <w:u w:val="single"/>
    </w:rPr>
  </w:style>
  <w:style w:type="character" w:customStyle="1" w:styleId="UnresolvedMention1">
    <w:name w:val="Unresolved Mention1"/>
    <w:basedOn w:val="DefaultParagraphFont"/>
    <w:uiPriority w:val="99"/>
    <w:semiHidden/>
    <w:unhideWhenUsed/>
    <w:rsid w:val="00685507"/>
    <w:rPr>
      <w:color w:val="605E5C"/>
      <w:shd w:val="clear" w:color="auto" w:fill="E1DFDD"/>
    </w:rPr>
  </w:style>
  <w:style w:type="paragraph" w:styleId="ListParagraph">
    <w:name w:val="List Paragraph"/>
    <w:basedOn w:val="Normal"/>
    <w:uiPriority w:val="34"/>
    <w:qFormat/>
    <w:rsid w:val="00BD6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ikasprajapati191198@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Mohit Singh</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Singh</dc:title>
  <dc:creator>Vikas Prajapati</dc:creator>
  <cp:lastModifiedBy>Vikas Prajapati</cp:lastModifiedBy>
  <cp:revision>41</cp:revision>
  <cp:lastPrinted>2024-07-03T03:19:00Z</cp:lastPrinted>
  <dcterms:created xsi:type="dcterms:W3CDTF">2024-05-22T11:23:00Z</dcterms:created>
  <dcterms:modified xsi:type="dcterms:W3CDTF">2024-07-03T03:44:00Z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c1eb7e19-db04-4c32-a4d9-afd9dc165585</vt:lpwstr>
  </property>
  <property fmtid="{D5CDD505-2E9C-101B-9397-08002B2CF9AE}" pid="3" name="x1ye=0">
    <vt:lpwstr>OIoAAB+LCAAAAAAABAAUm8XOq2AURR+IAW5D3N2Z4e72w9Pf3nTWNO1XOGfvtdJU4EUOQjkWQxFY5AUKhWEMJjmYZSiEZxGW2SR9rY2qaMtQc/dknMvgNoucf5ROBlJ2YHXF8n3jTykCsgJwbZOMAx7hCOR7HK+h0cPVoOtwYQU/NETSk48tInK8aJ7QtAgbnwjUoF2hJtX6idYYtDrtivs7S0YCZoRqci/Ey/jEN68XjGJ6d7AixaaLyY3/848</vt:lpwstr>
  </property>
  <property fmtid="{D5CDD505-2E9C-101B-9397-08002B2CF9AE}" pid="4" name="x1ye=1">
    <vt:lpwstr>zZNOuRFHGa8X8ti/b4vFSf6o8OCNzdSYWcZCJZQMYCm4kba8hYeoVQzTyU4C8n1xLKec2yASrrRN5CiDo03EbbGYYddY94s+j4C8S871uRTAOn99krKviJkZqrGUGb43G73PMKBFAO8pSDtwX5qSVQ0D3QkLBtYfjwCWswme+pywTHWmkj5SmmjNrzKUXEMrKgoMsFitZifiiPcnS/1IzJCzCyHQEqisWnOqijVy8qrBs8XrH+q7ScSodn0SVUa</vt:lpwstr>
  </property>
  <property fmtid="{D5CDD505-2E9C-101B-9397-08002B2CF9AE}" pid="5" name="x1ye=10">
    <vt:lpwstr>gHft9J6BOZ0bbGfQfVXH473I5eZwVRHOugxE3mx4T2FyK9UPcr5DZlgo4h5GhNm5xHrfNREjolnr77QfmjxqaryWFaDRbWI19DhkajKZ3uqYWlHL8EMBVFIx3r3i3BabAyXeBHh7+R5YKw9utzI1N79VvuyDWcTwWiGzTZduG0tCAxz041nfi6RYTeoEBFKi7o2STNe8CbcFjBMpsVc0LgGVotKEug3Mkiqg0n6yTCrqOMtSfveUlZGooKRxoBZ</vt:lpwstr>
  </property>
  <property fmtid="{D5CDD505-2E9C-101B-9397-08002B2CF9AE}" pid="6" name="x1ye=100">
    <vt:lpwstr>z35ExHmYX77qNePhPg3X1GCJF7P/w/Li7r8E8sbdd+VXmF1uB//KydJ5fCIwDcF+DKMEyQ/jna7hUUKg1KipzglMfnfztH4VVCB4or3MHQcEIqe1/hhMZcaRfEmOjnKKG30LfmRYejcuH6BP0lZS5whMiCq1JQ4CT5fM8M2OjJHApmMNFTqsYZaN6/cVdaxqziPQRYJ4W/jEW5E8Ha4STwFs4A97KOeeaFCRXEW9V/eh7Rn3c02VlkwViOd4c6P</vt:lpwstr>
  </property>
  <property fmtid="{D5CDD505-2E9C-101B-9397-08002B2CF9AE}" pid="7" name="x1ye=101">
    <vt:lpwstr>OcSJi/RrOFylJGb8OH79pFEfCuYAMi0/34vsEJ+tmSorXk/JrCheIFUBiOKO9oh8Vbpno1CRcWhE+L/sdyDcrAgQ8zKAjU0Z+kFS8ax4xEg4SHDSpfbE984RanMGS1ng+6hdgyrX0uUcU5YjeUyHfLz9aLcz0SnVkDlhSI+70G7mrz77JRCm70G2bAohsQsXDDSfbgf0K8zdRU3mLmnelohJAPAXTNkvK6IrjfYdxNstwNr8xNjGupA6+IYjElC</vt:lpwstr>
  </property>
  <property fmtid="{D5CDD505-2E9C-101B-9397-08002B2CF9AE}" pid="8" name="x1ye=102">
    <vt:lpwstr>uSjvQToeBeiMkIC/lQyzHGbl6IYiWL3oXpf1v+GO1adjRmLepUj2acr4/z//xlyYgVJLBu/rBV3jJB6QCrSICok4S0PuHMMLa1DexwxpWUrIQwnEgQ8zVrx652FZlLCWcUzFg/MFjrJSiO79CFkc8P3sLOaGLLSgm7ptstHlzZBHYmilV8NEFipIInQAlApKmf3AdviASmg+ZuQ4V8+/y2iZfRq2CU0hHYVCnin/3utFSIoAz1C0cmUDGwqkG0d</vt:lpwstr>
  </property>
  <property fmtid="{D5CDD505-2E9C-101B-9397-08002B2CF9AE}" pid="9" name="x1ye=103">
    <vt:lpwstr>3V/mqpVn0LXGBvFjVgUz9wE85nx8N1wXiOpahNbrt91NZzqz5UFCZQue959lpOfGP8vKSTmp1rJ/Mu13z3wtmx7kh6yLL3xIurde819WOYjbxU4T/93GMmAwJpA6t1KjWevDjqjeGTn1qvtlYwxwk1n+9ysG8sIuZrgCv1+7oVsXtibVj3y5sKW6gHwDe8RLLhpxg7XU6SU8mHfKuwejE6bol91J1C0NkZO3fjoYxKOcc8YtvSYx+qu4FhHW2YH</vt:lpwstr>
  </property>
  <property fmtid="{D5CDD505-2E9C-101B-9397-08002B2CF9AE}" pid="10" name="x1ye=104">
    <vt:lpwstr>7YKraWLza3Ut34xyIeewvah5x3lhlKMu9rOzVukrp4LR4DwlcVekzqUACIn40IaUpvJmFjDKfxgBW93yK9tkML+4/FJ5DHAAFLYSFJ1s8AF34hdvx345n8+YjWbO9V74qfkED7uIYIe1kM+f+qstJUEtPImULVbQGHr9sHHQde5sa2jWImSC2HDkbyn6AnF8gUWKc/uDtJ3pKbF6K9AqZ06/BnB0eDDKbQF/3n2tOna/SudYbe2Khqh1RxrYLSi</vt:lpwstr>
  </property>
  <property fmtid="{D5CDD505-2E9C-101B-9397-08002B2CF9AE}" pid="11" name="x1ye=105">
    <vt:lpwstr>St227dMwBBfAhYlFdPzwbycqjhqncmt/z261eD2n7ivol3qg/6ugyOtnSHGVxDPRwV15zAcZjkEjzR2qU5SDbj3Bz70xhY9fHmRYEPzaK3u7tR6MbulwT7zNOfIjBCKmyWtmwLoVkGaycgiSIUr8DWeXB2GvxNo6alCo19rmu2SwElD8BxmRaaM+fRbVdzQcR0jOQR9MonqaiCx+bh0rOrE8L8wzsvCWJhQ6LsS1fNlSzaCv/28OaxuSBPypy2o</vt:lpwstr>
  </property>
  <property fmtid="{D5CDD505-2E9C-101B-9397-08002B2CF9AE}" pid="12" name="x1ye=106">
    <vt:lpwstr>uhnLjdwD3e+czP/b5ORrXCA2zy7vM6a1pWv6STnEA9m8Hn+dv45WyXAq20eB4LI3Hqqx/wntTe0EdDHeCmJJGxU8s2gCAD7pJ5umkzICGT6lCrJKblrHm7ZFibIrh9YobsCLVBQ+5xJzHU9EDIE1DxPiONrfmYDpZ/BKZnolPdWRqZYaCBp0+Ng/cBp5sPWIM41PdogRIW4FchdyZN1BHI1tXpfQfTiEHcDTGBXvAkGZ484U1E5zPgLG9WbS0kU</vt:lpwstr>
  </property>
  <property fmtid="{D5CDD505-2E9C-101B-9397-08002B2CF9AE}" pid="13" name="x1ye=107">
    <vt:lpwstr>CDyS09SjL0XT2VEFDROiXJ1qy7errzTA2MpHvh56313OYuG/TrF/NJnxEMrRMwfecsqe8b2xISN9LANddmATHlCU6RTJn9j4Fx5jbPz/YMF+wfklr0R5dLAtYeFnripUMUmP0HxCq8WFS5PAr9XUzfCLMDAcgV/bnnDf67T13ApGwts+hpYmpHuLmhhrrkcMjp1xNpQGSHR63VfzzBc2p1gOO0C3hPLbDCCzz5b82DNvFtvXmA7Gb7fiAzjmTrw</vt:lpwstr>
  </property>
  <property fmtid="{D5CDD505-2E9C-101B-9397-08002B2CF9AE}" pid="14" name="x1ye=108">
    <vt:lpwstr>wfiLJ9Mrt1HoRA0xDxU+yF0UVtGE+FB0QzFVIFfYRmyx7JL82hqcNJum118lfE0okKdmvY1MvIJ7P8oOIRabG6TYHLqqB0LY9+RLdd7xcb7FRrmUm8ClP8YNLn/c6HMDGxfOitDyWLFW0FiDA3Iw39+QLk20kyw2sWhKLFEahNYZDsYu3XVOoVBGC5acaTYUfOb+IQRwjKuEmpc4Leab1jqujyDgI8nRJoHvEmlYrd12qHrVtCZdpKItlX1ZimD</vt:lpwstr>
  </property>
  <property fmtid="{D5CDD505-2E9C-101B-9397-08002B2CF9AE}" pid="15" name="x1ye=109">
    <vt:lpwstr>5Y+8lu0/bs2EBXYRYq89Kt6prcXGh4UtfouZmsXB29MXAYyNNvbqDWEiSNBTkv4BIN71+lQBK4B4ZpaA2cNnEI2tlvra95CK6TK8O/Xq+o0CIiRxqcQyGwHrdmlrSqPPCwm2I7wTOIILWwO9gEbG6zxSTGhAmF8ri7MY1ABP3AlVmi6qvsbFG8ODfCENopeIhYbV/vjfH1O5aSXagFDV94Nv46PNnd5UJmJOkqeDfpqCN7MLTo/HGlGeIJpaACe</vt:lpwstr>
  </property>
  <property fmtid="{D5CDD505-2E9C-101B-9397-08002B2CF9AE}" pid="16" name="x1ye=11">
    <vt:lpwstr>WtAFRhAHdULfn0X6D1ls2A0+eO1wQg+T4Qh/VOb5bf3I8qdggKfC4EOpTYVaX8ieig/ycAobsMaobh7ybNUFRK4vZPRO/jjwLUEA5AO67/rrnqkerH4XXhj5oXoWcEpzqWjVk3UL6FdHI+NAfwJmwvV91irm0dU9K2rRHkwbShy1WbobA4QYi+StCUb/4Nz64CpKJhObDRfduiRC7tBJZ6AWsS/os5XrPrSwHzmedqf7E++DEdeY4NAVmzy/Lwb</vt:lpwstr>
  </property>
  <property fmtid="{D5CDD505-2E9C-101B-9397-08002B2CF9AE}" pid="17" name="x1ye=110">
    <vt:lpwstr>MfLqAzNWYMc5Lh8eyLfPUwKEi9KnWJqp0rHsTvC4rjZc+dhjA+wTNOpKY0ZDEb8OeKL/1N/U32NH74sYqFV4eW9wBQE0mNudeiIMcdNGNZHaIkFm0+1svD25G44w5QnQxC8WWwfpFshJPXb7s+v+yFtDw/bqFypDMYi3hhIcCm8KXvxovup7Zchc2oaPCIJ1W164cgM6qM9qFOEls9wEsC/Icwh4eBnblhvWuZrnZjokdYXizs0Jplgl4Cy31JN</vt:lpwstr>
  </property>
  <property fmtid="{D5CDD505-2E9C-101B-9397-08002B2CF9AE}" pid="18" name="x1ye=111">
    <vt:lpwstr>+wAd4a9EZoZh6NKTbWjzxUOiBXCWqyq/ek1vA5McmrWSTW+4bfRTYVvpAQMU9LHYUUSHeh7mhKS+yIRRVFMJ7NRVf4EDwzqsOUeHVPaUk9j7hSg7W02JWNWTrnxOc7hw+UrgtHQvUSLc7R+vlmrx5fqMgm1m3iWzKks0PqKR4TIXrq/55rGI8rRY9vFHRUM7GYqntbtmL+8y3KhK9PdQv5/+s3U2hMqFT6DNAprOLNqdxvbNwswyM+gbQAyTlfO</vt:lpwstr>
  </property>
  <property fmtid="{D5CDD505-2E9C-101B-9397-08002B2CF9AE}" pid="19" name="x1ye=112">
    <vt:lpwstr>9GpwfmcCP17SatFQ2301Ol3TX7xPCjHUSYaSZTr0/5uj95G67oKGf7JP/jjQKRnV2EEia24xuDv0WWhER2rb2yz7u68iKM7apY1z4BfiJw14/7p8ryzDacHRUbFHs4q5kA4j5tVdClcJCTMvkXCDPGjKRi6y6AP1tPHb0JOMWE99y/tTZMKjg330xUEAFDdeGQt0KLjHjvyQNdkMZz2Sm23bDhHhhn4CuiMp0jURh3RDKl+OZaKkxNE2h7eA/Jm</vt:lpwstr>
  </property>
  <property fmtid="{D5CDD505-2E9C-101B-9397-08002B2CF9AE}" pid="20" name="x1ye=113">
    <vt:lpwstr>UZIrFdVGN0h1+Cjp40YkXTxbZQQDkBgQrCqOD2hK1A/lZPxwheD7/KG4ofZHpfj6/fXaOD2pEq3UT/EdYYBgP2UXIMBvPUOQ+w0LHs6BVPansE6OIuz5Krn1PYdPdElYYX/Vp2Mz47VC2SodzrRWaSG5Eecci75/BzE5g/41QiBivXQmrtbGIUuniEh0RDLeTdJ1BtaxFpOy0eDNmrgZj24e2n7Ebdnt7m36RSE+NL8YBQsAexbZhdlfT7x6baA</vt:lpwstr>
  </property>
  <property fmtid="{D5CDD505-2E9C-101B-9397-08002B2CF9AE}" pid="21" name="x1ye=114">
    <vt:lpwstr>Np0iDLiFzXvtyVQvFhMP1HVQRG5JlwqqLFF4z4vGrTT0LkI7AbkpBE+8Antuk00aJflUIVaHKD9z1lfswWAxyF5nen3ifYjhVHLeDoOsgoUg+qSK1hElSWTDTjXdjYBF3AEmTnC+WsMS+VbXFIW1AbfipEiQEF4lQPDf2PIp+4453P93gtb3HFSTGV24fkYzYmEI5qVlL8owwJfLYPkX9sKD4bB3uSsrKixy62vu8aEnQZ0PKZ53axFOSUDgg+S</vt:lpwstr>
  </property>
  <property fmtid="{D5CDD505-2E9C-101B-9397-08002B2CF9AE}" pid="22" name="x1ye=115">
    <vt:lpwstr>XBe4GE0lkBI9/cqxmSVEZ4DeR8gxHZhEVqNVRvWmg2foGZ0PM3pnR92yWWk2alOy/382whZ9hNm2O3s+oZAp9MjVKDXQP3f155SkGw7VhvM8gF9W37lBbQs0IzFcddogmmPWbkM0im6UV2tdRQMNqdFYmUDTSv9hUcPcV/IAQp+kgl1IrIxqmV9U74KcGE8XTa0+eO3GLUNXWN9zrjNhZfSSr17GoegTDRg2S3EyqfDkiAqKXgtk1XYPWnkoV++</vt:lpwstr>
  </property>
  <property fmtid="{D5CDD505-2E9C-101B-9397-08002B2CF9AE}" pid="23" name="x1ye=116">
    <vt:lpwstr>hTgIV5qG7qucA9rQBSbPr98rO/k7qGcWrioX+ODlPI5uDAYSSWLWTOWQdw7vT/KGqXpaTTbymOlDtApGehC6b6nWu37GzTGAIZaPtD0J79d62CgT91rvsHfbEyjnaYsyWG3KQSRIzmQIZpw4z9tHK2H4fDidukhEClUAjT4sLu/t3EUWvxP3NG557M06KtwfIZ66DY/L6GhT1bqRS8x/ncVGmd5JzRC5c0HzkRAwN64xgd4sYoilcSKNzucBZZk</vt:lpwstr>
  </property>
  <property fmtid="{D5CDD505-2E9C-101B-9397-08002B2CF9AE}" pid="24" name="x1ye=117">
    <vt:lpwstr>sEbi2k4WuOOYnFECicacZs+TF/vDUK1YJASA4dGni64vMObTl5XlZQlgF+8vfXdHIWEaPu0e3unozrRjAIbnj1rWgCg++xQ4UBU3t6Mx940AQ8NKo/2945/a1N7qBT6toIQfBLMVqz/py3SBGU06Qjw0XdUCyY9kyzcHPUAqunrQYyLQap8UwPrlPg79hQBlV+anraK9Rrvqs8Z4GvugjfTb+KoUxXFVxXlkurwo9B52cZR+MITWxCyiAqKg5vU</vt:lpwstr>
  </property>
  <property fmtid="{D5CDD505-2E9C-101B-9397-08002B2CF9AE}" pid="25" name="x1ye=118">
    <vt:lpwstr>alO8dFOOBsO8JekA3B9lDmBe6Ze2Uic4P0rPqLsCXjzQed4sFqGK/fcNaXF5VwyArA0Td3vO6uJ/RQESEGJ3tYZkRaCF3YjEn1w+OJTSg7bxHkL2dqxcMcnYKXCA82+LvAu05Qo9uUxJH5nknRL0u+8ZqDzgfn4bUUM/fnBiUf/I6N7Ywrnx6/mCqj36ttvYxO737V1nRnVeH+wZrok6IfE7kVh2lHL+7IKCqvEWEp2ki0eke7ckAp9ieKPWik9</vt:lpwstr>
  </property>
  <property fmtid="{D5CDD505-2E9C-101B-9397-08002B2CF9AE}" pid="26" name="x1ye=119">
    <vt:lpwstr>TBO2yl87IRKqQ8NAsxHogAGeyM9qzyLOECHbBjE3JCDK9eYeCfM4mm3hDp8jpyGEnjPpFImHO3+/VUnZLWZxEk+rhvcYTyNE+ay7gCi5TOExSMjTiha5kd2YyZJX7Z0aPkLNML2DvUssAG2d+JQnwz9/VR3vhkZsw95i8X2wz2gR5VI3Banqv12oZKxB/tKnFiVnDp7EaLKxu9+wE4xXXPp1Sc+KW4hd1rQ6FHtP+qpkkOBgTxeo0tkQg2gRWBj</vt:lpwstr>
  </property>
  <property fmtid="{D5CDD505-2E9C-101B-9397-08002B2CF9AE}" pid="27" name="x1ye=12">
    <vt:lpwstr>NpTh0CMRO3e0IL/5Xa9VZN9JuQMoYLQYA5/N+ruZYlG/DSJTDu7O90/HIS5zYMM+eVbwzTapbSNkPIGJ2DE1ZDYVjleEvT1CFzfR6hEpPHOtFz5vhTZagC3I/8rgrSRs6i0DaPrDl6nRha/qAvY+Roph1wjAa/Rpsn85vlxLtROH6O8wm2B+aJHYMovbX4ru5rVk1vCX5K9hoiuM/9gg/PubbslfKnnaTnJ0kTwdZFQbebltLsAJOZ77Q+7JWv2</vt:lpwstr>
  </property>
  <property fmtid="{D5CDD505-2E9C-101B-9397-08002B2CF9AE}" pid="28" name="x1ye=120">
    <vt:lpwstr>cEeNWyZQepBfli/hemCHnFykDz9GJwjhaediBmaXLl8VTWzqaxRde5nNokSjZiYJt3yAOr21e/QjpS5XE++sE/Pc6ei3tHrUzk7qgVX48YBxK+3F4qxuRr+WogeuYsgUId/fak0aY+o+WxrK/kz9BH163R8vvGXsOUopsE0YpuFrwpkkl4TLxk3ruxV7FR+edENPDrvizXfQsXMgbsa0p58UPg8G4b5ZKn9+iSQVUA+9OYHrSaa5Jk/5qxS6sQR</vt:lpwstr>
  </property>
  <property fmtid="{D5CDD505-2E9C-101B-9397-08002B2CF9AE}" pid="29" name="x1ye=121">
    <vt:lpwstr>Lo9fyNbqD1gAiwuvUVbjzD2Z1NcJ5Z0sHfXf7tvZddiX7cmMHx5pftdA1QvuVW9VeL9q9C/Bzk5uwdBANIs/2Lfx4vSimfBDGwDx7W/CcDWNhKJqSta72ClTuF1SnePcgKNf4yKfugxo2eZnZ8fBooqZ197NTCI8F0XNMjPPv1L948uvS1KVCcKsAZ5xbMmYuEP27KU/nlOsl0eKqq9ffe41srg1z4+sluLJXrrRe/ReLMr97jbbKMmUa7h1+Hq</vt:lpwstr>
  </property>
  <property fmtid="{D5CDD505-2E9C-101B-9397-08002B2CF9AE}" pid="30" name="x1ye=122">
    <vt:lpwstr>RSV1JgIAu0aPYpYQnyfGuDN9x2tZPKtY/KH1tBolHUbZbknWUU4USgsNquZ5QrAOqIw0v306y+cllB+HZottSFxqtnC8vvSa9pMXy2dXdJHkkkLTCR2b5kJgIMfTT1PDtXcdlVorYG6tl9jung8aORN/kk28dtdbYY8HXkNkYaQiDMxOgn8qsU2E2tc0ZIoS6FIzlLlw5RCe+S1pusAhd7SER7kJ2taqVsdAvHKtfzO0d0gb+0B67M/cDf7J4k6</vt:lpwstr>
  </property>
  <property fmtid="{D5CDD505-2E9C-101B-9397-08002B2CF9AE}" pid="31" name="x1ye=123">
    <vt:lpwstr>hcAD7p/ZwfB11zt/IqEqTMuuQoy/eHslWUZyUgKIr+LpaLW38lXZ7UmXXb4cGdvjRxqOhipzq4mper2CXU5Kx2BbNd4cmoyZa6fkzs8FDSRRCijLv2U+f+PvEjsVbgLu/uepxK/qt9iI0EwsF8vVIZdV/cozP3OLnwwZ3XzNRovJcqWQL/bZbLisProB/cJ57sFWGS5IO5kwn2iz6CmFVK6zzmZ9tJTgB/sK8l9iXIupnm5EyJuMTixHCuT36L/</vt:lpwstr>
  </property>
  <property fmtid="{D5CDD505-2E9C-101B-9397-08002B2CF9AE}" pid="32" name="x1ye=124">
    <vt:lpwstr>8IJNRV/TLYfrE540HmNKekfi1lE1kGahgBj2WVtHI7J5IimLS3Bua1HW9fQnQHw4cQw6iR65eCdJh7rPBE2fYaDVgEwN7verkck1SlHYZ17+3pU6kb7NHmWxPeqDNiUDs3n4dn7ii9eod+skc3MLOPQctx4Af7t1BA30AJ7LuaL48gEgynj8HX6cD8w0+snNtVlxY/oawMIC1mAcU3FF0udwTD0y+Jxq3ZUmk0o8QJYlOt+KkaF9jtIU1EGtXwe</vt:lpwstr>
  </property>
  <property fmtid="{D5CDD505-2E9C-101B-9397-08002B2CF9AE}" pid="33" name="x1ye=125">
    <vt:lpwstr>ZZDTbuSOGme9i4YLlis4JEoayBK00pB8s9wtbO6IxbsK3UAA7J5ycOUm1D545q/hjDlW+kpEGq3VxuO8wJCRDzk2XBhwsrxiYBzkkMdfC8YKLNqlwh/u349u7ea2Vqmq7XpNKmVtVoLOXN0xfjmJHc63y9DcdoznH/IRFZDZiJwXy3ayCidD7bOmjwDWhB+o8egiIev3/R6u1MyPPZXCMbvaocwUUZ9Pzhf5D/TUbN+91n4Akx0s7YFMvu8DOz+</vt:lpwstr>
  </property>
  <property fmtid="{D5CDD505-2E9C-101B-9397-08002B2CF9AE}" pid="34" name="x1ye=126">
    <vt:lpwstr>yqpMV5Cjmb2asDAoANgGrBTkRArV4WR3D3hgLbtj30YGKSZQanwHrrtqpj7RZWB9fNOouWH42AspB9ui9+L01AsT0u5l+eajGBBm3i8x4PXg4gu18T2ZcUbMYWbTgmjCbxrQpX+xA9ILVQm+LorQBmptymqdGX5w/YrE+2coVrPYDXOt3EIyNq9/PJPmevMYyvBXF5woI8UWeSexXY9FS0zUC8nB/+J51Mz7lvEn0/bg3yQRl3d/f9OMq61G+U/</vt:lpwstr>
  </property>
  <property fmtid="{D5CDD505-2E9C-101B-9397-08002B2CF9AE}" pid="35" name="x1ye=127">
    <vt:lpwstr>SAo/QUBQhqR+4vnYkczmZvQ6XeMSD9JT2t2DKkKp84w+v+zGQKKWKpL38fzPHrdppAaEeIdiu0I3dbhjnGPHdKQL6M2kCPN8w/DNdzm3EksQG2gTWDq2+2hcayEB0VPmIBD/pATA0lZ2buRQvvek15Pn7mUdT/gEoL5DsDLMlEgNsozopieeVQAcdriOi/yJ+jmJgzU1g1iYcSyD1jw+MfxSiY0+qCVd7z2+UPAaa/uY6MdsRPdhe0rqOcDutw0</vt:lpwstr>
  </property>
  <property fmtid="{D5CDD505-2E9C-101B-9397-08002B2CF9AE}" pid="36" name="x1ye=128">
    <vt:lpwstr>fnMOHTvKYIsvePIReyrsd07NYn4ltOFUeoeR6ime7WMG4ZzvjRsJqRKgU21MPWHZBL7Wv3KXwU+MoaApjce6G5Ginj12Q9rEevIwheDuC+bXysF7np7ZtbXhmXB2cYrPbj2y008v7yl+vz/Zw/sMSGnas37h/Ytm6VPzWjX3NetrkpS8lc6P1o4yq17x3g8MoiFWVcj6ErOrRN+l8D4CVGoeo6LfwWYoxAFkCftagXuqoY19uOrBMMFM9N3W5G6</vt:lpwstr>
  </property>
  <property fmtid="{D5CDD505-2E9C-101B-9397-08002B2CF9AE}" pid="37" name="x1ye=129">
    <vt:lpwstr>igTErWpdbi/JcpTnRhw8wQPX6/Q4j0sq/NCKwRuJUwCpB89dw3c6WuJpEbHN/P6Y8H6lDWCoX4h+Izyz0Mb8MHPBLppqnOMDQ9ZzB+SXphnDnNSBNwTjnhZ3Z0A++iogwpafFa7eeTckbTn7hvTooYXyj1Zc+UVS5aaJfJS/jS4MPSdrMkcZg31kt2fDrYXabPorSNjBnBag4I95NZKpkgMLJoL2TyWu2huA8rvNP40+7DnIS+GzLvW17Gde3IB</vt:lpwstr>
  </property>
  <property fmtid="{D5CDD505-2E9C-101B-9397-08002B2CF9AE}" pid="38" name="x1ye=13">
    <vt:lpwstr>AniF4KnF9xiDUt4/l9VNtYV3rnWYAhILMK32Neo4oZW2xQQlXi+BryqjQ23r8g6NzLQTTUx3bgSjOhGZSXM+QQLG//gLI8Lc2stad0RnYacnCqPr82DK7OiUlJXQ0WesxkZ5JwAoTbDJxQccUk7pNSJrcQX7mE8iPk7vEliRjh12Qachn58O1n19t0SdIZG89tXVFq9rFaWcUvy2WFK9u1MSv1ugciklxoHaZ+WGYTFyOhVAUncoKxzUDXL6xn8</vt:lpwstr>
  </property>
  <property fmtid="{D5CDD505-2E9C-101B-9397-08002B2CF9AE}" pid="39" name="x1ye=130">
    <vt:lpwstr>ZBREXzD8M1bZ9CxlnFnt1uAyP1zt+eE7e4XTgKbZjyjAcjeRMLqsmCnEabUVJuL5gKCR3SCOYvXsipO2una9pUnGK/L0KMg+jfXJfAkQmTNpnDoKHJ+1VbE5ZHxnIq9IQ4FUigQBM3pZohfbpGVrK48NkfW5O3uQpD/af6VZLpM3aH/ZBjku3fPI6noYK+eaKAQReGKadoGbXBTZrtLTNMkM90Xd1Fh1cLWYQ/l5Jec6Kd9VJYeN8xXQzxncAXG</vt:lpwstr>
  </property>
  <property fmtid="{D5CDD505-2E9C-101B-9397-08002B2CF9AE}" pid="40" name="x1ye=131">
    <vt:lpwstr>iYpgkEMHgMvkT6mWzk+U9esM943XSMGFlnRnAjn0soNLS07HlZL82jS0yE9XZR448MbymrABahcbDKXi36CieHFh47rX9jFvG2asCr9/86GYYv6e6XGNHW6PTvF6sJZrCmU6tnupx5WZhPBiag+Zbm5rTm2Lo7OtiVtRoKqnVMkUgZgc+b3kqUnGsWpD17tzt1br0ibPX+RhYUZLZi1MAv010hssdbmHkAPYJqkQAJAZpB/XYGUXM/e86FF9eFY</vt:lpwstr>
  </property>
  <property fmtid="{D5CDD505-2E9C-101B-9397-08002B2CF9AE}" pid="41" name="x1ye=132">
    <vt:lpwstr>ykgOzE5i4lMX8A0UIWqn4qtQjbI0Mt8Qzq/IEju+G5DzEHYQ3VcL1PtO7jKgADmBrgk08T8+94UnMP0M9avFBT9VKPXowhNd/joSs0ssJXCliRn4EMxTGSr9ug6KErGY0An6z5Cq6Kgwk/0g8aTRfbVlZtDBjYHsovFCdC8N0c9tsvv32wl+1kku9wRGFDxRKhLVRQTFIzDg3KR4viNyBrPsapTWh6k0U+CiJnpSdeUdo+oytyXAkFagvZducg8</vt:lpwstr>
  </property>
  <property fmtid="{D5CDD505-2E9C-101B-9397-08002B2CF9AE}" pid="42" name="x1ye=133">
    <vt:lpwstr>oxAqL2DlRdvYElvjJzZohTmhZqYeJYHGH4Ov2qwHfaFAvCjkCuTsoXHU2TNOYoIXBsQ7OfSDTpCScaUHQH/81kLOo9I8VIgmCqGhF0/sz8SO/5g2VlL+1Xwn4PdxmTvq4HqoAKWXPCPqN7PfILUfU0FeHxZIQ+KvgLBIdhYIouiAGuA168IIECxYszJA8JLjD6pu/hrpV95xJGSXMIK2jCEY5zPCis3hh9F0jDQSnLlopHTZsgjc5Dd2hS/lB1D</vt:lpwstr>
  </property>
  <property fmtid="{D5CDD505-2E9C-101B-9397-08002B2CF9AE}" pid="43" name="x1ye=134">
    <vt:lpwstr>kJKYPb6rM9G+OjmpPo0DZOMYEbBR5ENaavzOKaXx2HLz1oXHfPJVTjR/rmVumGzeF13nBwUJ+z8ckXkpz0vE8LITofNhuIm3R3FcMnbUHO2kUvnu9tMzwS36Aze99DQANrunhHu1xzXCqXbZxo9gLH467b3mYQaIC5xHreWB8NkZIb1fSr3JAH1Z8FgnB5fZ7tehVTTC3k4GmpCxm8FZrQ6KOMjrGHFO63l9YPUSJ0BDu30ug/4QLpQTWDkCbJy</vt:lpwstr>
  </property>
  <property fmtid="{D5CDD505-2E9C-101B-9397-08002B2CF9AE}" pid="44" name="x1ye=135">
    <vt:lpwstr>wPAbPOarotIMLBWYFM7/EoDtnhQSWGwRSHHLJXReStVkMJdEOOhCh7ryBhSYNEPbYhKkTEBXHoyV/VPQhqEroOZ4uXzozcsky1AqSB7veegTmyGi9khGs2Wn/OPlh2rfdhM1zKupx0/NpOXYEpYUhMfzMRVhQxbg+vT+r2ibyCPA+T6uxscnXCOmYKw0MrXSPBRm/bVMu37B3//FoHKPEttpdDwD+OL7sxj/t4JnJ0iXcxE67U55xkXMAYjpdHP</vt:lpwstr>
  </property>
  <property fmtid="{D5CDD505-2E9C-101B-9397-08002B2CF9AE}" pid="45" name="x1ye=136">
    <vt:lpwstr>92nuHfj30FFzNfSUcstW+bGc8IUC6EW74B0Qf53EXKHhOII0pGIU9HasJBSqwuWbha+o2OL1IxXTIjyLyX9wovJLuS3y+Gk2Grt444+jiEvj8F3t2Fx4u/IasgU9LoENbNEyHaxBhKd4dM/+Tzm9gIkzHnlrvYFQUP0K601A4hmce9jsfefw2CxORY4s9Kuc+gIZhhI8rBVrYMdMjWLC6XAO8u3xgpXLevi6nP2mBwzhJzPl1GyoJlFhuqQqeJm</vt:lpwstr>
  </property>
  <property fmtid="{D5CDD505-2E9C-101B-9397-08002B2CF9AE}" pid="46" name="x1ye=137">
    <vt:lpwstr>sj2Z4upGaxOG1lBRZWckUBYTkH2k64KXihXXhnycKWOtAIOqqiLGSOHihLCk9Cflew3jG8/1OeLbvwngREovZ+Vf/+1aZ7BpncUGZd3FOcEc3EVNltP1YYCc46Uv3j/AjzBRJa3TnZFdhzZpa9xuN3SqEMBFIVJFcIKangFmyrdoSLgR8JIej3w9JgBClJZdblA6KrYkm5c/yLRV4P5duAqwdzfvHD0TlO7y1y6apkKICX5hwq1TWqMV6vZUfbq</vt:lpwstr>
  </property>
  <property fmtid="{D5CDD505-2E9C-101B-9397-08002B2CF9AE}" pid="47" name="x1ye=138">
    <vt:lpwstr>tZG9KB5oSP7y7v+mlnTHCFryf84F+/ik2HeeGUjQxa97NIY/7xXqM3j9R5PRhidl2XQQgtxyz78Mv2iOPtoLHnupE+bHvjV4KT1TxgnL66BdM5k7BbnjU5bzqLBifMTjoN+i1ylFidLouhyDFLBoPLBFw3ZwzDFTaIjPK0MqWZq03LJF0eTpYpwSXrPOnopFLIXjzTnV4UrzEgXsjnECiHKg/G0JpWeHfXIvhC2QMtqZHGH1N+NRv6OfFJz41GZ</vt:lpwstr>
  </property>
  <property fmtid="{D5CDD505-2E9C-101B-9397-08002B2CF9AE}" pid="48" name="x1ye=139">
    <vt:lpwstr>tGbiu7z5zl/pd7HIGHOm/zbB98J8/hx4+1vgqJf6WL+zCYCrBRGEg6Rbel6XZZv6XTzoO6rpr6ZeDHVy0VhEY+OntAyuyVxKs62bT6x1aoUFINAkRvJlj/Bh/g0vZGL6IiP2irU4kC/SytFedYZNgfcNWyQpBni5lJm9/oY6BZtiKrDUch9ZSFStdPROGZM4nG4N4akmb7A3MCbG22DCDujpLl93xoTLTXoddBEeM4+DQng9/J67kiDK6UrW5pP</vt:lpwstr>
  </property>
  <property fmtid="{D5CDD505-2E9C-101B-9397-08002B2CF9AE}" pid="49" name="x1ye=14">
    <vt:lpwstr>0WNnjd/PRkBARhtWq3HRwmYvGGnl/5Hwt6KI64NUu5YUS7YmvKfh9ZtxYY3eGHBcG4PAkKI0BtEJzPqWsjE5WlCvwXSfozVaD/dy5TtnKxkH2h0Z7A1DsXKTgDlBXjoqRPM+S6poW2Mu0x/3NEGUyJNU/hW5EHQyQNsWS2H3xqKJaR9k6lMJv+ZG3vBzmscakAZ9qKYQ5Ux7nBgMb2ko6702pfwzsWh7/XUXwlCWoShtcDnppK8Ln4PjgR7Rb8q</vt:lpwstr>
  </property>
  <property fmtid="{D5CDD505-2E9C-101B-9397-08002B2CF9AE}" pid="50" name="x1ye=140">
    <vt:lpwstr>nKrQgSxPl+GZSwTdREH9wkZUMDwyvEImdxJlNek3ub1Y96jYQ1x0GTajqMVQ4MgMfE/n37//iPV+KTiKAAA=</vt:lpwstr>
  </property>
  <property fmtid="{D5CDD505-2E9C-101B-9397-08002B2CF9AE}" pid="51" name="x1ye=15">
    <vt:lpwstr>OnWSqn9on1trn4gu/4qm8SQH8x+kbXo6ZjYpFkncRZoBO/5IO/TYk9tcbvN1nLSe0k3LapK8ZSkhMQ2ST7SH3hK3XNhrAaX8A30KywSHXtzLLholSoS1djWNC1drhpAZOimm68ep6vkAiFdTyov/FCEEYrzerPQ2fQ3nzhAJ6bnXAq4A2HBdbR/mZGK1j6XmBvzWL2evhhN/skfHB4lbYVcz4qAPjUoXgKcYf05L+uzOmF673EYe1P/cThid7/h</vt:lpwstr>
  </property>
  <property fmtid="{D5CDD505-2E9C-101B-9397-08002B2CF9AE}" pid="52" name="x1ye=16">
    <vt:lpwstr>4Ck2iNjl4skcNZuGt5aR6cM0zG8ASB3P1ZYmZf6G77kV0tGTR5nDXyHcErOtdqSqh+GQaMz4ASvek8v+5BLtmsdKtkFp6+fYzm/gJx+gLLUKDVSjVxpfJ5SdJDFO5KEw5/p0Rj6nsXv2WtXdPYfRaevk4kH1P8mRVYeGOXrDfDBNjy+OJymYb84+R+0J75Lps/Mne/TXHYRcf76afa3n/orF2SDsumY3v/kJy4CjuTe34AicqqbdgZYy7XYwAaP</vt:lpwstr>
  </property>
  <property fmtid="{D5CDD505-2E9C-101B-9397-08002B2CF9AE}" pid="53" name="x1ye=17">
    <vt:lpwstr>wCCCzvFV1pX9ApsZu0KQ622stST/iJGwRw66TZPZBfuYkn0Xr+KJrkf/hQQUDuLAmH2YhD0W2aldGSdFEdzlTN/lD2wpt35eqZRMVLziJ2Ci9yF/Q/7GX6sSu/p1UJD+t//cDuGAhmpy9aOSTAbbNHN5Bbfra/L/CInrmT6L+pLHEC5FNota8BZBxsoEhkyn1A9tIGFgd0b5AewW98b9CT5xDKfIOp0ChAM1EtGX20KKGHbFuvz9bN+3T8aRI7I</vt:lpwstr>
  </property>
  <property fmtid="{D5CDD505-2E9C-101B-9397-08002B2CF9AE}" pid="54" name="x1ye=18">
    <vt:lpwstr>qVbdzVUzQJOGZDORKu6a9fq1wd8vfzYlDz4LYOqS9KQ5FvEuAo+uU+fJXSBvs9xzFvHFCQ/o6/d3MrR2epOzoJ+rzZOyN/s0GxBrxn/GegXaXlX3vI21cHWeOV5pnECVmXUDU2qkN+STPlIcVzhqScgdBPP0Rszw9GsiiQkVHVnmvY7DOGE1VMT8El4GMQGrW9OxsH5DzrT9HSm1I4hKmIqJda1gjNaMMbCBUFGv49BcP3BQwe8nc7xfOlVJWde</vt:lpwstr>
  </property>
  <property fmtid="{D5CDD505-2E9C-101B-9397-08002B2CF9AE}" pid="55" name="x1ye=19">
    <vt:lpwstr>D9fr7NskJIbz74LJxapMRRDt/6+7w20TaU/fg51LPCpF7vOftueiNOaMgptYuLKvNUlYc+abYtJa6gTbEnYKYwA+jWoQfwjDoYKBenVTeojEXDaqJAjoq92dWPMRJP5Y+Vq6QO5Mh2N+x73Uf4+0xG/JJuRKgZV+Tc42O0/jNIQmDbh/B933jlICYyvQ27O8VNnBELxrdJI5HXK6GHZs64/HlRSTUqgh8fFebX4CJqC5i8UdgGZqYxX4G/H+8vD</vt:lpwstr>
  </property>
  <property fmtid="{D5CDD505-2E9C-101B-9397-08002B2CF9AE}" pid="56" name="x1ye=2">
    <vt:lpwstr>ACJc6V75jAG9tDTxgrcYsY+LvXSTtn+09n8d4Q7r1mENmDyov16z/RXGEiVlwrNDJMvcZcHIyxUk4FdlK2yYMMUcXTkoZ8NnG5SI757y9qwFTmPB8//7zMslTYA9wajSRTAY62Xgb8kCwNcxIYzHDUEqyslxo1j8znWCbRldTlPCza5iih70ps9aiA8EwututlOuNvhu9gTc8jORyd6Yzm5NgCn7p1SzqvHIG053lhpV3lTISvhCAFopib0uQmp</vt:lpwstr>
  </property>
  <property fmtid="{D5CDD505-2E9C-101B-9397-08002B2CF9AE}" pid="57" name="x1ye=20">
    <vt:lpwstr>UZJxQukTp0Ow9tRYF6MFrETyaIwrxI5H/IEvJb6HDknA4J4TcJS+oJdltGS4/TcUg2dVNgrzVt4Q8V4mq0KEVt4GapqHaSad4lXDfUJ/nqZVnb5wwIThDmry8fWT5f1i/sb4RvC0LixLhJblz9sAQxXZuE02M7l+98yYpNXXw9HaK/8txSedT7T8yRKWL+J2nbbBJ6OuQ0rFxT/ipP8sydLuhtbFWwYTS0sb4Qe9doeyEG59qjlEMLJV8fbOW6/</vt:lpwstr>
  </property>
  <property fmtid="{D5CDD505-2E9C-101B-9397-08002B2CF9AE}" pid="58" name="x1ye=21">
    <vt:lpwstr>PpKCUjpzixqqoBYR5m9ns4K5bVQ2Rs5b61AqwXIeOChfpsJDe1183JrlhRIhfZOIl/y2rjZDHOVBsvOzFGR/Xq8pWUNwluohBYqyJrLbOUR6BmGaalCqnvCc2sTBRwXJ96KtWffLZQi4+noHfjVuVCO48WxexyCud++PNiU3HJp2eKfSqv7UiBPupgGZr4YFaLXxz6TUCX/uinUnUEkL53cYS/wadSe2DthvVxo0Dg4StVAKHewhzfEWHnodV8v</vt:lpwstr>
  </property>
  <property fmtid="{D5CDD505-2E9C-101B-9397-08002B2CF9AE}" pid="59" name="x1ye=22">
    <vt:lpwstr>XtT5eqNaHjc/Rj9gOG6uL2CZEGcuAXRsQ7LKcWPhFdedE9dTEuUaWQBgbD8FucAdWFcrr/fsU+rznwLavprgyhpnsX4NAU26nv5KJCoWs+/XQsTrZv2nLYXJrg73AAt+dJmDOi+ofmPsCzq3zIB417sg/xKOOb64i+u7Pznf7gWewOfxf4xwF3mk51ZEB/hjUywQsR25PXEydBLL1k0jdyVV+LwOWIB2wAK7XS1ncyNwDz5dNQ1oISC1WvapUHM</vt:lpwstr>
  </property>
  <property fmtid="{D5CDD505-2E9C-101B-9397-08002B2CF9AE}" pid="60" name="x1ye=23">
    <vt:lpwstr>2ruIXSh05tfr2xR7nzc4W5DTkjEmOZLsYEGkqoNXgjSsUMx7kbbtfOpeCPO6k72ctmP9g7OkPmjocoy49MabDvg/7IFTwPkzISRvDkpM6zNaGc1wf42PJ0UIm7Xdx5C0pM0tJ90t9fsr3pCLydR9UXoTGzR+Im0wWVBS76v9btQ/U/4ExF2F/h8ws4a/Sm758Yl2hCXQpfcOSNxUQt7uVNhr7IM7f5CGPyQOvCy2iKOaQSMCfrl/KWxfDmih7e6</vt:lpwstr>
  </property>
  <property fmtid="{D5CDD505-2E9C-101B-9397-08002B2CF9AE}" pid="61" name="x1ye=24">
    <vt:lpwstr>Pl1Nn7+gdYHaTwqmrxSYl/naC50SPtBT8BWR2+vBqNsiNsLxzNID0RxgDrMmvERdF+S/zDy94nmQgqDBsYdxpxHU3Og1MT1dWTKredV6VG3+IR1Z2ImHmlC8d5dpxBrQyyFW+JPzPExeRPb1Lg6Vf0F/Bbm569WswR+0px5CYem8JHVMTPS0JNSjTEETCCfz5xzTCi1v0D6TPdJX+sOR5rv/nESkUPx8QJzn5Ao/p/auhTRk2+Xhh9FXhcWDtko</vt:lpwstr>
  </property>
  <property fmtid="{D5CDD505-2E9C-101B-9397-08002B2CF9AE}" pid="62" name="x1ye=25">
    <vt:lpwstr>lm0bDnq0XT2y5oB9+wKZLX/yRItW6qzsHZZVxc4l1+MGea/7qqNOunmVMqnT06XnpCi0j1vCP3riIfpY6Djf4ckNslXALPV8najan3F8JjT4MeyM02aqQmA+BMptU6ZM3PABLPu89kMSXlflZXBjA2NC/16t8FE98aRFGyXmiswc/eX7HZtWpkmM4iCdHbgMIo+VBTuQxk3JJxuR46T1EGCsk90CLhUsSjN660XeiEckZahsFKGFYK8OBcYWsR6</vt:lpwstr>
  </property>
  <property fmtid="{D5CDD505-2E9C-101B-9397-08002B2CF9AE}" pid="63" name="x1ye=26">
    <vt:lpwstr>OSPAIqitt+JlXPwunCh0up9yySb35IAEmpbypgh0Rx3zGHWFTad31CqPuDnH35qtm5JRavwED8iVXxRqMfHU3/hFEDUHBLV43xueBEHIiBons+KoSXW+PQLJHSnCA4HLDURVFs1utdyQExowOStR78VznPca/JLwyspA3ttPW6gzMwRWq2zlKfM6+cHyDBluy+lZ4lbMlit0ouODbNf7M7CiFW7aE1iOSl2ldzer7Uc2jdswjVkeHPRbg0wYhmr</vt:lpwstr>
  </property>
  <property fmtid="{D5CDD505-2E9C-101B-9397-08002B2CF9AE}" pid="64" name="x1ye=27">
    <vt:lpwstr>5iV3nU6EPVnR+Ru5okTzkoHTrbzcK/QR0vGVUI0tp/dYCbRQIGevq+ZkF3ibtHy+NGIA6+N5RgCakMd+vdLUx899lbQWRkFIE5WBb7Jjtmcm0T+KnKZCfe+LhL3N1L1xVJb0npECzw4b8Fyfsn/+g4bIdofosyRlJaunkf7tvJGb7WUyt4JCfB7GdHFqoHSlJkab0Hp7YHvgLlB9aE3W2Z6DVeTdqyDp1W2kGM+nUgvxxPeeVa1vKTPGncGgHq3</vt:lpwstr>
  </property>
  <property fmtid="{D5CDD505-2E9C-101B-9397-08002B2CF9AE}" pid="65" name="x1ye=28">
    <vt:lpwstr>76QsojLxetGERAzcSqHcNMZaJTvAiGcR0vRCr9NC6/+05Cy5tJPHxwBgbCwJ+6D2yrH/2geQ8niefUUj55JG7RecQuRlduAXdwqwHwhWtPsv78WGx1Iv5dvlpReDA/NipgwmMv+6Ut10/54Oq5/zL8f3DVX6vqp3kWQjFiIfFOG7D7pqr31HrqwdzFdGt8ok3sMkqzZlQs0wrFJmrA49zg9T74/2GEjr2M8Rve2KnFDTmKeSFyE49e3YgLgx/cI</vt:lpwstr>
  </property>
  <property fmtid="{D5CDD505-2E9C-101B-9397-08002B2CF9AE}" pid="66" name="x1ye=29">
    <vt:lpwstr>liKcwFH8wN6KYsA07b7E713RmaNGTyWYwrbjQr5lhp4gy8/hDvaZSCBZh7gbu+hhz9BT7+MFGgnXt94gOIwJbsuMT9h5JZ/3JM5HmoAbvT2PLcv27snRVZsOiYuS6bgLADIoRMRLG/WuYDK2VHuz13QjMJmTs6jccooJP1bt09HEHkZL6Ke8mdK+MbbJ45SZwUZNPus/vYG5UyKScS04/tUplgkf9C+Rkg++qadJii+v4gKuRwbYVNKMY8D4FpX</vt:lpwstr>
  </property>
  <property fmtid="{D5CDD505-2E9C-101B-9397-08002B2CF9AE}" pid="67" name="x1ye=3">
    <vt:lpwstr>tc0Hce0N4cqEjr9YxU15hjGFEHCDquGkFNaw/4w3XcyTz3w1zX4dSvDFJjw3Df7v4iord6RPqohw6A9N04IET+DHWPda+93luKQBWJ+7Lgs3JMpz7KQcNNV7KA5E2wLda5QbkOavU1aTqAOasfDUBBpIjytbFdJWhTOUGRPPxFc7d84iFCJ6TKKuhDbUKLnlLdusjj4EJis769YIheYlNH8gLnZxaxLp8x+ec7cZxRnYfuIbA+A6kOENkwJhYNp</vt:lpwstr>
  </property>
  <property fmtid="{D5CDD505-2E9C-101B-9397-08002B2CF9AE}" pid="68" name="x1ye=30">
    <vt:lpwstr>rH6LAStuhZ8aHk/tOCF4/KI6kVQu3OBYfKcugjgKCbK+0AVmz0D0FB7fqKSiVoAr2fNvEmJOE4R6P8ZeRG6ZgRvdS6NMt3GNC8ZFMvf8VR9yDFEENTdJDY75xnu8+vDT/a9xh6YwvxzXqaeW3MeNNx3X2o468PBaKeIwdVY92y6lbooKzMloCLjKhQlVS2ooySUW71Bp37PmxCu3Uy7heBe19PCtoxF1VinCAqbOn3zOdr/W8eauICStSXa5aSs</vt:lpwstr>
  </property>
  <property fmtid="{D5CDD505-2E9C-101B-9397-08002B2CF9AE}" pid="69" name="x1ye=31">
    <vt:lpwstr>fH3lc+U1S3yZcphAFCn1hLNQjF8KObnrdMN9pNQA3Lj5BRbPv4st7OD7LujInfd2IIZbgC3brajyNnj023q9Q/Gf9tExz+yHk1Cjx+rZZrtD5xFNoOIDqp1qDkV3v1ECtP02OnpJpuF8v5OjUfVDAUrTeF6iANVyo7qPKrw5zaw2/b22Sd+kkJuTByPwpmX32f9ZQcBlMGfvSjYUGwuU7fzJf5d/r6iYULYo1dHEvzALYGwFu1FIl8JYVeW06Wk</vt:lpwstr>
  </property>
  <property fmtid="{D5CDD505-2E9C-101B-9397-08002B2CF9AE}" pid="70" name="x1ye=32">
    <vt:lpwstr>I1nI/oDuD+r/vXtmv1pWR4vwGnvf+LlGLA4rE2Ym5L/h2hQNGey9zpr2BYC/oTO2KAo4un6NdS6yeVo65gfzwjD+ykenbUd9Rq1UDRkLf+7TwTc7iEvePp/yBsawfmNA2E+Y9xI7k7S8NiMFkE46rAdGM9M3+ZDWww/o8x3j0kr3W+a9ZJK66RkbNuSKpfUofwtdCqmrTV3I12lIP7GWVYdgDobGWrlPioBs0H2KECiqzDQyvgp1X7Y/W4HAPsb</vt:lpwstr>
  </property>
  <property fmtid="{D5CDD505-2E9C-101B-9397-08002B2CF9AE}" pid="71" name="x1ye=33">
    <vt:lpwstr>ZiO8rqxiGKVKEKO8+c4X+mI2OXyxjFaAxcyJYThYObLSIGZ7xeEVIMEgS10apOqw4CckGfxum4ys7XJd9wl3K+ociR/CzxaHiXoogUpZ/DyJTzvOTwlkLupGYFx1/Amp77cwuVJPveNoiA/U4RdoBALeSn/PvtMUIpQlZsE/1C76JCIC/3YiTJoIo6706w1+8/mE5HZRdRq2/xq+CmmzBGCajyCNJu/guEwa2QEvLimSBa2pubmX5YOLsNO7+Ci</vt:lpwstr>
  </property>
  <property fmtid="{D5CDD505-2E9C-101B-9397-08002B2CF9AE}" pid="72" name="x1ye=34">
    <vt:lpwstr>ERsRVaIQEImjkegC5tEQenT7fAWknDdPuxlBZvuQvJ7JodfP/pWpb688xhwTMuQ4+FRXsyh21/ken3+rHeBYp6YvZBj54qmrJDqvvJyJaAX2UHKDeyhcIx0agSr9mvT8DCXyBBWa+Haylt+uZ4BaoKGNZRsWWW8YkoeRALITEC5VTrBYa8qPJn8N68k/Aa+ICpUQzqxz8VQ3/nPxf0wAiz78NOPzoYiAXKXdN2h24cdCKIsflQD9UOQ83XfYNe7</vt:lpwstr>
  </property>
  <property fmtid="{D5CDD505-2E9C-101B-9397-08002B2CF9AE}" pid="73" name="x1ye=35">
    <vt:lpwstr>DhjHQfRrZu2LXcLN/9ucpN3SaV3I9xSS8Q+X/Am7idng19fdvj+0Sgk36ix3YGIcQEIN7SWtPRUU1TEG8Ysxs88V76fBeyyauqfUmbV+hNePYrCTw3MSFUdePv7XKhD7MRlJVKT9iWd8pj7La/TeoNL6NookSpvRiGibwlsZeNgJlsziwyAXBSSa5Bqs4/JBt9xeKCqYNCHCgRjKFHfOXOIK0tvdtw9bb+GHCT0nU/DW4LZi7nal/eQMmLZrU6d</vt:lpwstr>
  </property>
  <property fmtid="{D5CDD505-2E9C-101B-9397-08002B2CF9AE}" pid="74" name="x1ye=36">
    <vt:lpwstr>OPO5DxBQWkXK5TOUy7/izJN6iEWqkypw2MbgL6LVycvZG/7rAVI3vNo6f9wAttfb/jw4hSDX3whFd7dRrRp3IOrlJy7NDglf4cIf+sQCH//hql+fEhCW/qqAQ7HP2x/rk6G3Svv9Zqf9+6QPvGSyjX985lTFokzM3BZlHnnPt1LJ1rfoWEmSiPbyYmx009LJzDGmCp9xt0E6drrpX07PWJKsz8I3s1PxC9UHmFmfJGV5QLqAGVG8svDzByEQ8Mc</vt:lpwstr>
  </property>
  <property fmtid="{D5CDD505-2E9C-101B-9397-08002B2CF9AE}" pid="75" name="x1ye=37">
    <vt:lpwstr>9KxuAN1mZ1++4+x3+rJ6EDG7tM58JLEukMm7U0sHEWFH6c9kngEwC4qOu2rWjGHaSXaM0wHCc0Ml52WAoyk9z7pANOHKRp76q648Vp9wnM7h+NaX+BsuYnsMsE/UWRq5DEtMOhbB2u+AG5+37nIXI50m9eP66po6GmGxPninzB3q+VMbPTQF4gOwQRgtoit2YJbThKy/Byi9WtS1z8eTFM5sTD2pQtAFOuZgYBHjoX4LD54yzf4eVpLpw+vHg8a</vt:lpwstr>
  </property>
  <property fmtid="{D5CDD505-2E9C-101B-9397-08002B2CF9AE}" pid="76" name="x1ye=38">
    <vt:lpwstr>BhV/eCdcWb2MWJ5FaqZD5m/PA6I9nrbEJXwh216eyVygpMSzjrZNE5iyG7b38cHZT432hhVampqh2H3KwEPiRf1XPCuENy+tZg3bvTt4u2l2YcPB1OSVTzYa3X/EG91Q9gJhDFRP44EN35A3qxncJaY8IqhoUYFaYnAnFRo6Gkxf/4Z1poERvXohRMcPl0gNFivZBIy4Ph1Ia4oW0/WL7p29FJryJe3SsbGWGC4ibsmhJlxPEXCEVevhpxd8uuK</vt:lpwstr>
  </property>
  <property fmtid="{D5CDD505-2E9C-101B-9397-08002B2CF9AE}" pid="77" name="x1ye=39">
    <vt:lpwstr>b2fkt6GKavcZaFZcnmKWnNMWSd/SKQuF8za0p07hTlUcayhziN4AiIOuNBuoOuQuoVJEhpOfsxOZ6fELKQXTNQxzfEkgKzH5AX0znL/NQ3vN+uyHjEIOFZGASkpvkv9YfNfDqYSGKao4yVNV8eocg9ZUcon1iHjt2yGTuU4vmc9E8s0tu2rdfKsPx4SVHkbADZ3MJYbanuCo88ApTCJgElb82bmV/yUfWrDXf6Bm4E6CCW/y2Hmi7CoSPOWF+6c</vt:lpwstr>
  </property>
  <property fmtid="{D5CDD505-2E9C-101B-9397-08002B2CF9AE}" pid="78" name="x1ye=4">
    <vt:lpwstr>w9hXURSB9RWW3jJG10eCd3/0QW45mxMPZAX5Q2y8mtnMfpxeptlQWE6fOZoJBXj0maO5EFhc8Bc0DotiLLbeg+RbYjJ/mT4x3YegpMQkWtM8NPFNOC5Kh0RA4h8Uo2FN8k6kLHwYmbwdg5ES/wFAYgMckX940SnUE9bePouNVB4MP2sk+SdIwgq54zRwkHn2LSGHPklLWmG18umrXXx9MkEchuJE3t6ZsuXcPGV2tx3mf1xXMzNOcL/sqCqQt94</vt:lpwstr>
  </property>
  <property fmtid="{D5CDD505-2E9C-101B-9397-08002B2CF9AE}" pid="79" name="x1ye=40">
    <vt:lpwstr>7nlZg5JJ1mxUlVj1NDrZKXAR8SEzy6418I4ht+Qx+hQsIwFzugionm/ULDG5NkonkJ3ZkLVIqTiR7bDWoFZj0UFq8uP5fcIyka5hyxktNLhhOMTBL3CX7pZ7FCwrvarWrROtsTPV93Pkwfs8AD4xoIdtwAiMmPgBxt+mukpD2KTek3Hggy1gO0D8Ep9s8YP1l/iChbR+1crHGKL3NKShbc8cFXclRXfe9vk2Pq+WT0a3JdGwXfl5mmz7+5v7Cr+</vt:lpwstr>
  </property>
  <property fmtid="{D5CDD505-2E9C-101B-9397-08002B2CF9AE}" pid="80" name="x1ye=41">
    <vt:lpwstr>Rup/0zNZt6dRUjnNjhaGaEFbFNAXGu5SeJfkz275ShjcILnW7leFSQqHr1Jv5P8ub2N+i8keOzAUg8AXzCIS5rhjOR9ikuKmB3M/IwvktmKYbM061jHD5qZj2hLDPVQEuFIJwRP8B/Y6SzA4XTHlRZF2Cfc9c1DkUKB+WpeQ93GRlqwr5xcUL+dykpo0dh00k1SrQ2VdT/rdMMYZ8P6DEZSyAXArlZ3WesNFGuFuCT0bBBEg0AqwpzcC9liKdTb</vt:lpwstr>
  </property>
  <property fmtid="{D5CDD505-2E9C-101B-9397-08002B2CF9AE}" pid="81" name="x1ye=42">
    <vt:lpwstr>s+Dsgi7ObNZ++XFXm7X6oumM9ZzA39Wj9f6vDdlvw+nvHsXngbpLzzCXzfVOk2z9nVLhHdJvgY+FSyFlR+MYXbkOtctqY3/2sDSuSgPRGfvLvXQmXCkP4tLogoGl5aVUyT2WdcmRFDas/4tEMOg40tv1X//1PJ353jmvjJin8u1dm6WPZ2f7aRwzkwFAeMJfPnnJ1QG5yRX8DHZybYIJczKDOscPdZJY/69VlObUkbm5VawuRUqeKB+u9s7IRsX</vt:lpwstr>
  </property>
  <property fmtid="{D5CDD505-2E9C-101B-9397-08002B2CF9AE}" pid="82" name="x1ye=43">
    <vt:lpwstr>p6Pc7Gy91wiLrsPVX9saZz3HauNoXrGD4jKsRY1JpqgfrcUFdvLxT2g/MPWIaiFecOXhgsR5fsxFGI9a4W6ggzzQfMHpplrIVCTSR/d6FDf0NMnZuo4ejfaKN+BQHLzeciQgT7F9dineapxYbxK83wujpvt6g3wRis8qTSdaXf654teB0jnOfoQWXtxyp/FuGAmsGz3exjbEJ8QcHu4A0bMoqIwowLtiyxZ/aBzkTjHo/2V2fN3XFhwTTIUm9YV</vt:lpwstr>
  </property>
  <property fmtid="{D5CDD505-2E9C-101B-9397-08002B2CF9AE}" pid="83" name="x1ye=44">
    <vt:lpwstr>WvvO7tVINFS3ufpvzcfHHWfWw/ZnqKH8MgbztcwxtzytggCsgOVKrbUYx4BBxHuuUBY4/RWHR7e/MbbV8S+z/Y+cP2pPrvPI/247ZFN/MqafVJS8Ed9oSFYhC9FyPp8NBYzLegL4FiZcGP/J62YCugOKcRdGlQl1uh7nlasURk2Mp+QV5VqnWjPkPxLn/njpvtrKue9u3gJzOnEQa1dVH8XjM94CDYvj5Jy/G0kxkzUICBpxCvW+ApFk9AgVrl5</vt:lpwstr>
  </property>
  <property fmtid="{D5CDD505-2E9C-101B-9397-08002B2CF9AE}" pid="84" name="x1ye=45">
    <vt:lpwstr>Bu6XQJXSjFMhHxqD/TLv6lrMbhOFyh7W7Af5Z1untksQRteLYj2L/0HZPHMhgIexP7RZd+dUUA0C/ocou4OjtRNEW/UOP1gG/SUOObakiesqlv1/PFV3wd4OU3gtlx19CebjuH6t5rflnYbD09oyzTwlPo69QcJ4St5bNLgv+hyC3pe86PJ+sz479UN/wjNk+HHlBFvDIz2/qzarY9bF/quBlyRpgb/Rbgygq5dI6BFrcoUkLY6rtBt4jvYYpLf</vt:lpwstr>
  </property>
  <property fmtid="{D5CDD505-2E9C-101B-9397-08002B2CF9AE}" pid="85" name="x1ye=46">
    <vt:lpwstr>dLLOBd4IECp8ZncZSynhsiI3EeIVX/qArH230ELvrpoNSI3SkXX2E/9rfJR/MCMEz1d25jNX2MJALmB8BFOMFgYHAfVuru6w6ga/5SUbq5jGzCKLqZIXE7hasw5qtBKrtaNU82yqYu//ZhyA41kWZf4pVK/oyKkqH8JqA/6B23GDTx9vwhYZZwm6L4yhPqnT5OmNK+n5xr9LUh9I0hNkPsty8DWDqQOv5dGCN4y9ppSKj1C5deiDEHxQ9HZ3+pQ</vt:lpwstr>
  </property>
  <property fmtid="{D5CDD505-2E9C-101B-9397-08002B2CF9AE}" pid="86" name="x1ye=47">
    <vt:lpwstr>IgCFuGXQvzpIGM+ZApJ3e5s4h+P5H+Os5k7A6YwKz/NCA6ANM6wFqVIEBNdn7HHbAQcPpzE64d/jWTzzp/5WxcqoJ9vI1t6/n6kLREdDA/9lV6dfwENWF5I4aAhyDSFu1oeWjL+m+QX0sjxXGhK8FR/r4QU4dDieeDGyQNeJmdvybSNrlH0rFcaJR6kl+wpFT00q0juQ0FfTy2cnmvit6FRHYk08MaPP9SHEC9wCkrEKwhz9lgWPkdfTDFtOC8I</vt:lpwstr>
  </property>
  <property fmtid="{D5CDD505-2E9C-101B-9397-08002B2CF9AE}" pid="87" name="x1ye=48">
    <vt:lpwstr>fyT520Xp+MFjCVBAxj2oKfiWKn5/VYdGvwrDR8C5r79f9UG026n6HUL5LvvZVpU65VwmsVJARWuCibV3OvXPd2ngg1Rr7ZMpKS0m6Al/CVLkug3yNyOUP6eXgaD7Ch2m4w9BUbcEC1UVQSCbvbIExOxnFihg74VjaGkbASuO4DjckLHfTo1+XGYkO2iCshMX91URhDDZUgZw6U9kyyiNY1HTDEH/DVOPcdCZUsarzYtJ/hSDsXzctWOgwOP6CF1</vt:lpwstr>
  </property>
  <property fmtid="{D5CDD505-2E9C-101B-9397-08002B2CF9AE}" pid="88" name="x1ye=49">
    <vt:lpwstr>P3lyOITxoYsq/e13O8ARKgZsTyoyaDdNQc5VGnkrxdi54DKFG5CjuYyjbDJqZgY5sWL8nHaWminNN4CcmEIFEKnWaiuNEaN0KbBNseCYqFTKScvMDKo9fEEp8FVb5QV3eSVKRQlj6M0WxCRSccgKao+UR+82g3PhhfmbAMIHZSBj3M5koAbyg4WiAglJcpU4ETkWJQQXaZmzz2KKHu67OdHwqCqxhrwTTFj2n6EqjshQwyFQ/5OQGd+UdZsGo6D</vt:lpwstr>
  </property>
  <property fmtid="{D5CDD505-2E9C-101B-9397-08002B2CF9AE}" pid="89" name="x1ye=5">
    <vt:lpwstr>PqfjB1TNc7vs1G2RSRPbNb7cBq46ys1x1ffzu1ngZYzidAnMsP0jabzCclBvXgQjQQXFod27xsWF7Nv6YJjpmzN4yhzrC0Q+yi3dL74M4P1S4b0HUY2O9m/Y9cm+5xF36FIgpdAAjlkwpzSVF159ItvsrYqe08ofcJS8vT67+QIEqDj9qZAqUhUy/mimrEuYjRDz0v80GwyOLtGhqMSxyODevsJZbUwJ+fLApISz/627RUyDv91bn1fbh0fIKBL</vt:lpwstr>
  </property>
  <property fmtid="{D5CDD505-2E9C-101B-9397-08002B2CF9AE}" pid="90" name="x1ye=50">
    <vt:lpwstr>dE7C2+4riQhF0GW2e/1XKmhksWhbxckSnkaerOCwFdDfSD7o1WAb+oEXJ46nQnzg7Qp6E1nbgA9EOdfgIm+7oj1yjWV/az/moYZWPU5P8KEPtdhM6YW3pvf+VamMv0K9En2FFMrRITl9MstyMUIvXr+QE9ccL0ho3RPWvWqenU2MME6m239yXvNR/39uEHglbylRwCD2+u8v3lVtfzbhDcC4B4WyjYHE1yYvJj5xAoo1+OIef7tJyiv8Vli513J</vt:lpwstr>
  </property>
  <property fmtid="{D5CDD505-2E9C-101B-9397-08002B2CF9AE}" pid="91" name="x1ye=51">
    <vt:lpwstr>vLVTssbgy2ZO6ibGkEC3ZcytCIeTOucdNwoSgGhcIaU/i3MzY2RzfgkUyBK++SBqf1MLCsaSu6iETT2j5Af8FdjVm1ZF4+7Eekah9WvutEUcPJ7XDREsH/qH42OBm3y7NWrSy+pYMX/XvpCeoQ/A9jvy0l2NhYX8A4Csc2mmez5wGVoFq1VXYPlxGCW0IypIPyAZnE5lj4ExthPxy4fDNFGkDIfZlzr2PO96ts3jg2hcpsCWanakt2ekVmUyNMU</vt:lpwstr>
  </property>
  <property fmtid="{D5CDD505-2E9C-101B-9397-08002B2CF9AE}" pid="92" name="x1ye=52">
    <vt:lpwstr>f6DT1E1tvmUDrzYd1/IfKmFdaXgE1DPDfliktTBCwCWK1PB1zteC81c8AcYpcgTaABfPzhkJv21JeyMViuWGQGa4Kxc59fDA3osSkOcgQBJo5kkH+EsBo9wn/248MFFL56O8J5y/P8toGW52rOkPhonr7nH/ZP+Y6Ud4VmCSW/CbnWZakeS3YVqexnzCfBWt/EBlTttfQKeCWzVKwkYsoC3JNlkBU87XMyQ8C6qOtXgEhQkAVZqCCVjZqkJVvfr</vt:lpwstr>
  </property>
  <property fmtid="{D5CDD505-2E9C-101B-9397-08002B2CF9AE}" pid="93" name="x1ye=53">
    <vt:lpwstr>8O/fd6DD2JqDanKKQoUa9oj5TCBSdl4MT7VnXwFp1POJmW1EcI/75WF78IbvsrvalYHa2fhTne2tRRea05idtWC9eRRWQUFVUDxQn05D2CSTXGQhWDrJU6feFF9gt6dHkfLl9e9TbcMllq6fgpzAzs3nMSAAB8LTu9KlD315Tga51RESYWrQBl1DRXeU4COtJYYuQmJFdcc8g6aHG2yNlgafgOsiJ0dpGvfZwTyeS0T7SZTbM8Sqsy2MrVtFCJH</vt:lpwstr>
  </property>
  <property fmtid="{D5CDD505-2E9C-101B-9397-08002B2CF9AE}" pid="94" name="x1ye=54">
    <vt:lpwstr>xyXAgvUOt0/VBYUujsWNl0skdvWAMPgLXka1TCVxZZLp429tYcZ0ajHr1wdGTjEpAOB74KyDpFg15jSSDSKL8wfvUu7X73Sa3GemuBIjiOjHPD9IQbtAN8sSX81N03yrvqybIkURG0yAoVod9zyTHBEqSL725dbXoOp4PeAx/T0hVMlGyerRG0P3oVS4R5U+UDgOv7C2wFHlbzB39A9cCz/XeBZr91sFQQFBqfO3XYa4/PQheLQpX1Fe+8i6QY6</vt:lpwstr>
  </property>
  <property fmtid="{D5CDD505-2E9C-101B-9397-08002B2CF9AE}" pid="95" name="x1ye=55">
    <vt:lpwstr>7xET4b8CS0gzwkiNupkGBn4YvXlPpmFxi4HpcqMI5kb+pVF6jsu3UxtPkq80qBMPXInZoLUHrafeitk9gBS7bPioEZK/GXzD7kEdVFhhOy8gSVxoj5+Wm4+wVZJpQlwPrt1XbQvrovTOrZRGgdpD+Sp3JJdU2tkLwRa3v+/1PxtBIjW1KtJcLJKr+mG+RX8crsek/eU9srxg7jhOMkRoID4w2njsVtvj9QYtjxmg+Wnfz2nbk0YLT4PLCNoxTbF</vt:lpwstr>
  </property>
  <property fmtid="{D5CDD505-2E9C-101B-9397-08002B2CF9AE}" pid="96" name="x1ye=56">
    <vt:lpwstr>adGCw26P5bjOe7ES4Dwe6F9mi1iBlSgnx3K23T96ksLx0Xcegb3S9Iu7FqHTNn4V8sep8geE7bfh/GS/RH61eZiIZuT0fy47d0ixvT9Y3KU4PoblQIKGlFzpncS9+52eI/GBd0+Z0adPFeKDUiKAqeIaENzntdTCMk7yJNninDa6jLYNXPVkKp0cNyPmx/1/YejWn8YvugFa1Muzf4uPXfQEXlEdLflv5P1I/uU1kJCLEa3vz7i09NtbDCvmsQC</vt:lpwstr>
  </property>
  <property fmtid="{D5CDD505-2E9C-101B-9397-08002B2CF9AE}" pid="97" name="x1ye=57">
    <vt:lpwstr>XyCI2WRn7P9WTU9KXJrQr0nH04cAlPOfZIKLfDL8DwgxDUmDXaDpF+epHMRUZLPCCXhs1GrLeVASGopy6jR+bYnNZp9BICT/afh8dA3/4BYLknUhBWoQ/On/6Asw9Tv4RdXVHtRh4x5/kEsuhS42ggJs044EWPTnnqbVr5AF8yLXTIhVBtFLNO0UZOgEVGlTGzAYo9lg1lZlDAVo4IqFStqV8/wKHKlLytQDtPKOtcqcZlP8I6T2fvahdi5NsV/</vt:lpwstr>
  </property>
  <property fmtid="{D5CDD505-2E9C-101B-9397-08002B2CF9AE}" pid="98" name="x1ye=58">
    <vt:lpwstr>GDJR6XFDHHIINt4XcRYBU/sS8ONl9dwILmQBMjR3Lc56F7f4Jtz3Jc5O0100/4oqw4W6At09vYdOxteNgqtYrfqPCZkkwGL+PK7IKzvKXfrwIJnd+KyBkVQOEdL2fiCYHXFpeeLNHPOEPaQjSUwHTlUrTJHQoDLdKXwy/u72276TtR6QhvwXlCmbH92SNhrr8oXologjJt5c6Fkl1yfQyZ/eaw2ZUQfA3tgYwDu3BmAOiGawtkHV6Xgjx8C/0jA</vt:lpwstr>
  </property>
  <property fmtid="{D5CDD505-2E9C-101B-9397-08002B2CF9AE}" pid="99" name="x1ye=59">
    <vt:lpwstr>m12yOT76TXjH58YFm2Lr6U/KvpVF4str9aoGFZDv4cUrCl8XhXKZvcwAdBpUkLEVWkVlAPGRAhJDSnwa0ls0OKapWkGAP+b9pPDow2DYnXtb9eC1+EPtORnTlw5fLxz7FFpcMbYodpVn0vgaaV+dXyHuBFE7nDlTU8SGlG/AbXEAVryeeftoEJND08X0ikIB66Xe2PXSgCc6zXp1wA8kbQmYw+NnnqBMXv2bqgEIJbBGo0ZwId3cMFQCLR0eDfz</vt:lpwstr>
  </property>
  <property fmtid="{D5CDD505-2E9C-101B-9397-08002B2CF9AE}" pid="100" name="x1ye=6">
    <vt:lpwstr>ak2+mozq4XbBrSeCsDpJXJg9BR1DsE6v1RWSk2fiFiE1TVDudnjY8YC6MLWquZ3zWRgepFawDM/pUXfZ09VtAMhq/izFbyJCBadvH4cH1b9mCapJ2O05cqttOhzvv3eE3JiKBmNESqphvNN2zR9oh8i6JXeBrdTU2vBC3HKXxMj1L0hdnXhGzdG1z5AZ3lXSURfNPA3/De7rSNcwGm7CqTogoBoEHgeQT9m4ypCzYsADRh+chrmFzKmRddtf9uO</vt:lpwstr>
  </property>
  <property fmtid="{D5CDD505-2E9C-101B-9397-08002B2CF9AE}" pid="101" name="x1ye=60">
    <vt:lpwstr>Kj5eKJh3ULi6jUvdinsGCMLm4Re0EnfQoTKIMrPJTzVSMcuWmoSytf8gpbDSXdPaeRRtONugDLVSr7UCkb0rSAQftWFtd31+bvctEjzUmcmhCF9UhX2uUu1ehwgkOivVVhXWzPwj38ImYF0FkftbqwJShSuMMfwR6wiP5RYRd+LgbVa5sjueU+4v+hMVXmYNkaqsnwXJqN0IxGwX4Lg9H2+KrHG6+PCBOQ/ZF0K7svmFTFuA79t8LkQopyrATwX</vt:lpwstr>
  </property>
  <property fmtid="{D5CDD505-2E9C-101B-9397-08002B2CF9AE}" pid="102" name="x1ye=61">
    <vt:lpwstr>Wg15As3I7c0GNwvVeL6spJP0KoR9I48miMkW+oX3lvsiBEMOFlRh9YdS4Qgaz6jlfYr7+jZwyA8EjUFMER0TJVcbDMZp8wNxG47hP/dUewVxKPXTsRmCFROsMQHMdumWUDsK/zov9xwfanQiL5BhqGtMnipSg3VXh6AFD/si9Kv+1/DE8giqOX/lnj3MgrPwhpFlpd+FljD7j9QF/hVdOhYElGL9OelIc5SCRRpcsdMoyoQRDmGKv1p2TH2CeN7</vt:lpwstr>
  </property>
  <property fmtid="{D5CDD505-2E9C-101B-9397-08002B2CF9AE}" pid="103" name="x1ye=62">
    <vt:lpwstr>KtlpK/5GSl3C1XYW09gn5sMDPz8yV4fkVwwzOfURcfJEm+eR9tubMDd3fne3ntMMUHoINIWYtQ10dheSfQh0h9BstP8HL3k59jp9Iy1suKXptLIfurMswf/2AJIbfHzNoWmEIx51pGige3HEf2rtXs5d5mOIvIYoPwY4lhd4UrTtSSP5ypeEgLHAt9btCQHu1qoX6Nk2r7dKhdUxX10f6IdWuAdwi07mSV3ImSWBVCLGEQmbeGu9R0gfECdgnDZ</vt:lpwstr>
  </property>
  <property fmtid="{D5CDD505-2E9C-101B-9397-08002B2CF9AE}" pid="104" name="x1ye=63">
    <vt:lpwstr>RW2Tsl1ysU9KgLp2II87A0lledUfLgXn+AwT9bmgfedCBYgRnRudyGBXnw8Q0xLOcC3WvNRzTeHY0H0WuNOLvgzK6g4lD+F/wSgJa83mAIMMlbkakqolZAacPjmJLl1Vr/ybP1AAa9a6P8ewPavUUtN57Wp+BQOZf/gziabqrIKWnscPYtSoCp2/0dItYLMBkD/Co46OJODMlsBeSW71KpU8Yaqmjj5UnzHgrP5rqTD/a5uw8pqPIDKWj4Y89q+</vt:lpwstr>
  </property>
  <property fmtid="{D5CDD505-2E9C-101B-9397-08002B2CF9AE}" pid="105" name="x1ye=64">
    <vt:lpwstr>4nUYdRtHSrm/Fmin67QD8nFSUP6SlMiUXsL1cDk2PDl8R0S7frwbSejdiHcyyKjep31xaVj/8oYvtPBIk2juuJxVP+VgrhVSRbjZGdAmUQM8AThkfhNw02gm79UB+/hYZU5ySm1KnMNKwtr3FOCct3c3sgP/Z5oZkn12gK3I5+M4r75Wkh9c+3TCG6pWe+YgT/WMvpXxw1lX9nOrPhcrsZDkIJo/hQltb+oC22S0vrBt7U9RwyovgrCp3u/nQHL</vt:lpwstr>
  </property>
  <property fmtid="{D5CDD505-2E9C-101B-9397-08002B2CF9AE}" pid="106" name="x1ye=65">
    <vt:lpwstr>hZzSWNU6EF3b3gc/P4JyXO0ybM0DOH4Rc+uA1AjBagvynnvGHWtuaYQJauSHW0brYF0MXvL/xzvwXc3FJWUhBSzZrJZeDIPOqhWP941B4auN+c3VAQaYDephsYIF4c4963CIDLAevny2WCriG4XdEwRFkUSr/xaE7UhgPPiXoR63VnyH/eS9DRhFFYUi1zSqM8+tds86fdheu23S+IVsHxFm9OjBjByjnEw/X3wgMHn/Pq26nLQmaV7X+eC1mBH</vt:lpwstr>
  </property>
  <property fmtid="{D5CDD505-2E9C-101B-9397-08002B2CF9AE}" pid="107" name="x1ye=66">
    <vt:lpwstr>v1lkESUXHcgse5FlDyrUYovi88rO1Qe0mvvEd/w+249ok/XpGwwjaLg/1rDfWWIKwbeVRInan86PyxipqmTFTYY3DtVmC8Akxk9ZWkuVQuKb2SWS0oiWsGDZTtftd9junqN730T3m9I1RUjMODbi/zx75hWI2zCOwfEHOGJlD+UXTeiA0CQRQ9EAU5leQkcqZD5IzIcHrjDrsR7M78ec8CvAhBY+5uZQuis1EEut0Tv4Mn3HXzW1M2k2fSj4TxP</vt:lpwstr>
  </property>
  <property fmtid="{D5CDD505-2E9C-101B-9397-08002B2CF9AE}" pid="108" name="x1ye=67">
    <vt:lpwstr>UC+APvrPr4mGSjcvBShpL4BssvF1M/xGnoPmdW+n/qFMqjxlsKGgDRfmNes/98YbAat4YbqELYqZnsDxAxD7hqVpQbEF9CbcAhvBzOqnXZc0sptnSEG97rlyzCNqeQNAeUAgow+zb77lHdTh4fuJcC9uUK/hhA6W2eGgRYGbcgSyxoRwmSVF1jkOipxoQNwkIe5D09fwi2wGSaKDVnCuBDWYqfpynmSi8K/hfTLUYrW9bBufjgkWOkPTymmhp+B</vt:lpwstr>
  </property>
  <property fmtid="{D5CDD505-2E9C-101B-9397-08002B2CF9AE}" pid="109" name="x1ye=68">
    <vt:lpwstr>cDDuUYQX54xVF3N0oqO3Wl7Xk9xU7bur+xbdfq/0yUKr/ApVDUJQvbpgsmlq7tWulCdqm2Nc2CC8F3FXErFxFMSZTo0XNCWxVuybXh6cfIclkH9OyJTQZdJbpUJKPNxgrHkt/HiCzUyfr5+vpuJ8Is9MBF5/MYK3C16MUHs22ay8sogkpgcskEonaAv/4q4DnaGI4H5bYd3nid2zfGjiTBX8Wa4ffgGW9VMoLO6gfU/wtv3kK04p/ZItDV4wXiV</vt:lpwstr>
  </property>
  <property fmtid="{D5CDD505-2E9C-101B-9397-08002B2CF9AE}" pid="110" name="x1ye=69">
    <vt:lpwstr>KDPhrcmDhmNj/rJy6T/EE//Q4p3vtEeMaoZxGwNvjpx70JX/5xZQfJhqIk2/JOC/phT2f9Li+QAro4S/5pXD86PyHNWEZR32MfcHVV0E9YYQ5Vn9chzfbDCi+Wc0PZBbXco/xmektdXfViZEMjia1g352Dvv4wEHiy/SSrSulmjq2zdKYP5KCJ95shV8cnFraNLXvGHSkAVBOPcV1mI03PDCLNWEY/3bpJ4KvetFonzkXQVcbwMWNeT8s26ekd8</vt:lpwstr>
  </property>
  <property fmtid="{D5CDD505-2E9C-101B-9397-08002B2CF9AE}" pid="111" name="x1ye=7">
    <vt:lpwstr>JwIN1o9zKloPR4GPOLdzfXxCA1e5UzdNUgKuJHcwjbgrQr6to40jbyli7Siz+F6M/U4jS3vDOqXko6q0Mwk6uACb9LZ/ZSPfArxuOREJyTn1Djhlnbb3+3bZzxokbUQcenPyYo+chd9hSrzlAHP1zr9pXe3O+2ZLkOgb5EvzNMxDuxalJdSs7k849k2QQXHBEM2n3OLKwray3zlikaegN3aVmcuxM7kz0mV5JpbXq/GhC+5BmzOC2cMhcvVidd4</vt:lpwstr>
  </property>
  <property fmtid="{D5CDD505-2E9C-101B-9397-08002B2CF9AE}" pid="112" name="x1ye=70">
    <vt:lpwstr>HVlvP9erX9Ydittm+vDhR6ZPxcxwnJIzs7xABsVkTt07/9/y8PJ4KIpVIGKzuZD2NrWR8yz0gmqYCIyY7KhHoRq+/LEk5Y+NKVFY1CZzJ28cKvypxA03IL8JinJBKuhthN+IwUjMkzsqGojUuODxR1c2frQvY6NlVqHfWGF0/mB6wIWo3ouaGdKwrcMF3Cayvd17W5JTsYxuN3QMoxdAKmHlYbUtUK8fZ4oIe+V4HAXpoQbi6MUKHzW2uB4i7rv</vt:lpwstr>
  </property>
  <property fmtid="{D5CDD505-2E9C-101B-9397-08002B2CF9AE}" pid="113" name="x1ye=71">
    <vt:lpwstr>TzTX93yoFvQAJS3o0aQp9/vkhtqnT/CTuFSTRcXxxBzqjO/qzuBxqFphwBuPDTqEQ+E4TBBNNGN2zE+MIToOCW7QSZnGxZHjbXkzSJupqxtwBham3EZ8v4Zv/K+7T4ZZTnu4kOPxqj1bXd3cJZqHCxHLViE4VzXDQcWISsk/ibo5rDffq/vOWI+ydt6Wfilw2QKUe0IATXSBCzV6Sg2THHMUKrqxezSYGXLWYnk7UkBIf8NckfuI8cRaV54JByW</vt:lpwstr>
  </property>
  <property fmtid="{D5CDD505-2E9C-101B-9397-08002B2CF9AE}" pid="114" name="x1ye=72">
    <vt:lpwstr>aEc4iVJn2cVA71vJO78PFx51yMeyv5SYOwhE2Dl9dItHLwWtJDLPEB8j5BN53s2j+KzQBInaarpGhtqjkhpLR73G/l46AmAsm1a/yGmQmohlAofRecMmc5hN4ECMFhurXpOpnaapd8qU7LexVIfnYdt0xwyWBOgu7Hyw2PCcpnfxnO7tjlvkbO4mvpFY5ScqEYWbqCGXJ7vJCCIx6HIO3tU4f5/xp+lhrEHK2AKZTGuODWgVM1HErP1AJwQSnRu</vt:lpwstr>
  </property>
  <property fmtid="{D5CDD505-2E9C-101B-9397-08002B2CF9AE}" pid="115" name="x1ye=73">
    <vt:lpwstr>WgOfWcGN0Ufa/BxcaXyujl2Zi+hKHndCKm0nMg1kv1Gnj2YV6E02EdPqwMecMQt4qsEURUTeKawzSCpmcvrq7RihOGEMr5EcO7kXx6ggX6WvQVrDjmS98UZfsB6nMb544l42h7MnPHUoWV1LTnnzAkvHHB4eALptPm1PZO0bl2qNtAJvtyLpJ7XjxpkehhK6Hk76OrLt/2NP6aFEc8s/wv0v+Ks3R8SE4Z/ip0Y0X3mIMdXOaS5cf4oLKtFh2jk</vt:lpwstr>
  </property>
  <property fmtid="{D5CDD505-2E9C-101B-9397-08002B2CF9AE}" pid="116" name="x1ye=74">
    <vt:lpwstr>axfOBycCOWnKe8h3CPTBsEVjvf2w4s5zzAw12tNmmDPYxmGwhO02h+iepo3DR++xIs2nY7a2N0CjS1atuHvue2eJxFkFOy0vpPmArE9Cm6ijslEmnieObUlUO81Q/gLygflLYh4xRJGlHfJTxS04OiBnE3pFI8EL4fTB/Txnv6SQoSgDaXSTQsA168DURtd2uqoq1OmlPRlKbw2u5C+o6i86Erq4rzHF5AS4YBj7vhYyJTuimDAqFVKpVk+6cU+</vt:lpwstr>
  </property>
  <property fmtid="{D5CDD505-2E9C-101B-9397-08002B2CF9AE}" pid="117" name="x1ye=75">
    <vt:lpwstr>5ahv4zcyuepUCePZFjkSgVQb3pGHrjxSfit+eYhOolcYvZmARbX+dpJMMopWLxlXg/v+Gm7wiwrZsnUiagdC/PyGaxza7uEaNtG6/Y+QIBpSMGAHoVvOhPBbGEH9O3X7njkqzYFvhXBDnwmlthr6nb7GmdJIVmY505HKmVX/dzrYPW7hrOhqDWvtVHvUtvL1s10VyUO7y7otjZoPMbpMlX4tKTazLo5dpTHDL1F7urh69TQGPZ85D+kn3fxZJa9</vt:lpwstr>
  </property>
  <property fmtid="{D5CDD505-2E9C-101B-9397-08002B2CF9AE}" pid="118" name="x1ye=76">
    <vt:lpwstr>TeMGKmMisrKNZmcqAeSqd7JtsLwj2a0kJ8qg7gTMrjSBVReCfpGZb5Q8qi/VqG5sCF3jIqky3Jc0iyFiQd0vwoef4ac5/tArHCaTnQAdZNNSnMIPAqSWlPebp7GaJh1TDAkmViDKX+KNpii1EOhR3k7m6pztm2qO2lcyorONE4cwR6q8mozwRtj8zIGyO8n3iaXAYYi2H6AqeOETTi/59mFeXiZFP52KDWePmzooPZOD9+h09KWjQXbajZ4UOFu</vt:lpwstr>
  </property>
  <property fmtid="{D5CDD505-2E9C-101B-9397-08002B2CF9AE}" pid="119" name="x1ye=77">
    <vt:lpwstr>Zwie4oJA58+/IQPpRd1L8Cc6p/7paS3ZMBl/2uRSYIhkDbR2ByLjxmbIKpYKcTwj3VwR+6OYtdb5P3PdbQmm7mG52lYSYdGrkbOFHLYVl68ggzccwoOxAsnd6HTCyaRyq2PsyPm0hT7jvcI0Ko1zQOHmhlE285spEjWLSGsIF85FK8zxHEvdM4XuR6LpFzrWHqvdeVmCTNBpp1qd6h7UnSnrnfZaHHbevbYyYqaep+KbYT+9QC19ICSlMraFAg/</vt:lpwstr>
  </property>
  <property fmtid="{D5CDD505-2E9C-101B-9397-08002B2CF9AE}" pid="120" name="x1ye=78">
    <vt:lpwstr>zNLYFifpeay5YL1I/1FD6OJiPri+5NKHXZWk28ALm9Ip/g/Ns5DXfRtm/7hVIRSo5E+erc21vygEooyNXB7r87kME/mpCbKNC1BYps0FliceYlHvVUl4u0WpzDVrPL73Y2dBehikzAJgNimEDLpaH1RyeqvbWp0YmS8/BA82Ga95YYkpMFk3WhiE14MSiPvDVhULnidsOV6C8b8YSmx8Ulyg0GlVIAzJpEFtwezg6aL8FrYDDRXhZHkd5FAz+jj</vt:lpwstr>
  </property>
  <property fmtid="{D5CDD505-2E9C-101B-9397-08002B2CF9AE}" pid="121" name="x1ye=79">
    <vt:lpwstr>dOS+yMfn+G8js3/fyA8MV33y4lyF2OhXshOqLDyh68aAUb666klfPpKoSOIGQL2q1iCoaBpKyWAo7RLVVeHL3lDu/XOQHEfmZBpPVJvifT7MDBDu8lBOr9w8gR3hCo/CL9qhhizM8GUcBTvDGNPBM9XHRC7pV9Q0yn9yi/85N24CK1SB1EWi3W/glqri2sMDHgepRIkJIv9UihY6QyGGCOb48zVhRZ3Bqmn9WfbFmSI1lGBjGH7NUEcfdN+mzMR</vt:lpwstr>
  </property>
  <property fmtid="{D5CDD505-2E9C-101B-9397-08002B2CF9AE}" pid="122" name="x1ye=8">
    <vt:lpwstr>Z/nVXJEYMTDC65ljGwwwvvvXTI3e60SwZ50mAxNaI8l+Hh3KpX5hM4x1ATGzs4rgI2LIUcTq8421xzMaiT3jycYvRR6r9Cbulj+P0FuFuivFOLGv1upWxwmZCT4/qKJgLPlmfPpfbHsPDtwFwNAKU5BsjoC08PdHQ4frKbI/JQezHCySu5+MeQJf6PlL+AvkpVEOYfeFyfnsxjp0pPHQV8QF/93BjEvaIpEghK9NIYCKThl0ve9dDoBk9riezYA</vt:lpwstr>
  </property>
  <property fmtid="{D5CDD505-2E9C-101B-9397-08002B2CF9AE}" pid="123" name="x1ye=80">
    <vt:lpwstr>+AT02i2AVj9YAWOlH+yH+yM6LQltg+pb8BdRBwAJjnpG5DGvpMfQsCyVv9/vbYUWGY52gfSItvFRFr0IN7+2NsSnOVdnZ2YhdB3a/jltFP4IaEFGXwdZpDEdbMlE32zrG/zc9CQkI9CQqk19M7kMH+Y0PsLnblSLXVem5mi0S1ZuUDGTIbPNrmolJY+uv0CM7bsZmbys8HXzC9wmpHKKJUSQQ/+UEw3MPFtxDzLfH3K60irKBOcQlFqH5ccs3BZ</vt:lpwstr>
  </property>
  <property fmtid="{D5CDD505-2E9C-101B-9397-08002B2CF9AE}" pid="124" name="x1ye=81">
    <vt:lpwstr>mSKhE7KDm24FnzQObtP/WW16X9nF1KMbhRzOsDflk+PdnRtcILxWoIJH309Sw0vMa84p6PkS0O8ZVO3/aAiyYObc0Dh6pnrwH+/q4UCImvn92RK2bp44Ij6CdVcvzbBW8oqHc6+3Vc2WC1HKeyw2cPl3ypObzevyJJFaEg8/x/XxY401n4dsKl49ecbyG0J4eR+es3uok9+8DgyBvK2rAaNiReBhvBz21gM/iwaVpsjUGAIfNP8D3CL1LfaMvJz</vt:lpwstr>
  </property>
  <property fmtid="{D5CDD505-2E9C-101B-9397-08002B2CF9AE}" pid="125" name="x1ye=82">
    <vt:lpwstr>r8t5dpIn6kpU5xJ2hJ4FO2Qw21EfSDCjjEc6zVaDBhQbAvgShK9izK45YtV5O8zRxEDcZOAbK25NxdzMVwywDzYYZrU8HgX+V9YO7jw4QUNIeHc70Mmuxt/rhjD8aYCcA+VgJUMGtoJXofwmUUmtbbXqP12dJPBGfRCa27K67ydS9U+4grQn8qRu5k8XMyDnfD6mFthb7R8i9AZrvflM+RMWuGBz6bH8qayjg13b0xg1/eir3zIcDwE35yc09Oo</vt:lpwstr>
  </property>
  <property fmtid="{D5CDD505-2E9C-101B-9397-08002B2CF9AE}" pid="126" name="x1ye=83">
    <vt:lpwstr>2zWydSq36dHd4vtQdxXnMojh0Dg8+Q8v2ku57pMkRkt2l2J3aY7ULo0SHxRfuwiS7FScdvN4uqETbyihW/RoH82jXDl+Sl6mMRskwt9YDY/iFUelDX4+uY/y07CHZPTmaVVNsrvv6XPKUdrXipgaufrS2VxDW7qxnXZ92dpcj3YJG9OnLre6HV/455WLq21Qy4QRIJZ0cw4um3srlLmRByYmHWC28Ue3UicC8qCShQp4ro3NMEDGfyhIbp2ghaJ</vt:lpwstr>
  </property>
  <property fmtid="{D5CDD505-2E9C-101B-9397-08002B2CF9AE}" pid="127" name="x1ye=84">
    <vt:lpwstr>pGCvuTp26YxLbXjQlz+uBUwW1Pj6XsNfnpn1uzyRLr+9idtRcV3gr17gg3dHwIIyz8/Z/zGm8lGeHdz3JOpqKNDvFsuG9nbWywgRV9LoQx3YgZmoGfOczdfesZpl9tl/h3l2/RpkTUG9HJdYn/KistFaTHLHBsVwchTNRzijI9zQzlecF7eHJzlGFle4yhePugw091/8kg7rgQfXWA8yFU/XRFDb4hUsqeSp/ebq2wnVmdKsqhTlTWCixCmlZcq</vt:lpwstr>
  </property>
  <property fmtid="{D5CDD505-2E9C-101B-9397-08002B2CF9AE}" pid="128" name="x1ye=85">
    <vt:lpwstr>uAYdwpCUbNTCe4/Pnhqlc9XDeV5VSQEz7NvsYJ105bkga3aPcm+uLHwf2CJmwuC/LxEWIE3oavCMYIyK4G6wCYC7Rqr3eAy1MHbsZcBwABH9W+I6LxjMdTCo+zG9yNf7r9JH3WK+Vb2+O0Xb3/CjHauVrI9YzLa6ASuDimsGW7lT97bvxI15T5qY/pJ2E54vNJeVcvEWhH//+zeRqOkgaQLfi7RfCFKeuUK37xM4AfBhupW62KC3k+BaOLyMqdc</vt:lpwstr>
  </property>
  <property fmtid="{D5CDD505-2E9C-101B-9397-08002B2CF9AE}" pid="129" name="x1ye=86">
    <vt:lpwstr>75o8Yh3/iLyvTOvNTsF4sNX234hvAcKqyqMcD1vBXnPej687Em8uffGHlEdOKa65mTGzcktaMQEHyDxguoTiXyNIhKwyyho8bNp0iO9zf8An7XaORpTSBMyC4cziG8Nmc0KpZPOi4ILhgG2bxY3zFx8keTuS00vhN2Cn/ZN0g/jmNcsq1jKE+zP+M9o+7nMkCXj34hoOsv9YP2PEz4CMsPosnr0zT76cXPAvN96qJM6uKtvyd+lAQkjGs/PmKh/</vt:lpwstr>
  </property>
  <property fmtid="{D5CDD505-2E9C-101B-9397-08002B2CF9AE}" pid="130" name="x1ye=87">
    <vt:lpwstr>pYVPsDpAi+XBoMfRxd+jsK+0ptFUimgpzrzpAPGNCwsGiw7wTe/Qiw7Bijcasc9g0tso3KSZKxbqh5A2SP+JLEzfpcnKYgUDWbzyt8U6HSEdXaHF/CGDg1YqeZlwX61WWxO8H4qqr8Zodgsxden4GlKqEddrkOmgZfWqPndEuwW1qRUu5+XkHBUPSV42saKx4StGw9MDogvS/J0sEjn14DC3rMc5dTRoTo6Iuvh1yId99uZkzUtdg5820NFkYgP</vt:lpwstr>
  </property>
  <property fmtid="{D5CDD505-2E9C-101B-9397-08002B2CF9AE}" pid="131" name="x1ye=88">
    <vt:lpwstr>08Z0tUDxMtzi+cH5SGxtjsm64lDz9HR3fGZDcJKM8kUjS5X2Ao1xHzpXi10l3mGwQNQJcvFZoyi2MhAtqrxynzQod0rVpiuzkgrqpzyELutpGPB1vFMAEE+AZXMJeQz41QJqnv8/7+h0qdqEX5LioFlZ7gl6wsxhmJrRO+iFVZVI+dRneJqoxYkw+wcSOPgsmG45clcvkFMzietGiWoFUWXiMt4GDqTTiU/KvgOaMxsmkNl13+4UupOcDZSeqe4</vt:lpwstr>
  </property>
  <property fmtid="{D5CDD505-2E9C-101B-9397-08002B2CF9AE}" pid="132" name="x1ye=89">
    <vt:lpwstr>Tu/rNLnry4YGGzx1/RLDA2UPr3QN0RiMMr39pIgMASimFLY/2HpmMsXLA15sCEZGtr0eXsbbHjq/KevL7FodIlmHkhHZJmfnxYuNmVSrghNJJkwspps6v1o+xkkiJUyfVMjy9iinl+HyNRtE/AXgA2sUvH7xg6pTvygp98nWu8Lk6GswqwTr2nOENsWa2uLITJHT9wgMo3lY0MIBMWz/CrUzMLTtUYqmYyEVv2lSoOIc7Lbotm2q3hrZGb0FN6k</vt:lpwstr>
  </property>
  <property fmtid="{D5CDD505-2E9C-101B-9397-08002B2CF9AE}" pid="133" name="x1ye=9">
    <vt:lpwstr>9IIlvyMuLgfM71F5C7siButVGWleKNCUJtKgFnLL+VLXMeCjrGjgt3/PoBNB8tGCV7THkS7TqlCiOB3SH9fQ85FXZrQ8MYP4Spv2rN6jzZYyjsZc7aALUPhHabwV484wp+sPEDuUvd01C3edu2Y1JpypR8IXYbqx5Rw5DvxCB9EkzFT5zMYDyiGfJ65rkVhj3EZxVKaWM4ykq2FNlix+v/rWT/97GBN4Z8esW4Z61K/FJn4CMtf8+C1cuA8PIXh</vt:lpwstr>
  </property>
  <property fmtid="{D5CDD505-2E9C-101B-9397-08002B2CF9AE}" pid="134" name="x1ye=90">
    <vt:lpwstr>/SKHJeEiO5kPKiYLa6Qdo2l4bkZFDSNHKXR6b1qgBx7d85+ttz/eOcK5olMAfVNIN94Fg1zNL7rUCNgvvY3ekdgMME7EGdBPyvYuoR9K7JjLNFJEQ+oh/6FADitsHsJd0jJpAu/PqeElS2cpxkeTjn1gC5zdEjzaB1TFrn3vrxlzyhMW+8nZ/nG4PBkiDKfhQz1S+fMT1zNBguz+ms4sfHsMh6i/iTast822bLcWQJ3iuV8Kb3er3nM+qTwS2zZ</vt:lpwstr>
  </property>
  <property fmtid="{D5CDD505-2E9C-101B-9397-08002B2CF9AE}" pid="135" name="x1ye=91">
    <vt:lpwstr>bTzUkJCZHzu0T8k/tLVNlly+Si7PmzEF5NnvtfEuYrwZb18RKjCTj6bcUPRsG4UZT4JoAvi8/CoRAudkK6aEGNuDv7JmyzmnTKpqUvBkk42X3wIFv9QMDFX9P+3XGqKUHc/KLyvHnuLMFJ3SdoLcimBauQ59sp2vcxBApaBvCidkttpenlP0wIYza2Z5ecpoqwhVNWxXQCSxqj/xCCbPnGV8AAE9bubwPd3QhoPsfKvRF8wx28oYfk4Yas4gYVO</vt:lpwstr>
  </property>
  <property fmtid="{D5CDD505-2E9C-101B-9397-08002B2CF9AE}" pid="136" name="x1ye=92">
    <vt:lpwstr>IALotuwQI1XMUcQ8hdfU/71LyD5HFUeAvg4MbZjIZONUlrbOfGXpu9YL8ufJvkof4GNFegDysfHptMmKLBYqASkeh6Bjg6R81GM8WUei/Jhfvr5qRYEdBsEeb0/pUV1VpiCMIlaPmR8HRrZhGDLQJi3YOzSPcIAwyJ+oXBBaMYNHT36GdGxwC6+8FCYd2u9XS9aE6ta7D9M39DpNEZthZJCvON901TtZawb0j0YYvCKpfpg4BdI6JCQIH41fsWm</vt:lpwstr>
  </property>
  <property fmtid="{D5CDD505-2E9C-101B-9397-08002B2CF9AE}" pid="137" name="x1ye=93">
    <vt:lpwstr>H01/RIOKfEgfsk78XKBjX/foqPwLV8o4BF/PnB6ZiCC+u0iX7cOS9kUb0bgQFwgrFkKXmLlTk6rONU7TpYGVnLvSxN2Cs3MMhGHkRMf6z6V0jHa2onsF9dYfIhW7p/IzymC60gxwXX+5CV6Oa5thGo9quPtA0q05MCTdJVjXPH61p59a8kk4Ui0PXg275Xb/i91bClqF8HJLPFzz2ScCUYZiMXuyTmFdJOtw+CV4vjDj7XJayAqrflzik7EMGA4</vt:lpwstr>
  </property>
  <property fmtid="{D5CDD505-2E9C-101B-9397-08002B2CF9AE}" pid="138" name="x1ye=94">
    <vt:lpwstr>7oAcPDOZ6rlPqpiNoe4qjvP5p1IUcWEuDEDScW9MUof3DlENSnrybDJPokbGuKyKdHhWTgJ4EidhFbEerTpcMZQmbifWxLMwDw5MBY3qqjdXW/4TaiDqhZcAwQF2E+/LHOkASU3dpxtsRIeuuF5RH3NsT8YgPO7smR08ipXeLc9aB9AYlOvsOMzF8MMxFL0QC8swMIAlG55dJ7luzsEjSgVIYAa0E7T50SZ9uwFaRjRbJ7E8LMVHVIEu8fzTkNJ</vt:lpwstr>
  </property>
  <property fmtid="{D5CDD505-2E9C-101B-9397-08002B2CF9AE}" pid="139" name="x1ye=95">
    <vt:lpwstr>NK3HZFbajken6/1F2hHrazoxlckHlTBELGB50tQDYTkIfG5cBjiyJ5namHx1S9VWT9Oer4tTKm5ZVGbLPlZMbKr4z02Z3HI0s4E0F5UWFdokDchl5R3t4yaETG7LU1vYr8Qvvw4f7oOTi9A+/OcNpzN6xyzRIAXIP98fh4DSFIAjAOK75Vtc+NCBB1MOQszR6APd50069Ik3+7oIYWP9LkG2oehaAKvfPm+LUlMBhhC8hN2yEBEZHYd+6ocl3rc</vt:lpwstr>
  </property>
  <property fmtid="{D5CDD505-2E9C-101B-9397-08002B2CF9AE}" pid="140" name="x1ye=96">
    <vt:lpwstr>+D04nExUX3rOY+iJ/1dMFG/tPSUTD3rCAapEqVvD91Ku20SJ/Y675c8QTJY0QJXAhX3xrhqj2plZol2s2bMYNy9X8pEHuIxVDqQTDGklVSctoV3uo86dxAzvb3H5zoIbx1GH/M4rPh0PZA1w/xmHIqKjvvsxe5UX4datb7bbYjGotpXVPI6iDB6i9agKgvQyWHYWubcl51A760LPW2uM8ZfdEyQ+9CfVngkOho0hzsPxEGK30qcuVVPKcIDiit4</vt:lpwstr>
  </property>
  <property fmtid="{D5CDD505-2E9C-101B-9397-08002B2CF9AE}" pid="141" name="x1ye=97">
    <vt:lpwstr>YsogtL4Wagl/bglcBN2Tlv1U1P19IMZumlRF2bCBKMKmGGGZhsM2j0WVG6WUXh2snkeDkaUORR4VTm9LMZwAYIknoXDu67tXs96Ok8of0Any/+1Td6+Y6YtcytWVEltqocso27g3vptEGnwlHQBpemOIHP5gsSFWsdMIUJ9O9phZ7hXY4oPmyT3Sqw6rXSKvyklQK0vPb4G41flI/uiZxUeeP9tkb5s0yKXrrfq1YSSkP0UNIzEweATOiMZlKbC</vt:lpwstr>
  </property>
  <property fmtid="{D5CDD505-2E9C-101B-9397-08002B2CF9AE}" pid="142" name="x1ye=98">
    <vt:lpwstr>grgyX1B0Eoyae/yDNXef4DBG58LPSmZYbGw8bXNQPuj+9Cl0ZM8Ks/OKoo0tolsVDz/TJkpqiKhgCD5vPD5R8b50f4lrl3Ua+zhB2MoYkaT9W/rgDk6binPW39cUx8+o1i01QuvifdotU3AFM3oxp3BIIR+cPi38lU8UR3HbwRbckDp8ZkzSIVLBiCzj5fUfpevxg9iiozmsT0mGFgBELurUKmYtqiNjW+PIxRBs0WQJVFnc4NSEKOvHzpCR/cN</vt:lpwstr>
  </property>
  <property fmtid="{D5CDD505-2E9C-101B-9397-08002B2CF9AE}" pid="143" name="x1ye=99">
    <vt:lpwstr>a0F76vkQJQfF4L+yOFroudVRH7H5mvz0wkMmV3nvP+Qr0reu67r5fejxluK0/bnQz2I60J7r21a5E7Zp78h+RZfzgHZ6TQ1I3nni9bpaW+339IKzvo3orbRbNStZo/J5wO78xcmvC2qrjQ5Dqp2OoWxwerc7i5X6x1pRQfzaVGNEfT5l2/TY4c9xYftZwjp045a+Fkr2Odswf6eIcUg3cUbsF1Ge/hc0dqE5XodIDnkUJ805ZkGlW4K7vEBtJoU</vt:lpwstr>
  </property>
</Properties>
</file>